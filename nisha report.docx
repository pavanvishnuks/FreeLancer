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06C" w:rsidRPr="0045346A" w:rsidRDefault="0045106C" w:rsidP="00AD77C1">
      <w:pPr>
        <w:pStyle w:val="BodyText"/>
        <w:ind w:left="14"/>
      </w:pPr>
      <w:r w:rsidRPr="0045346A">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8"/>
        <w:gridCol w:w="864"/>
      </w:tblGrid>
      <w:tr w:rsidR="00C87C1F" w:rsidRPr="0045346A" w:rsidTr="00811EE4">
        <w:trPr>
          <w:trHeight w:val="243"/>
        </w:trPr>
        <w:tc>
          <w:tcPr>
            <w:tcW w:w="8568" w:type="dxa"/>
          </w:tcPr>
          <w:p w:rsidR="00C87C1F" w:rsidRPr="0045346A" w:rsidRDefault="00C87C1F" w:rsidP="00413FC1">
            <w:pPr>
              <w:jc w:val="both"/>
              <w:rPr>
                <w:rFonts w:ascii="Times New Roman" w:hAnsi="Times New Roman" w:cs="Times New Roman"/>
                <w:b/>
                <w:sz w:val="32"/>
                <w:szCs w:val="32"/>
              </w:rPr>
            </w:pPr>
            <w:r w:rsidRPr="0045346A">
              <w:rPr>
                <w:rFonts w:ascii="Times New Roman" w:hAnsi="Times New Roman" w:cs="Times New Roman"/>
                <w:b/>
                <w:sz w:val="32"/>
                <w:szCs w:val="32"/>
              </w:rPr>
              <w:t xml:space="preserve">                                         </w:t>
            </w:r>
          </w:p>
        </w:tc>
        <w:tc>
          <w:tcPr>
            <w:tcW w:w="864" w:type="dxa"/>
          </w:tcPr>
          <w:p w:rsidR="00C87C1F" w:rsidRPr="0045346A" w:rsidRDefault="00C87C1F" w:rsidP="00413FC1">
            <w:pPr>
              <w:jc w:val="both"/>
              <w:rPr>
                <w:rFonts w:ascii="Times New Roman" w:hAnsi="Times New Roman" w:cs="Times New Roman"/>
                <w:b/>
              </w:rPr>
            </w:pPr>
            <w:r w:rsidRPr="0045346A">
              <w:rPr>
                <w:rFonts w:ascii="Times New Roman" w:hAnsi="Times New Roman" w:cs="Times New Roman"/>
                <w:b/>
              </w:rPr>
              <w:t xml:space="preserve">                                                              PAGE NO.</w:t>
            </w:r>
          </w:p>
        </w:tc>
      </w:tr>
      <w:tr w:rsidR="00C87C1F" w:rsidRPr="0045346A" w:rsidTr="00811EE4">
        <w:trPr>
          <w:trHeight w:val="448"/>
        </w:trPr>
        <w:tc>
          <w:tcPr>
            <w:tcW w:w="8568" w:type="dxa"/>
          </w:tcPr>
          <w:p w:rsidR="00C87C1F" w:rsidRPr="0045346A" w:rsidRDefault="00C87C1F" w:rsidP="00413FC1">
            <w:pPr>
              <w:jc w:val="both"/>
              <w:rPr>
                <w:rFonts w:ascii="Times New Roman" w:hAnsi="Times New Roman" w:cs="Times New Roman"/>
                <w:b/>
                <w:sz w:val="28"/>
                <w:szCs w:val="28"/>
              </w:rPr>
            </w:pPr>
            <w:r w:rsidRPr="0045346A">
              <w:rPr>
                <w:rFonts w:ascii="Times New Roman" w:hAnsi="Times New Roman" w:cs="Times New Roman"/>
                <w:b/>
                <w:sz w:val="28"/>
                <w:szCs w:val="28"/>
              </w:rPr>
              <w:t xml:space="preserve">1.INTRODUCTION  </w:t>
            </w:r>
          </w:p>
        </w:tc>
        <w:tc>
          <w:tcPr>
            <w:tcW w:w="864" w:type="dxa"/>
          </w:tcPr>
          <w:p w:rsidR="00996BE7" w:rsidRPr="0045346A" w:rsidRDefault="00996BE7" w:rsidP="00413FC1">
            <w:pPr>
              <w:jc w:val="both"/>
              <w:rPr>
                <w:rFonts w:ascii="Times New Roman" w:hAnsi="Times New Roman" w:cs="Times New Roman"/>
                <w:sz w:val="28"/>
                <w:szCs w:val="28"/>
              </w:rPr>
            </w:pPr>
            <w:r w:rsidRPr="0045346A">
              <w:rPr>
                <w:rFonts w:ascii="Times New Roman" w:hAnsi="Times New Roman" w:cs="Times New Roman"/>
                <w:sz w:val="28"/>
                <w:szCs w:val="28"/>
              </w:rPr>
              <w:t>04</w:t>
            </w:r>
          </w:p>
        </w:tc>
      </w:tr>
      <w:tr w:rsidR="00C87C1F" w:rsidRPr="0045346A" w:rsidTr="00811EE4">
        <w:trPr>
          <w:trHeight w:val="616"/>
        </w:trPr>
        <w:tc>
          <w:tcPr>
            <w:tcW w:w="8568" w:type="dxa"/>
          </w:tcPr>
          <w:p w:rsidR="00C87C1F" w:rsidRPr="0045346A" w:rsidRDefault="00187B9E" w:rsidP="00413FC1">
            <w:pPr>
              <w:jc w:val="both"/>
              <w:rPr>
                <w:rFonts w:ascii="Times New Roman" w:hAnsi="Times New Roman" w:cs="Times New Roman"/>
                <w:sz w:val="24"/>
                <w:szCs w:val="24"/>
              </w:rPr>
            </w:pPr>
            <w:r w:rsidRPr="0045346A">
              <w:rPr>
                <w:rFonts w:ascii="Times New Roman" w:hAnsi="Times New Roman" w:cs="Times New Roman"/>
                <w:sz w:val="24"/>
                <w:szCs w:val="24"/>
              </w:rPr>
              <w:t xml:space="preserve">      </w:t>
            </w:r>
            <w:r w:rsidR="00C87C1F" w:rsidRPr="0045346A">
              <w:rPr>
                <w:rFonts w:ascii="Times New Roman" w:hAnsi="Times New Roman" w:cs="Times New Roman"/>
                <w:sz w:val="24"/>
                <w:szCs w:val="24"/>
              </w:rPr>
              <w:t xml:space="preserve">1.1  OVERVIEW                                                                          </w:t>
            </w:r>
          </w:p>
        </w:tc>
        <w:tc>
          <w:tcPr>
            <w:tcW w:w="864" w:type="dxa"/>
          </w:tcPr>
          <w:p w:rsidR="00C87C1F" w:rsidRPr="0045346A" w:rsidRDefault="00C87C1F" w:rsidP="00413FC1">
            <w:pPr>
              <w:jc w:val="both"/>
              <w:rPr>
                <w:rFonts w:ascii="Times New Roman" w:hAnsi="Times New Roman" w:cs="Times New Roman"/>
              </w:rPr>
            </w:pPr>
            <w:r w:rsidRPr="0045346A">
              <w:rPr>
                <w:rFonts w:ascii="Times New Roman" w:hAnsi="Times New Roman" w:cs="Times New Roman"/>
                <w:sz w:val="28"/>
                <w:szCs w:val="28"/>
              </w:rPr>
              <w:t xml:space="preserve">                                                                  </w:t>
            </w:r>
          </w:p>
        </w:tc>
      </w:tr>
      <w:tr w:rsidR="00C87C1F" w:rsidRPr="0045346A" w:rsidTr="00811EE4">
        <w:trPr>
          <w:trHeight w:val="476"/>
        </w:trPr>
        <w:tc>
          <w:tcPr>
            <w:tcW w:w="8568" w:type="dxa"/>
          </w:tcPr>
          <w:p w:rsidR="00C87C1F" w:rsidRPr="0045346A" w:rsidRDefault="00C87C1F" w:rsidP="00413FC1">
            <w:pPr>
              <w:jc w:val="both"/>
              <w:rPr>
                <w:rFonts w:ascii="Times New Roman" w:hAnsi="Times New Roman" w:cs="Times New Roman"/>
                <w:b/>
                <w:sz w:val="28"/>
                <w:szCs w:val="28"/>
              </w:rPr>
            </w:pPr>
            <w:r w:rsidRPr="0045346A">
              <w:rPr>
                <w:rFonts w:ascii="Times New Roman" w:hAnsi="Times New Roman" w:cs="Times New Roman"/>
                <w:b/>
                <w:sz w:val="28"/>
                <w:szCs w:val="28"/>
              </w:rPr>
              <w:t>2. SYSTEM   REQUIREMENTS</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06</w:t>
            </w:r>
          </w:p>
        </w:tc>
      </w:tr>
      <w:tr w:rsidR="00C87C1F" w:rsidRPr="0045346A" w:rsidTr="00811EE4">
        <w:trPr>
          <w:trHeight w:val="476"/>
        </w:trPr>
        <w:tc>
          <w:tcPr>
            <w:tcW w:w="8568" w:type="dxa"/>
          </w:tcPr>
          <w:p w:rsidR="00C87C1F" w:rsidRPr="0045346A" w:rsidRDefault="00187B9E" w:rsidP="00413FC1">
            <w:pPr>
              <w:jc w:val="both"/>
              <w:rPr>
                <w:rFonts w:ascii="Times New Roman" w:hAnsi="Times New Roman" w:cs="Times New Roman"/>
                <w:sz w:val="24"/>
                <w:szCs w:val="24"/>
              </w:rPr>
            </w:pPr>
            <w:r w:rsidRPr="0045346A">
              <w:rPr>
                <w:rFonts w:ascii="Times New Roman" w:hAnsi="Times New Roman" w:cs="Times New Roman"/>
                <w:sz w:val="24"/>
                <w:szCs w:val="24"/>
              </w:rPr>
              <w:t xml:space="preserve">     </w:t>
            </w:r>
            <w:r w:rsidR="00C87C1F" w:rsidRPr="0045346A">
              <w:rPr>
                <w:rFonts w:ascii="Times New Roman" w:hAnsi="Times New Roman" w:cs="Times New Roman"/>
                <w:sz w:val="24"/>
                <w:szCs w:val="24"/>
              </w:rPr>
              <w:t xml:space="preserve"> 2.1  HARDWARE REQUIREMENTS</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06</w:t>
            </w:r>
          </w:p>
        </w:tc>
      </w:tr>
      <w:tr w:rsidR="00C87C1F" w:rsidRPr="0045346A" w:rsidTr="00811EE4">
        <w:trPr>
          <w:trHeight w:val="476"/>
        </w:trPr>
        <w:tc>
          <w:tcPr>
            <w:tcW w:w="8568" w:type="dxa"/>
          </w:tcPr>
          <w:p w:rsidR="00C87C1F" w:rsidRPr="0045346A" w:rsidRDefault="00187B9E" w:rsidP="00413FC1">
            <w:pPr>
              <w:jc w:val="both"/>
              <w:rPr>
                <w:rFonts w:ascii="Times New Roman" w:hAnsi="Times New Roman" w:cs="Times New Roman"/>
                <w:sz w:val="24"/>
                <w:szCs w:val="24"/>
              </w:rPr>
            </w:pPr>
            <w:r w:rsidRPr="0045346A">
              <w:rPr>
                <w:rFonts w:ascii="Times New Roman" w:hAnsi="Times New Roman" w:cs="Times New Roman"/>
                <w:sz w:val="24"/>
                <w:szCs w:val="24"/>
              </w:rPr>
              <w:t xml:space="preserve">      </w:t>
            </w:r>
            <w:r w:rsidR="00C87C1F" w:rsidRPr="0045346A">
              <w:rPr>
                <w:rFonts w:ascii="Times New Roman" w:hAnsi="Times New Roman" w:cs="Times New Roman"/>
                <w:sz w:val="24"/>
                <w:szCs w:val="24"/>
              </w:rPr>
              <w:t xml:space="preserve">2.2   SOFTWARE REQUIREMENTS                                          </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06</w:t>
            </w:r>
          </w:p>
        </w:tc>
      </w:tr>
      <w:tr w:rsidR="00C87C1F" w:rsidRPr="0045346A" w:rsidTr="00811EE4">
        <w:trPr>
          <w:trHeight w:val="476"/>
        </w:trPr>
        <w:tc>
          <w:tcPr>
            <w:tcW w:w="8568" w:type="dxa"/>
          </w:tcPr>
          <w:p w:rsidR="00C87C1F" w:rsidRPr="0045346A" w:rsidRDefault="00187B9E" w:rsidP="00413FC1">
            <w:pPr>
              <w:jc w:val="both"/>
              <w:rPr>
                <w:rFonts w:ascii="Times New Roman" w:hAnsi="Times New Roman" w:cs="Times New Roman"/>
              </w:rPr>
            </w:pPr>
            <w:r w:rsidRPr="0045346A">
              <w:rPr>
                <w:rFonts w:ascii="Times New Roman" w:hAnsi="Times New Roman" w:cs="Times New Roman"/>
                <w:sz w:val="28"/>
                <w:szCs w:val="28"/>
              </w:rPr>
              <w:t xml:space="preserve">     </w:t>
            </w:r>
            <w:r w:rsidR="00C87C1F" w:rsidRPr="0045346A">
              <w:rPr>
                <w:rFonts w:ascii="Times New Roman" w:hAnsi="Times New Roman" w:cs="Times New Roman"/>
                <w:sz w:val="28"/>
                <w:szCs w:val="28"/>
              </w:rPr>
              <w:t xml:space="preserve">2.3   SOFTWARE INTERFACE                                                                    </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06</w:t>
            </w:r>
          </w:p>
        </w:tc>
      </w:tr>
      <w:tr w:rsidR="00C87C1F" w:rsidRPr="0045346A" w:rsidTr="00811EE4">
        <w:trPr>
          <w:trHeight w:val="476"/>
        </w:trPr>
        <w:tc>
          <w:tcPr>
            <w:tcW w:w="8568" w:type="dxa"/>
          </w:tcPr>
          <w:p w:rsidR="00C87C1F" w:rsidRPr="0045346A" w:rsidRDefault="00187B9E" w:rsidP="00413FC1">
            <w:pPr>
              <w:jc w:val="both"/>
              <w:rPr>
                <w:rFonts w:ascii="Times New Roman" w:hAnsi="Times New Roman" w:cs="Times New Roman"/>
              </w:rPr>
            </w:pPr>
            <w:r w:rsidRPr="0045346A">
              <w:rPr>
                <w:rStyle w:val="Heading3Char"/>
                <w:rFonts w:eastAsiaTheme="minorEastAsia"/>
                <w:b w:val="0"/>
                <w:sz w:val="28"/>
                <w:szCs w:val="28"/>
              </w:rPr>
              <w:t xml:space="preserve">     </w:t>
            </w:r>
            <w:r w:rsidR="00C87C1F" w:rsidRPr="0045346A">
              <w:rPr>
                <w:rStyle w:val="Heading3Char"/>
                <w:rFonts w:eastAsiaTheme="minorEastAsia"/>
                <w:b w:val="0"/>
                <w:sz w:val="28"/>
                <w:szCs w:val="28"/>
              </w:rPr>
              <w:t>2.</w:t>
            </w:r>
            <w:r w:rsidR="00996BE7" w:rsidRPr="0045346A">
              <w:rPr>
                <w:rStyle w:val="Heading3Char"/>
                <w:rFonts w:eastAsiaTheme="minorEastAsia"/>
                <w:b w:val="0"/>
                <w:sz w:val="28"/>
                <w:szCs w:val="28"/>
              </w:rPr>
              <w:t>4</w:t>
            </w:r>
            <w:r w:rsidR="00C87C1F" w:rsidRPr="0045346A">
              <w:rPr>
                <w:rFonts w:ascii="Times New Roman" w:hAnsi="Times New Roman" w:cs="Times New Roman"/>
                <w:sz w:val="28"/>
                <w:szCs w:val="28"/>
              </w:rPr>
              <w:t xml:space="preserve">   SOFTWARE  DESCRIPTION                 </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07</w:t>
            </w:r>
          </w:p>
        </w:tc>
      </w:tr>
      <w:tr w:rsidR="00C87C1F" w:rsidRPr="0045346A" w:rsidTr="00811EE4">
        <w:trPr>
          <w:trHeight w:val="476"/>
        </w:trPr>
        <w:tc>
          <w:tcPr>
            <w:tcW w:w="8568" w:type="dxa"/>
          </w:tcPr>
          <w:p w:rsidR="00C87C1F" w:rsidRPr="0045346A" w:rsidRDefault="00C87C1F" w:rsidP="00413FC1">
            <w:pPr>
              <w:jc w:val="both"/>
              <w:rPr>
                <w:rFonts w:ascii="Times New Roman" w:hAnsi="Times New Roman" w:cs="Times New Roman"/>
                <w:b/>
                <w:sz w:val="28"/>
                <w:szCs w:val="28"/>
              </w:rPr>
            </w:pPr>
            <w:r w:rsidRPr="0045346A">
              <w:rPr>
                <w:rFonts w:ascii="Times New Roman" w:hAnsi="Times New Roman" w:cs="Times New Roman"/>
                <w:b/>
                <w:sz w:val="28"/>
                <w:szCs w:val="28"/>
              </w:rPr>
              <w:t xml:space="preserve">  3. SYSTEM  ANALYSIS  AND   DESIGN</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08</w:t>
            </w:r>
          </w:p>
        </w:tc>
      </w:tr>
      <w:tr w:rsidR="00C87C1F" w:rsidRPr="0045346A" w:rsidTr="00811EE4">
        <w:trPr>
          <w:trHeight w:val="476"/>
        </w:trPr>
        <w:tc>
          <w:tcPr>
            <w:tcW w:w="8568" w:type="dxa"/>
          </w:tcPr>
          <w:p w:rsidR="00C87C1F" w:rsidRPr="0045346A" w:rsidRDefault="00377363" w:rsidP="00413FC1">
            <w:pPr>
              <w:jc w:val="both"/>
              <w:rPr>
                <w:rFonts w:ascii="Times New Roman" w:hAnsi="Times New Roman" w:cs="Times New Roman"/>
                <w:sz w:val="24"/>
                <w:szCs w:val="24"/>
              </w:rPr>
            </w:pPr>
            <w:r w:rsidRPr="0045346A">
              <w:rPr>
                <w:rFonts w:ascii="Times New Roman" w:hAnsi="Times New Roman" w:cs="Times New Roman"/>
                <w:sz w:val="24"/>
                <w:szCs w:val="24"/>
              </w:rPr>
              <w:t xml:space="preserve">      </w:t>
            </w:r>
            <w:r w:rsidR="00C87C1F" w:rsidRPr="0045346A">
              <w:rPr>
                <w:rFonts w:ascii="Times New Roman" w:hAnsi="Times New Roman" w:cs="Times New Roman"/>
                <w:sz w:val="24"/>
                <w:szCs w:val="24"/>
              </w:rPr>
              <w:t xml:space="preserve">3.1   SYSTEM ANALYSIS                     </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08</w:t>
            </w:r>
          </w:p>
        </w:tc>
      </w:tr>
      <w:tr w:rsidR="00C87C1F" w:rsidRPr="0045346A" w:rsidTr="00811EE4">
        <w:trPr>
          <w:trHeight w:val="476"/>
        </w:trPr>
        <w:tc>
          <w:tcPr>
            <w:tcW w:w="8568" w:type="dxa"/>
          </w:tcPr>
          <w:p w:rsidR="00C87C1F" w:rsidRPr="0045346A" w:rsidRDefault="00377363" w:rsidP="00413FC1">
            <w:pPr>
              <w:pStyle w:val="BodyText"/>
              <w:ind w:left="0"/>
              <w:jc w:val="both"/>
            </w:pPr>
            <w:r w:rsidRPr="0045346A">
              <w:t xml:space="preserve">     </w:t>
            </w:r>
            <w:r w:rsidR="00C87C1F" w:rsidRPr="0045346A">
              <w:t xml:space="preserve"> 3.2   HIGH  LEVEL  DESIGN</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08</w:t>
            </w:r>
          </w:p>
        </w:tc>
      </w:tr>
      <w:tr w:rsidR="00C87C1F" w:rsidRPr="0045346A" w:rsidTr="00811EE4">
        <w:trPr>
          <w:trHeight w:val="476"/>
        </w:trPr>
        <w:tc>
          <w:tcPr>
            <w:tcW w:w="8568" w:type="dxa"/>
            <w:vAlign w:val="center"/>
          </w:tcPr>
          <w:p w:rsidR="00C87C1F" w:rsidRPr="0045346A" w:rsidRDefault="00187B9E" w:rsidP="00413FC1">
            <w:pPr>
              <w:pStyle w:val="BodyText"/>
              <w:jc w:val="both"/>
              <w:rPr>
                <w:sz w:val="22"/>
                <w:szCs w:val="22"/>
              </w:rPr>
            </w:pPr>
            <w:r w:rsidRPr="0045346A">
              <w:rPr>
                <w:sz w:val="22"/>
                <w:szCs w:val="22"/>
              </w:rPr>
              <w:t xml:space="preserve">          </w:t>
            </w:r>
            <w:r w:rsidR="00C95F69" w:rsidRPr="0045346A">
              <w:rPr>
                <w:sz w:val="22"/>
                <w:szCs w:val="22"/>
              </w:rPr>
              <w:t xml:space="preserve"> </w:t>
            </w:r>
            <w:r w:rsidR="00C87C1F" w:rsidRPr="0045346A">
              <w:rPr>
                <w:sz w:val="22"/>
                <w:szCs w:val="22"/>
              </w:rPr>
              <w:t>3.2.1  SYSTEM  ARCHITECTURE</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08</w:t>
            </w:r>
          </w:p>
        </w:tc>
      </w:tr>
      <w:tr w:rsidR="00C87C1F" w:rsidRPr="0045346A" w:rsidTr="00811EE4">
        <w:trPr>
          <w:trHeight w:val="476"/>
        </w:trPr>
        <w:tc>
          <w:tcPr>
            <w:tcW w:w="8568" w:type="dxa"/>
            <w:vAlign w:val="center"/>
          </w:tcPr>
          <w:p w:rsidR="00C87C1F" w:rsidRPr="0045346A" w:rsidRDefault="00187B9E" w:rsidP="00413FC1">
            <w:pPr>
              <w:pStyle w:val="BodyText"/>
              <w:jc w:val="both"/>
              <w:rPr>
                <w:sz w:val="22"/>
                <w:szCs w:val="22"/>
              </w:rPr>
            </w:pPr>
            <w:r w:rsidRPr="0045346A">
              <w:rPr>
                <w:sz w:val="22"/>
                <w:szCs w:val="22"/>
              </w:rPr>
              <w:t xml:space="preserve">           </w:t>
            </w:r>
            <w:r w:rsidR="00C87C1F" w:rsidRPr="0045346A">
              <w:rPr>
                <w:sz w:val="22"/>
                <w:szCs w:val="22"/>
              </w:rPr>
              <w:t>3.2.2  MAJOR  MODULES</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09</w:t>
            </w:r>
          </w:p>
        </w:tc>
      </w:tr>
      <w:tr w:rsidR="00C87C1F" w:rsidRPr="0045346A" w:rsidTr="00811EE4">
        <w:trPr>
          <w:trHeight w:val="476"/>
        </w:trPr>
        <w:tc>
          <w:tcPr>
            <w:tcW w:w="8568" w:type="dxa"/>
          </w:tcPr>
          <w:p w:rsidR="00C87C1F" w:rsidRPr="0045346A" w:rsidRDefault="00187B9E" w:rsidP="00413FC1">
            <w:pPr>
              <w:pStyle w:val="BodyText"/>
              <w:jc w:val="both"/>
              <w:rPr>
                <w:sz w:val="22"/>
                <w:szCs w:val="22"/>
              </w:rPr>
            </w:pPr>
            <w:r w:rsidRPr="0045346A">
              <w:rPr>
                <w:sz w:val="22"/>
                <w:szCs w:val="22"/>
              </w:rPr>
              <w:t xml:space="preserve">         </w:t>
            </w:r>
            <w:r w:rsidR="00EB5EF3" w:rsidRPr="0045346A">
              <w:rPr>
                <w:sz w:val="22"/>
                <w:szCs w:val="22"/>
              </w:rPr>
              <w:t xml:space="preserve">  </w:t>
            </w:r>
            <w:r w:rsidR="00C87C1F" w:rsidRPr="0045346A">
              <w:rPr>
                <w:sz w:val="22"/>
                <w:szCs w:val="22"/>
              </w:rPr>
              <w:t>3.2.3  DATA FLOW DIAGRAM</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10</w:t>
            </w:r>
          </w:p>
        </w:tc>
      </w:tr>
      <w:tr w:rsidR="00C87C1F" w:rsidRPr="0045346A" w:rsidTr="00811EE4">
        <w:trPr>
          <w:trHeight w:val="476"/>
        </w:trPr>
        <w:tc>
          <w:tcPr>
            <w:tcW w:w="8568" w:type="dxa"/>
          </w:tcPr>
          <w:p w:rsidR="00C87C1F" w:rsidRPr="0045346A" w:rsidRDefault="00377363" w:rsidP="00413FC1">
            <w:pPr>
              <w:pStyle w:val="Heading3"/>
              <w:ind w:left="0"/>
              <w:jc w:val="both"/>
              <w:outlineLvl w:val="2"/>
              <w:rPr>
                <w:b w:val="0"/>
                <w:sz w:val="24"/>
                <w:szCs w:val="24"/>
              </w:rPr>
            </w:pPr>
            <w:r w:rsidRPr="0045346A">
              <w:rPr>
                <w:b w:val="0"/>
                <w:sz w:val="24"/>
                <w:szCs w:val="24"/>
              </w:rPr>
              <w:t xml:space="preserve">       </w:t>
            </w:r>
            <w:r w:rsidR="00C95F69" w:rsidRPr="0045346A">
              <w:rPr>
                <w:b w:val="0"/>
                <w:sz w:val="24"/>
                <w:szCs w:val="24"/>
              </w:rPr>
              <w:t>3.3   LOW  LEVEL DESIGN</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12</w:t>
            </w:r>
          </w:p>
        </w:tc>
      </w:tr>
      <w:tr w:rsidR="00C87C1F" w:rsidRPr="0045346A" w:rsidTr="00811EE4">
        <w:trPr>
          <w:trHeight w:val="476"/>
        </w:trPr>
        <w:tc>
          <w:tcPr>
            <w:tcW w:w="8568" w:type="dxa"/>
          </w:tcPr>
          <w:p w:rsidR="00C87C1F" w:rsidRPr="0045346A" w:rsidRDefault="00C95F69" w:rsidP="00413FC1">
            <w:pPr>
              <w:pStyle w:val="BodyText"/>
              <w:jc w:val="both"/>
              <w:rPr>
                <w:sz w:val="22"/>
                <w:szCs w:val="22"/>
              </w:rPr>
            </w:pPr>
            <w:r w:rsidRPr="0045346A">
              <w:rPr>
                <w:sz w:val="22"/>
                <w:szCs w:val="22"/>
              </w:rPr>
              <w:t xml:space="preserve"> </w:t>
            </w:r>
            <w:r w:rsidR="00187B9E" w:rsidRPr="0045346A">
              <w:rPr>
                <w:sz w:val="22"/>
                <w:szCs w:val="22"/>
              </w:rPr>
              <w:t xml:space="preserve">          </w:t>
            </w:r>
            <w:r w:rsidRPr="0045346A">
              <w:rPr>
                <w:sz w:val="22"/>
                <w:szCs w:val="22"/>
              </w:rPr>
              <w:t xml:space="preserve">3.3.1. USE CASES DIAGRAM                                                                 </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13</w:t>
            </w:r>
          </w:p>
        </w:tc>
      </w:tr>
      <w:tr w:rsidR="00C87C1F" w:rsidRPr="0045346A" w:rsidTr="00811EE4">
        <w:trPr>
          <w:trHeight w:val="476"/>
        </w:trPr>
        <w:tc>
          <w:tcPr>
            <w:tcW w:w="8568" w:type="dxa"/>
          </w:tcPr>
          <w:p w:rsidR="00C87C1F" w:rsidRPr="0045346A" w:rsidRDefault="00C95F69" w:rsidP="00413FC1">
            <w:pPr>
              <w:pStyle w:val="BodyText"/>
              <w:jc w:val="both"/>
              <w:rPr>
                <w:sz w:val="22"/>
                <w:szCs w:val="22"/>
              </w:rPr>
            </w:pPr>
            <w:r w:rsidRPr="0045346A">
              <w:rPr>
                <w:sz w:val="22"/>
                <w:szCs w:val="22"/>
              </w:rPr>
              <w:t xml:space="preserve">          </w:t>
            </w:r>
            <w:r w:rsidR="00187B9E" w:rsidRPr="0045346A">
              <w:rPr>
                <w:sz w:val="22"/>
                <w:szCs w:val="22"/>
              </w:rPr>
              <w:t xml:space="preserve"> </w:t>
            </w:r>
            <w:r w:rsidR="00EB5EF3" w:rsidRPr="0045346A">
              <w:rPr>
                <w:sz w:val="22"/>
                <w:szCs w:val="22"/>
              </w:rPr>
              <w:t>3.3.2</w:t>
            </w:r>
            <w:r w:rsidRPr="0045346A">
              <w:rPr>
                <w:sz w:val="22"/>
                <w:szCs w:val="22"/>
              </w:rPr>
              <w:t xml:space="preserve">   SEQUENCE DIAGRAM</w:t>
            </w:r>
          </w:p>
        </w:tc>
        <w:tc>
          <w:tcPr>
            <w:tcW w:w="864" w:type="dxa"/>
          </w:tcPr>
          <w:p w:rsidR="00C87C1F" w:rsidRPr="0045346A" w:rsidRDefault="00996BE7" w:rsidP="00413FC1">
            <w:pPr>
              <w:jc w:val="both"/>
              <w:rPr>
                <w:rFonts w:ascii="Times New Roman" w:hAnsi="Times New Roman" w:cs="Times New Roman"/>
              </w:rPr>
            </w:pPr>
            <w:r w:rsidRPr="0045346A">
              <w:rPr>
                <w:rFonts w:ascii="Times New Roman" w:hAnsi="Times New Roman" w:cs="Times New Roman"/>
              </w:rPr>
              <w:t>14</w:t>
            </w:r>
          </w:p>
        </w:tc>
      </w:tr>
      <w:tr w:rsidR="00C95F69" w:rsidRPr="0045346A" w:rsidTr="00811EE4">
        <w:trPr>
          <w:trHeight w:val="476"/>
        </w:trPr>
        <w:tc>
          <w:tcPr>
            <w:tcW w:w="8568" w:type="dxa"/>
          </w:tcPr>
          <w:p w:rsidR="00C95F69" w:rsidRPr="0045346A" w:rsidRDefault="00377363" w:rsidP="00413FC1">
            <w:pPr>
              <w:pStyle w:val="BodyText"/>
              <w:jc w:val="both"/>
            </w:pPr>
            <w:r w:rsidRPr="0045346A">
              <w:t xml:space="preserve">      </w:t>
            </w:r>
            <w:r w:rsidR="00C95F69" w:rsidRPr="0045346A">
              <w:t xml:space="preserve">3.4   ER – DIAGRAM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15</w:t>
            </w:r>
          </w:p>
        </w:tc>
      </w:tr>
      <w:tr w:rsidR="00C95F69" w:rsidRPr="0045346A" w:rsidTr="00811EE4">
        <w:trPr>
          <w:trHeight w:val="476"/>
        </w:trPr>
        <w:tc>
          <w:tcPr>
            <w:tcW w:w="8568" w:type="dxa"/>
          </w:tcPr>
          <w:p w:rsidR="00C95F69" w:rsidRPr="0045346A" w:rsidRDefault="00C95F69" w:rsidP="00413FC1">
            <w:pPr>
              <w:pStyle w:val="BodyText"/>
              <w:jc w:val="both"/>
              <w:rPr>
                <w:b/>
              </w:rPr>
            </w:pPr>
            <w:r w:rsidRPr="0045346A">
              <w:t xml:space="preserve">      3.5   SCHEMA  DIAGRAM</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17</w:t>
            </w:r>
          </w:p>
        </w:tc>
      </w:tr>
      <w:tr w:rsidR="00C95F69" w:rsidRPr="0045346A" w:rsidTr="00811EE4">
        <w:trPr>
          <w:trHeight w:val="476"/>
        </w:trPr>
        <w:tc>
          <w:tcPr>
            <w:tcW w:w="8568" w:type="dxa"/>
          </w:tcPr>
          <w:p w:rsidR="00C95F69" w:rsidRPr="0045346A" w:rsidRDefault="00C95F69" w:rsidP="00413FC1">
            <w:pPr>
              <w:pStyle w:val="BodyText"/>
              <w:jc w:val="both"/>
            </w:pPr>
          </w:p>
          <w:p w:rsidR="00C95F69" w:rsidRPr="0045346A" w:rsidRDefault="00377363" w:rsidP="00413FC1">
            <w:pPr>
              <w:pStyle w:val="BodyText"/>
              <w:jc w:val="both"/>
              <w:rPr>
                <w:b/>
              </w:rPr>
            </w:pPr>
            <w:r w:rsidRPr="0045346A">
              <w:t xml:space="preserve">  </w:t>
            </w:r>
            <w:r w:rsidR="00C95F69" w:rsidRPr="0045346A">
              <w:t xml:space="preserve">  </w:t>
            </w:r>
            <w:r w:rsidRPr="0045346A">
              <w:t xml:space="preserve">  </w:t>
            </w:r>
            <w:r w:rsidR="00C95F69" w:rsidRPr="0045346A">
              <w:t xml:space="preserve">3.6    DATABSE TABLE STRUCTURE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18</w:t>
            </w:r>
          </w:p>
        </w:tc>
      </w:tr>
      <w:tr w:rsidR="00C95F69" w:rsidRPr="0045346A" w:rsidTr="00811EE4">
        <w:trPr>
          <w:trHeight w:val="476"/>
        </w:trPr>
        <w:tc>
          <w:tcPr>
            <w:tcW w:w="8568" w:type="dxa"/>
          </w:tcPr>
          <w:p w:rsidR="00C95F69" w:rsidRPr="0045346A" w:rsidRDefault="00C95F69" w:rsidP="00413FC1">
            <w:pPr>
              <w:pStyle w:val="Heading3"/>
              <w:ind w:left="0"/>
              <w:jc w:val="both"/>
              <w:outlineLvl w:val="2"/>
              <w:rPr>
                <w:sz w:val="28"/>
                <w:szCs w:val="28"/>
              </w:rPr>
            </w:pPr>
            <w:r w:rsidRPr="0045346A">
              <w:rPr>
                <w:sz w:val="28"/>
                <w:szCs w:val="28"/>
              </w:rPr>
              <w:t>4.DATABASETECHNIQUES AND RESULTS</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20</w:t>
            </w:r>
          </w:p>
        </w:tc>
      </w:tr>
      <w:tr w:rsidR="00C95F69" w:rsidRPr="0045346A" w:rsidTr="00811EE4">
        <w:trPr>
          <w:trHeight w:val="476"/>
        </w:trPr>
        <w:tc>
          <w:tcPr>
            <w:tcW w:w="8568" w:type="dxa"/>
          </w:tcPr>
          <w:p w:rsidR="00C95F69" w:rsidRPr="0045346A" w:rsidRDefault="00C95F69" w:rsidP="00413FC1">
            <w:pPr>
              <w:pStyle w:val="BodyText"/>
              <w:jc w:val="both"/>
            </w:pPr>
            <w:r w:rsidRPr="0045346A">
              <w:t xml:space="preserve"> </w:t>
            </w:r>
            <w:r w:rsidR="00377363" w:rsidRPr="0045346A">
              <w:t xml:space="preserve"> </w:t>
            </w:r>
            <w:r w:rsidRPr="0045346A">
              <w:t xml:space="preserve"> </w:t>
            </w:r>
            <w:r w:rsidR="00377363" w:rsidRPr="0045346A">
              <w:t xml:space="preserve"> </w:t>
            </w:r>
            <w:r w:rsidRPr="0045346A">
              <w:t xml:space="preserve"> 4.1  STORED PROCEDURE</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20</w:t>
            </w:r>
          </w:p>
        </w:tc>
      </w:tr>
      <w:tr w:rsidR="00C95F69" w:rsidRPr="0045346A" w:rsidTr="00811EE4">
        <w:trPr>
          <w:trHeight w:val="476"/>
        </w:trPr>
        <w:tc>
          <w:tcPr>
            <w:tcW w:w="8568" w:type="dxa"/>
          </w:tcPr>
          <w:p w:rsidR="00C95F69" w:rsidRPr="0045346A" w:rsidRDefault="00C95F69" w:rsidP="00413FC1">
            <w:pPr>
              <w:pStyle w:val="BodyText"/>
              <w:jc w:val="both"/>
            </w:pPr>
            <w:r w:rsidRPr="0045346A">
              <w:t xml:space="preserve">  </w:t>
            </w:r>
            <w:r w:rsidR="00377363" w:rsidRPr="0045346A">
              <w:t xml:space="preserve">  </w:t>
            </w:r>
            <w:r w:rsidRPr="0045346A">
              <w:t xml:space="preserve"> 4.2  TRIGGER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21</w:t>
            </w:r>
          </w:p>
        </w:tc>
      </w:tr>
      <w:tr w:rsidR="00C95F69" w:rsidRPr="0045346A" w:rsidTr="00811EE4">
        <w:trPr>
          <w:trHeight w:val="476"/>
        </w:trPr>
        <w:tc>
          <w:tcPr>
            <w:tcW w:w="8568" w:type="dxa"/>
          </w:tcPr>
          <w:p w:rsidR="00C95F69" w:rsidRPr="0045346A" w:rsidRDefault="00377363" w:rsidP="00413FC1">
            <w:pPr>
              <w:pStyle w:val="BodyText"/>
              <w:jc w:val="both"/>
              <w:rPr>
                <w:b/>
              </w:rPr>
            </w:pPr>
            <w:r w:rsidRPr="0045346A">
              <w:t xml:space="preserve">     </w:t>
            </w:r>
            <w:r w:rsidR="00C95F69" w:rsidRPr="0045346A">
              <w:t xml:space="preserve">4.3   TESTING                                                                               </w:t>
            </w:r>
          </w:p>
        </w:tc>
        <w:tc>
          <w:tcPr>
            <w:tcW w:w="864" w:type="dxa"/>
          </w:tcPr>
          <w:p w:rsidR="00C95F69" w:rsidRPr="0045346A" w:rsidRDefault="00996BE7" w:rsidP="00413FC1">
            <w:pPr>
              <w:jc w:val="both"/>
              <w:rPr>
                <w:rFonts w:ascii="Times New Roman" w:hAnsi="Times New Roman" w:cs="Times New Roman"/>
                <w:sz w:val="24"/>
                <w:szCs w:val="24"/>
              </w:rPr>
            </w:pPr>
            <w:r w:rsidRPr="0045346A">
              <w:rPr>
                <w:rFonts w:ascii="Times New Roman" w:hAnsi="Times New Roman" w:cs="Times New Roman"/>
                <w:sz w:val="24"/>
                <w:szCs w:val="24"/>
              </w:rPr>
              <w:t>22</w:t>
            </w:r>
          </w:p>
        </w:tc>
      </w:tr>
      <w:tr w:rsidR="00C95F69" w:rsidRPr="0045346A" w:rsidTr="00811EE4">
        <w:trPr>
          <w:trHeight w:val="476"/>
        </w:trPr>
        <w:tc>
          <w:tcPr>
            <w:tcW w:w="8568" w:type="dxa"/>
          </w:tcPr>
          <w:p w:rsidR="00C95F69" w:rsidRPr="0045346A" w:rsidRDefault="00323315" w:rsidP="0055289A">
            <w:pPr>
              <w:pStyle w:val="Heading3"/>
              <w:spacing w:after="0"/>
              <w:ind w:left="0"/>
              <w:jc w:val="both"/>
              <w:outlineLvl w:val="2"/>
              <w:rPr>
                <w:b w:val="0"/>
                <w:sz w:val="22"/>
              </w:rPr>
            </w:pPr>
            <w:r>
              <w:rPr>
                <w:b w:val="0"/>
                <w:sz w:val="22"/>
              </w:rPr>
              <w:lastRenderedPageBreak/>
              <w:t xml:space="preserve">    </w:t>
            </w:r>
            <w:r w:rsidR="00C95F69" w:rsidRPr="0045346A">
              <w:rPr>
                <w:b w:val="0"/>
                <w:sz w:val="22"/>
              </w:rPr>
              <w:t>4.3.1 TYPES OF TESTING</w:t>
            </w:r>
          </w:p>
          <w:p w:rsidR="00C95F69" w:rsidRPr="0045346A" w:rsidRDefault="00C95F69" w:rsidP="0055289A"/>
        </w:tc>
        <w:tc>
          <w:tcPr>
            <w:tcW w:w="864" w:type="dxa"/>
          </w:tcPr>
          <w:p w:rsidR="00C95F69" w:rsidRPr="0045346A" w:rsidRDefault="00996BE7" w:rsidP="0055289A">
            <w:pPr>
              <w:jc w:val="both"/>
              <w:rPr>
                <w:rFonts w:ascii="Times New Roman" w:hAnsi="Times New Roman" w:cs="Times New Roman"/>
              </w:rPr>
            </w:pPr>
            <w:r w:rsidRPr="0045346A">
              <w:rPr>
                <w:rFonts w:ascii="Times New Roman" w:hAnsi="Times New Roman" w:cs="Times New Roman"/>
              </w:rPr>
              <w:t>22</w:t>
            </w:r>
          </w:p>
        </w:tc>
      </w:tr>
      <w:tr w:rsidR="00C95F69" w:rsidRPr="0045346A" w:rsidTr="00811EE4">
        <w:trPr>
          <w:trHeight w:val="476"/>
        </w:trPr>
        <w:tc>
          <w:tcPr>
            <w:tcW w:w="8568" w:type="dxa"/>
          </w:tcPr>
          <w:p w:rsidR="00C95F69" w:rsidRPr="0045346A" w:rsidRDefault="00323315" w:rsidP="00413FC1">
            <w:pPr>
              <w:pStyle w:val="BodyText"/>
              <w:jc w:val="both"/>
              <w:rPr>
                <w:b/>
                <w:sz w:val="22"/>
                <w:szCs w:val="22"/>
              </w:rPr>
            </w:pPr>
            <w:r>
              <w:rPr>
                <w:sz w:val="22"/>
                <w:szCs w:val="22"/>
              </w:rPr>
              <w:t xml:space="preserve">   </w:t>
            </w:r>
            <w:r w:rsidR="00C95F69" w:rsidRPr="0045346A">
              <w:rPr>
                <w:sz w:val="22"/>
                <w:szCs w:val="22"/>
              </w:rPr>
              <w:t xml:space="preserve"> 4.3.2    UNIT  TESTING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22</w:t>
            </w:r>
          </w:p>
        </w:tc>
      </w:tr>
      <w:tr w:rsidR="00C95F69" w:rsidRPr="0045346A" w:rsidTr="00811EE4">
        <w:trPr>
          <w:trHeight w:val="476"/>
        </w:trPr>
        <w:tc>
          <w:tcPr>
            <w:tcW w:w="8568" w:type="dxa"/>
          </w:tcPr>
          <w:p w:rsidR="00C95F69" w:rsidRPr="0045346A" w:rsidRDefault="00323315" w:rsidP="00413FC1">
            <w:pPr>
              <w:pStyle w:val="BodyText"/>
              <w:jc w:val="both"/>
              <w:rPr>
                <w:sz w:val="22"/>
                <w:szCs w:val="22"/>
              </w:rPr>
            </w:pPr>
            <w:r>
              <w:rPr>
                <w:sz w:val="22"/>
                <w:szCs w:val="22"/>
              </w:rPr>
              <w:t xml:space="preserve">    </w:t>
            </w:r>
            <w:r w:rsidR="00C95F69" w:rsidRPr="0045346A">
              <w:rPr>
                <w:sz w:val="22"/>
                <w:szCs w:val="22"/>
              </w:rPr>
              <w:t xml:space="preserve">4.3.3   INTEGRATED  TESTING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22</w:t>
            </w:r>
          </w:p>
        </w:tc>
      </w:tr>
      <w:tr w:rsidR="00C95F69" w:rsidRPr="0045346A" w:rsidTr="00811EE4">
        <w:trPr>
          <w:trHeight w:val="476"/>
        </w:trPr>
        <w:tc>
          <w:tcPr>
            <w:tcW w:w="8568" w:type="dxa"/>
          </w:tcPr>
          <w:p w:rsidR="00C95F69" w:rsidRPr="0045346A" w:rsidRDefault="00323315" w:rsidP="00413FC1">
            <w:pPr>
              <w:pStyle w:val="BodyText"/>
              <w:jc w:val="both"/>
              <w:rPr>
                <w:sz w:val="22"/>
                <w:szCs w:val="22"/>
              </w:rPr>
            </w:pPr>
            <w:r>
              <w:rPr>
                <w:sz w:val="22"/>
                <w:szCs w:val="22"/>
              </w:rPr>
              <w:t xml:space="preserve">   </w:t>
            </w:r>
            <w:r w:rsidR="00C95F69" w:rsidRPr="0045346A">
              <w:rPr>
                <w:sz w:val="22"/>
                <w:szCs w:val="22"/>
              </w:rPr>
              <w:t xml:space="preserve"> 4.3.4    SYSTEM  TESTING</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22</w:t>
            </w:r>
          </w:p>
        </w:tc>
      </w:tr>
      <w:tr w:rsidR="00C95F69" w:rsidRPr="0045346A" w:rsidTr="00811EE4">
        <w:trPr>
          <w:trHeight w:val="476"/>
        </w:trPr>
        <w:tc>
          <w:tcPr>
            <w:tcW w:w="8568" w:type="dxa"/>
          </w:tcPr>
          <w:p w:rsidR="00C95F69" w:rsidRPr="0045346A" w:rsidRDefault="00323315" w:rsidP="00413FC1">
            <w:pPr>
              <w:pStyle w:val="BodyText"/>
              <w:jc w:val="both"/>
              <w:rPr>
                <w:sz w:val="22"/>
                <w:szCs w:val="22"/>
              </w:rPr>
            </w:pPr>
            <w:r>
              <w:rPr>
                <w:sz w:val="22"/>
                <w:szCs w:val="22"/>
              </w:rPr>
              <w:t xml:space="preserve">    </w:t>
            </w:r>
            <w:r w:rsidR="00C95F69" w:rsidRPr="0045346A">
              <w:rPr>
                <w:sz w:val="22"/>
                <w:szCs w:val="22"/>
              </w:rPr>
              <w:t xml:space="preserve">4.3.5    TEST  CASE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23</w:t>
            </w:r>
          </w:p>
        </w:tc>
      </w:tr>
      <w:tr w:rsidR="00C95F69" w:rsidRPr="0045346A" w:rsidTr="00811EE4">
        <w:trPr>
          <w:trHeight w:val="476"/>
        </w:trPr>
        <w:tc>
          <w:tcPr>
            <w:tcW w:w="8568" w:type="dxa"/>
          </w:tcPr>
          <w:p w:rsidR="00C95F69" w:rsidRPr="0045346A" w:rsidRDefault="00323315" w:rsidP="00413FC1">
            <w:pPr>
              <w:pStyle w:val="BodyText"/>
              <w:jc w:val="both"/>
              <w:rPr>
                <w:sz w:val="22"/>
                <w:szCs w:val="22"/>
              </w:rPr>
            </w:pPr>
            <w:r>
              <w:rPr>
                <w:sz w:val="22"/>
                <w:szCs w:val="22"/>
              </w:rPr>
              <w:t xml:space="preserve">   </w:t>
            </w:r>
            <w:r w:rsidR="00C95F69" w:rsidRPr="0045346A">
              <w:rPr>
                <w:sz w:val="22"/>
                <w:szCs w:val="22"/>
              </w:rPr>
              <w:t xml:space="preserve"> 4.3.6    UNIT TESTING</w:t>
            </w:r>
            <w:r w:rsidR="00C95F69" w:rsidRPr="0045346A">
              <w:rPr>
                <w:b/>
                <w:sz w:val="22"/>
                <w:szCs w:val="22"/>
              </w:rPr>
              <w:t xml:space="preserve">                                                                      </w:t>
            </w:r>
            <w:r w:rsidR="00C95F69" w:rsidRPr="0045346A">
              <w:rPr>
                <w:sz w:val="22"/>
                <w:szCs w:val="22"/>
              </w:rPr>
              <w:t xml:space="preserve">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23</w:t>
            </w:r>
          </w:p>
        </w:tc>
      </w:tr>
      <w:tr w:rsidR="00C95F69" w:rsidRPr="0045346A" w:rsidTr="00811EE4">
        <w:trPr>
          <w:trHeight w:val="476"/>
        </w:trPr>
        <w:tc>
          <w:tcPr>
            <w:tcW w:w="8568" w:type="dxa"/>
          </w:tcPr>
          <w:p w:rsidR="00C95F69" w:rsidRPr="0045346A" w:rsidRDefault="00C95F69" w:rsidP="00413FC1">
            <w:pPr>
              <w:spacing w:line="360" w:lineRule="auto"/>
              <w:jc w:val="both"/>
              <w:rPr>
                <w:rFonts w:ascii="Times New Roman" w:hAnsi="Times New Roman" w:cs="Times New Roman"/>
                <w:b/>
                <w:color w:val="000000" w:themeColor="text1"/>
                <w:sz w:val="32"/>
                <w:szCs w:val="32"/>
              </w:rPr>
            </w:pPr>
            <w:r w:rsidRPr="0045346A">
              <w:rPr>
                <w:rFonts w:ascii="Times New Roman" w:hAnsi="Times New Roman" w:cs="Times New Roman"/>
                <w:b/>
                <w:color w:val="000000" w:themeColor="text1"/>
                <w:sz w:val="32"/>
                <w:szCs w:val="32"/>
              </w:rPr>
              <w:t>5.  IMPLEMENTATION</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25</w:t>
            </w:r>
          </w:p>
        </w:tc>
      </w:tr>
      <w:tr w:rsidR="00C95F69" w:rsidRPr="0045346A" w:rsidTr="00811EE4">
        <w:trPr>
          <w:trHeight w:val="476"/>
        </w:trPr>
        <w:tc>
          <w:tcPr>
            <w:tcW w:w="8568" w:type="dxa"/>
          </w:tcPr>
          <w:p w:rsidR="00C95F69" w:rsidRPr="0045346A" w:rsidRDefault="00187B9E" w:rsidP="00323315">
            <w:pPr>
              <w:pStyle w:val="BodyText"/>
              <w:ind w:left="14"/>
              <w:jc w:val="both"/>
            </w:pPr>
            <w:r w:rsidRPr="0045346A">
              <w:t xml:space="preserve">    </w:t>
            </w:r>
            <w:r w:rsidR="00C95F69" w:rsidRPr="0045346A">
              <w:t xml:space="preserve">5.1   SNAPSHOTS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26</w:t>
            </w:r>
          </w:p>
        </w:tc>
      </w:tr>
      <w:tr w:rsidR="00C95F69" w:rsidRPr="0045346A" w:rsidTr="00811EE4">
        <w:trPr>
          <w:trHeight w:val="476"/>
        </w:trPr>
        <w:tc>
          <w:tcPr>
            <w:tcW w:w="8568" w:type="dxa"/>
          </w:tcPr>
          <w:p w:rsidR="00C95F69" w:rsidRPr="0045346A" w:rsidRDefault="00C95F69" w:rsidP="00413FC1">
            <w:pPr>
              <w:pStyle w:val="BodyText"/>
              <w:jc w:val="both"/>
              <w:rPr>
                <w:b/>
                <w:sz w:val="32"/>
                <w:szCs w:val="32"/>
              </w:rPr>
            </w:pPr>
            <w:r w:rsidRPr="0045346A">
              <w:rPr>
                <w:b/>
                <w:sz w:val="32"/>
                <w:szCs w:val="32"/>
              </w:rPr>
              <w:t xml:space="preserve">6.CONCLUSION                                                                </w:t>
            </w:r>
            <w:r w:rsidRPr="0045346A">
              <w:rPr>
                <w:b/>
                <w:sz w:val="32"/>
                <w:szCs w:val="32"/>
              </w:rPr>
              <w:br/>
            </w:r>
          </w:p>
        </w:tc>
        <w:tc>
          <w:tcPr>
            <w:tcW w:w="864" w:type="dxa"/>
          </w:tcPr>
          <w:p w:rsidR="00C95F69" w:rsidRPr="0045346A" w:rsidRDefault="00C95F69" w:rsidP="00413FC1">
            <w:pPr>
              <w:jc w:val="both"/>
              <w:rPr>
                <w:rFonts w:ascii="Times New Roman" w:hAnsi="Times New Roman" w:cs="Times New Roman"/>
              </w:rPr>
            </w:pPr>
            <w:r w:rsidRPr="0045346A">
              <w:rPr>
                <w:rFonts w:ascii="Times New Roman" w:hAnsi="Times New Roman" w:cs="Times New Roman"/>
              </w:rPr>
              <w:t>31</w:t>
            </w:r>
          </w:p>
        </w:tc>
      </w:tr>
      <w:tr w:rsidR="00C95F69" w:rsidRPr="0045346A" w:rsidTr="00811EE4">
        <w:trPr>
          <w:trHeight w:val="476"/>
        </w:trPr>
        <w:tc>
          <w:tcPr>
            <w:tcW w:w="8568" w:type="dxa"/>
          </w:tcPr>
          <w:p w:rsidR="00C95F69" w:rsidRPr="00F86974" w:rsidRDefault="00C95F69" w:rsidP="00413FC1">
            <w:pPr>
              <w:pStyle w:val="BodyText"/>
              <w:ind w:left="0"/>
              <w:jc w:val="both"/>
              <w:rPr>
                <w:b/>
                <w:sz w:val="28"/>
                <w:szCs w:val="28"/>
              </w:rPr>
            </w:pPr>
            <w:r w:rsidRPr="00F86974">
              <w:rPr>
                <w:b/>
                <w:sz w:val="28"/>
                <w:szCs w:val="28"/>
              </w:rPr>
              <w:t xml:space="preserve"> 7.REFRENCES                                                                  </w:t>
            </w:r>
          </w:p>
        </w:tc>
        <w:tc>
          <w:tcPr>
            <w:tcW w:w="864" w:type="dxa"/>
          </w:tcPr>
          <w:p w:rsidR="00C95F69" w:rsidRPr="0045346A" w:rsidRDefault="00996BE7" w:rsidP="00413FC1">
            <w:pPr>
              <w:jc w:val="both"/>
              <w:rPr>
                <w:rFonts w:ascii="Times New Roman" w:hAnsi="Times New Roman" w:cs="Times New Roman"/>
              </w:rPr>
            </w:pPr>
            <w:r w:rsidRPr="0045346A">
              <w:rPr>
                <w:rFonts w:ascii="Times New Roman" w:hAnsi="Times New Roman" w:cs="Times New Roman"/>
              </w:rPr>
              <w:t>32</w:t>
            </w:r>
          </w:p>
        </w:tc>
      </w:tr>
    </w:tbl>
    <w:p w:rsidR="0045106C" w:rsidRPr="0045346A" w:rsidRDefault="0045106C" w:rsidP="00413FC1">
      <w:pPr>
        <w:jc w:val="both"/>
        <w:rPr>
          <w:rFonts w:ascii="Times New Roman" w:hAnsi="Times New Roman" w:cs="Times New Roman"/>
        </w:rPr>
      </w:pPr>
    </w:p>
    <w:p w:rsidR="00FC33F4" w:rsidRPr="0045346A" w:rsidRDefault="0045106C" w:rsidP="00413FC1">
      <w:pPr>
        <w:pStyle w:val="Heading3"/>
        <w:jc w:val="both"/>
      </w:pPr>
      <w:r w:rsidRPr="0045346A">
        <w:t xml:space="preserve">                                                        </w:t>
      </w:r>
    </w:p>
    <w:p w:rsidR="00920DD1" w:rsidRPr="0045346A" w:rsidRDefault="00920DD1" w:rsidP="00413FC1">
      <w:pPr>
        <w:jc w:val="both"/>
        <w:rPr>
          <w:rFonts w:ascii="Times New Roman" w:hAnsi="Times New Roman" w:cs="Times New Roman"/>
          <w:sz w:val="28"/>
          <w:szCs w:val="28"/>
        </w:rPr>
      </w:pPr>
    </w:p>
    <w:p w:rsidR="00920DD1" w:rsidRPr="0045346A" w:rsidRDefault="00920DD1" w:rsidP="00413FC1">
      <w:pPr>
        <w:jc w:val="both"/>
        <w:rPr>
          <w:rFonts w:ascii="Times New Roman" w:hAnsi="Times New Roman" w:cs="Times New Roman"/>
          <w:sz w:val="28"/>
          <w:szCs w:val="28"/>
        </w:rPr>
      </w:pPr>
    </w:p>
    <w:p w:rsidR="00920DD1" w:rsidRPr="0045346A" w:rsidRDefault="00920DD1" w:rsidP="00413FC1">
      <w:pPr>
        <w:jc w:val="both"/>
        <w:rPr>
          <w:rFonts w:ascii="Times New Roman" w:hAnsi="Times New Roman" w:cs="Times New Roman"/>
          <w:sz w:val="28"/>
          <w:szCs w:val="28"/>
        </w:rPr>
      </w:pPr>
    </w:p>
    <w:p w:rsidR="00920DD1" w:rsidRPr="0045346A" w:rsidRDefault="00920DD1" w:rsidP="00413FC1">
      <w:pPr>
        <w:jc w:val="both"/>
        <w:rPr>
          <w:rFonts w:ascii="Times New Roman" w:hAnsi="Times New Roman" w:cs="Times New Roman"/>
          <w:sz w:val="28"/>
          <w:szCs w:val="28"/>
        </w:rPr>
      </w:pPr>
    </w:p>
    <w:p w:rsidR="00920DD1" w:rsidRPr="0045346A" w:rsidRDefault="00920DD1" w:rsidP="00413FC1">
      <w:pPr>
        <w:jc w:val="both"/>
        <w:rPr>
          <w:rFonts w:ascii="Times New Roman" w:hAnsi="Times New Roman" w:cs="Times New Roman"/>
          <w:sz w:val="28"/>
          <w:szCs w:val="28"/>
        </w:rPr>
      </w:pPr>
    </w:p>
    <w:p w:rsidR="00920DD1" w:rsidRPr="0045346A" w:rsidRDefault="00920DD1" w:rsidP="00413FC1">
      <w:pPr>
        <w:jc w:val="both"/>
        <w:rPr>
          <w:rFonts w:ascii="Times New Roman" w:hAnsi="Times New Roman" w:cs="Times New Roman"/>
          <w:sz w:val="28"/>
          <w:szCs w:val="28"/>
        </w:rPr>
      </w:pPr>
    </w:p>
    <w:p w:rsidR="00920DD1" w:rsidRPr="0045346A" w:rsidRDefault="00920DD1" w:rsidP="00413FC1">
      <w:pPr>
        <w:jc w:val="both"/>
        <w:rPr>
          <w:rFonts w:ascii="Times New Roman" w:hAnsi="Times New Roman" w:cs="Times New Roman"/>
          <w:sz w:val="28"/>
          <w:szCs w:val="28"/>
        </w:rPr>
      </w:pPr>
    </w:p>
    <w:p w:rsidR="00903286" w:rsidRPr="0045346A" w:rsidRDefault="00903286" w:rsidP="00413FC1">
      <w:pPr>
        <w:jc w:val="both"/>
        <w:rPr>
          <w:rFonts w:ascii="Times New Roman" w:hAnsi="Times New Roman" w:cs="Times New Roman"/>
          <w:sz w:val="28"/>
          <w:szCs w:val="28"/>
        </w:rPr>
      </w:pPr>
    </w:p>
    <w:p w:rsidR="00903286" w:rsidRPr="0045346A" w:rsidRDefault="00903286" w:rsidP="00413FC1">
      <w:pPr>
        <w:jc w:val="both"/>
        <w:rPr>
          <w:rFonts w:ascii="Times New Roman" w:hAnsi="Times New Roman" w:cs="Times New Roman"/>
          <w:sz w:val="28"/>
          <w:szCs w:val="28"/>
        </w:rPr>
      </w:pPr>
    </w:p>
    <w:p w:rsidR="00903286" w:rsidRPr="0045346A" w:rsidRDefault="00903286" w:rsidP="00413FC1">
      <w:pPr>
        <w:jc w:val="both"/>
        <w:rPr>
          <w:rFonts w:ascii="Times New Roman" w:hAnsi="Times New Roman" w:cs="Times New Roman"/>
          <w:sz w:val="28"/>
          <w:szCs w:val="28"/>
        </w:rPr>
      </w:pPr>
    </w:p>
    <w:p w:rsidR="00903286" w:rsidRPr="0045346A" w:rsidRDefault="00903286" w:rsidP="00413FC1">
      <w:pPr>
        <w:jc w:val="both"/>
        <w:rPr>
          <w:rFonts w:ascii="Times New Roman" w:hAnsi="Times New Roman" w:cs="Times New Roman"/>
          <w:sz w:val="28"/>
          <w:szCs w:val="28"/>
        </w:rPr>
      </w:pPr>
    </w:p>
    <w:p w:rsidR="0055289A" w:rsidRDefault="0055289A" w:rsidP="00413FC1">
      <w:pPr>
        <w:jc w:val="both"/>
        <w:rPr>
          <w:rFonts w:ascii="Times New Roman" w:hAnsi="Times New Roman" w:cs="Times New Roman"/>
          <w:b/>
          <w:bCs/>
          <w:color w:val="000000" w:themeColor="text1"/>
          <w:sz w:val="32"/>
          <w:szCs w:val="32"/>
        </w:rPr>
      </w:pPr>
    </w:p>
    <w:p w:rsidR="00E11C97" w:rsidRPr="0045346A" w:rsidRDefault="00E11C97" w:rsidP="00413FC1">
      <w:pPr>
        <w:jc w:val="both"/>
        <w:rPr>
          <w:rFonts w:ascii="Times New Roman" w:eastAsia="Times New Roman" w:hAnsi="Times New Roman" w:cs="Times New Roman"/>
          <w:sz w:val="28"/>
          <w:szCs w:val="28"/>
        </w:rPr>
      </w:pPr>
      <w:r w:rsidRPr="0045346A">
        <w:rPr>
          <w:rFonts w:ascii="Times New Roman" w:hAnsi="Times New Roman" w:cs="Times New Roman"/>
          <w:b/>
          <w:bCs/>
          <w:color w:val="000000" w:themeColor="text1"/>
          <w:sz w:val="32"/>
          <w:szCs w:val="32"/>
        </w:rPr>
        <w:lastRenderedPageBreak/>
        <w:t>CHAPTER 1</w:t>
      </w:r>
    </w:p>
    <w:p w:rsidR="00157DFA" w:rsidRPr="0045346A" w:rsidRDefault="00FC762A" w:rsidP="004F31AE">
      <w:pPr>
        <w:jc w:val="center"/>
        <w:rPr>
          <w:rFonts w:ascii="Times New Roman" w:hAnsi="Times New Roman" w:cs="Times New Roman"/>
          <w:b/>
          <w:bCs/>
          <w:color w:val="000000" w:themeColor="text1"/>
          <w:sz w:val="36"/>
          <w:szCs w:val="36"/>
        </w:rPr>
      </w:pPr>
      <w:r w:rsidRPr="0045346A">
        <w:rPr>
          <w:rFonts w:ascii="Times New Roman" w:hAnsi="Times New Roman" w:cs="Times New Roman"/>
          <w:b/>
          <w:bCs/>
          <w:color w:val="000000" w:themeColor="text1"/>
          <w:sz w:val="36"/>
          <w:szCs w:val="36"/>
        </w:rPr>
        <w:t>INTRODUCTION</w:t>
      </w:r>
    </w:p>
    <w:p w:rsidR="00E11B3A" w:rsidRPr="0045346A" w:rsidRDefault="00470E3E" w:rsidP="00413FC1">
      <w:pPr>
        <w:jc w:val="both"/>
        <w:rPr>
          <w:rFonts w:ascii="Times New Roman" w:hAnsi="Times New Roman" w:cs="Times New Roman"/>
          <w:b/>
          <w:bCs/>
          <w:color w:val="000000" w:themeColor="text1"/>
          <w:sz w:val="36"/>
          <w:szCs w:val="36"/>
        </w:rPr>
      </w:pPr>
      <w:r w:rsidRPr="0045346A">
        <w:rPr>
          <w:rFonts w:ascii="Times New Roman" w:hAnsi="Times New Roman" w:cs="Times New Roman"/>
          <w:b/>
          <w:color w:val="000000" w:themeColor="text1"/>
          <w:sz w:val="32"/>
          <w:szCs w:val="32"/>
        </w:rPr>
        <w:t>1.1</w:t>
      </w:r>
      <w:r w:rsidR="00157DFA" w:rsidRPr="0045346A">
        <w:rPr>
          <w:rFonts w:ascii="Times New Roman" w:hAnsi="Times New Roman" w:cs="Times New Roman"/>
          <w:b/>
          <w:color w:val="000000" w:themeColor="text1"/>
          <w:sz w:val="36"/>
          <w:szCs w:val="32"/>
        </w:rPr>
        <w:t xml:space="preserve">  </w:t>
      </w:r>
      <w:r w:rsidR="00FC762A" w:rsidRPr="0045346A">
        <w:rPr>
          <w:rFonts w:ascii="Times New Roman" w:hAnsi="Times New Roman" w:cs="Times New Roman"/>
          <w:b/>
          <w:color w:val="000000" w:themeColor="text1"/>
          <w:sz w:val="32"/>
          <w:szCs w:val="32"/>
        </w:rPr>
        <w:t>Overview</w:t>
      </w:r>
    </w:p>
    <w:p w:rsidR="002B2CCB" w:rsidRPr="0045346A" w:rsidRDefault="00157DFA" w:rsidP="00413FC1">
      <w:pPr>
        <w:jc w:val="both"/>
        <w:rPr>
          <w:rFonts w:ascii="Times New Roman" w:hAnsi="Times New Roman" w:cs="Times New Roman"/>
          <w:b/>
          <w:color w:val="000000" w:themeColor="text1"/>
          <w:sz w:val="28"/>
          <w:szCs w:val="28"/>
        </w:rPr>
      </w:pPr>
      <w:r w:rsidRPr="0045346A">
        <w:rPr>
          <w:rFonts w:ascii="Times New Roman" w:hAnsi="Times New Roman" w:cs="Times New Roman"/>
          <w:b/>
          <w:color w:val="000000" w:themeColor="text1"/>
          <w:sz w:val="32"/>
          <w:szCs w:val="32"/>
        </w:rPr>
        <w:t xml:space="preserve">   </w:t>
      </w:r>
      <w:r w:rsidRPr="0045346A">
        <w:rPr>
          <w:rFonts w:ascii="Times New Roman" w:hAnsi="Times New Roman" w:cs="Times New Roman"/>
          <w:b/>
          <w:color w:val="000000" w:themeColor="text1"/>
          <w:sz w:val="28"/>
          <w:szCs w:val="28"/>
        </w:rPr>
        <w:t xml:space="preserve">1.1.1  </w:t>
      </w:r>
      <w:r w:rsidR="00B274FF" w:rsidRPr="0045346A">
        <w:rPr>
          <w:rFonts w:ascii="Times New Roman" w:hAnsi="Times New Roman" w:cs="Times New Roman"/>
          <w:b/>
          <w:color w:val="000000" w:themeColor="text1"/>
          <w:sz w:val="28"/>
          <w:szCs w:val="28"/>
        </w:rPr>
        <w:t>What is Freelance</w:t>
      </w:r>
      <w:r w:rsidRPr="0045346A">
        <w:rPr>
          <w:rFonts w:ascii="Times New Roman" w:hAnsi="Times New Roman" w:cs="Times New Roman"/>
          <w:b/>
          <w:color w:val="000000" w:themeColor="text1"/>
          <w:sz w:val="28"/>
          <w:szCs w:val="28"/>
        </w:rPr>
        <w:t xml:space="preserve">r </w:t>
      </w:r>
    </w:p>
    <w:p w:rsidR="0077368A" w:rsidRPr="0045346A" w:rsidRDefault="002B2CCB" w:rsidP="00413FC1">
      <w:pPr>
        <w:pStyle w:val="BodyText"/>
        <w:ind w:firstLine="700"/>
        <w:jc w:val="both"/>
      </w:pPr>
      <w:r w:rsidRPr="0045346A">
        <w:t>A  freelancer  or  freelance worker, is  a  term</w:t>
      </w:r>
      <w:r w:rsidR="00CC52CB" w:rsidRPr="0045346A">
        <w:t xml:space="preserve">  commonly  used  for  a  person</w:t>
      </w:r>
      <w:r w:rsidRPr="0045346A">
        <w:t xml:space="preserve"> Who  is  self – employed  and  is  not  necessarily</w:t>
      </w:r>
      <w:r w:rsidR="00CC52CB" w:rsidRPr="0045346A">
        <w:t xml:space="preserve">  committed  to  a  particular</w:t>
      </w:r>
      <w:r w:rsidRPr="0045346A">
        <w:t xml:space="preserve"> </w:t>
      </w:r>
      <w:r w:rsidR="0077368A" w:rsidRPr="0045346A">
        <w:t>Employer  long – term.  Freelance  labor  to  clients; others  work  independently</w:t>
      </w:r>
      <w:r w:rsidR="00CC52CB" w:rsidRPr="0045346A">
        <w:t xml:space="preserve"> </w:t>
      </w:r>
      <w:r w:rsidR="0077368A" w:rsidRPr="0045346A">
        <w:t>Or  use  professional  associates  or  websites  to  get  work.</w:t>
      </w:r>
    </w:p>
    <w:p w:rsidR="0077368A" w:rsidRPr="0045346A" w:rsidRDefault="0077368A" w:rsidP="00413FC1">
      <w:pPr>
        <w:pStyle w:val="BodyText"/>
        <w:jc w:val="both"/>
      </w:pPr>
    </w:p>
    <w:p w:rsidR="0077368A" w:rsidRPr="0045346A" w:rsidRDefault="0077368A" w:rsidP="00413FC1">
      <w:pPr>
        <w:pStyle w:val="BodyText"/>
        <w:ind w:firstLine="700"/>
        <w:jc w:val="both"/>
      </w:pPr>
      <w:r w:rsidRPr="0045346A">
        <w:t>While  the  term “Independent  contractor”  would  be  used  in  a</w:t>
      </w:r>
      <w:r w:rsidR="00157DFA" w:rsidRPr="0045346A">
        <w:t xml:space="preserve"> </w:t>
      </w:r>
      <w:r w:rsidR="00E707A6" w:rsidRPr="0045346A">
        <w:t xml:space="preserve"> higher </w:t>
      </w:r>
      <w:r w:rsidRPr="0045346A">
        <w:t>Register  of  English  to  designate  the  tax  and  employment  classes  of</w:t>
      </w:r>
      <w:r w:rsidR="00E707A6" w:rsidRPr="0045346A">
        <w:t xml:space="preserve"> </w:t>
      </w:r>
      <w:r w:rsidRPr="0045346A">
        <w:t>This  type  of  worker, the  term  freelancing  is  common  in  culture  and</w:t>
      </w:r>
      <w:r w:rsidR="00E707A6" w:rsidRPr="0045346A">
        <w:t xml:space="preserve"> </w:t>
      </w:r>
      <w:r w:rsidRPr="0045346A">
        <w:t>Creative  industries  and  this  term  specifically  motions  to participation</w:t>
      </w:r>
      <w:r w:rsidR="00E707A6" w:rsidRPr="0045346A">
        <w:t xml:space="preserve"> </w:t>
      </w:r>
      <w:r w:rsidRPr="0045346A">
        <w:t>Therein.</w:t>
      </w:r>
    </w:p>
    <w:p w:rsidR="0077368A" w:rsidRPr="0045346A" w:rsidRDefault="0077368A" w:rsidP="00413FC1">
      <w:pPr>
        <w:pStyle w:val="BodyText"/>
        <w:jc w:val="both"/>
      </w:pPr>
    </w:p>
    <w:p w:rsidR="0077368A" w:rsidRPr="0045346A" w:rsidRDefault="0077368A" w:rsidP="00413FC1">
      <w:pPr>
        <w:pStyle w:val="BodyText"/>
        <w:ind w:firstLine="700"/>
        <w:jc w:val="both"/>
      </w:pPr>
      <w:r w:rsidRPr="0045346A">
        <w:t>Fields, professions, and industries  where  freelancing  is  predominant</w:t>
      </w:r>
      <w:r w:rsidR="00E707A6" w:rsidRPr="0045346A">
        <w:t xml:space="preserve"> </w:t>
      </w:r>
      <w:r w:rsidRPr="0045346A">
        <w:t>Include; music, writing, acting, computer  programming, web  design</w:t>
      </w:r>
      <w:r w:rsidR="00E707A6" w:rsidRPr="0045346A">
        <w:t xml:space="preserve"> </w:t>
      </w:r>
      <w:r w:rsidRPr="0045346A">
        <w:t>Graphic  design, translating  and  illustrating, films  and  video  produc</w:t>
      </w:r>
      <w:r w:rsidR="00E707A6" w:rsidRPr="0045346A">
        <w:t>t</w:t>
      </w:r>
      <w:r w:rsidRPr="0045346A">
        <w:t>ion  and  other  forms  of  piece  work  which  some  cultural  theorists</w:t>
      </w:r>
      <w:r w:rsidR="00E707A6" w:rsidRPr="0045346A">
        <w:t xml:space="preserve"> </w:t>
      </w:r>
      <w:r w:rsidRPr="0045346A">
        <w:t>Consider  as  central  to  cognitive – cultural  economy.</w:t>
      </w:r>
    </w:p>
    <w:p w:rsidR="0077368A" w:rsidRPr="0045346A" w:rsidRDefault="0077368A" w:rsidP="004F31AE">
      <w:pPr>
        <w:pStyle w:val="BodyText"/>
        <w:ind w:left="0"/>
        <w:jc w:val="both"/>
      </w:pPr>
    </w:p>
    <w:p w:rsidR="0077368A" w:rsidRPr="0045346A" w:rsidRDefault="0077368A" w:rsidP="00413FC1">
      <w:pPr>
        <w:pStyle w:val="BodyText"/>
        <w:jc w:val="both"/>
        <w:rPr>
          <w:sz w:val="28"/>
          <w:szCs w:val="28"/>
        </w:rPr>
      </w:pPr>
    </w:p>
    <w:p w:rsidR="00157DFA" w:rsidRPr="0045346A" w:rsidRDefault="00157DFA" w:rsidP="00413FC1">
      <w:pPr>
        <w:pStyle w:val="Heading3"/>
        <w:ind w:left="0"/>
        <w:jc w:val="both"/>
        <w:rPr>
          <w:color w:val="000000" w:themeColor="text1"/>
          <w:sz w:val="28"/>
          <w:szCs w:val="28"/>
        </w:rPr>
      </w:pPr>
      <w:r w:rsidRPr="0045346A">
        <w:rPr>
          <w:sz w:val="28"/>
          <w:szCs w:val="28"/>
          <w:shd w:val="clear" w:color="auto" w:fill="FFFFFF"/>
        </w:rPr>
        <w:t>1.2</w:t>
      </w:r>
      <w:r w:rsidR="00470E3E" w:rsidRPr="0045346A">
        <w:rPr>
          <w:sz w:val="28"/>
          <w:szCs w:val="28"/>
          <w:shd w:val="clear" w:color="auto" w:fill="FFFFFF"/>
        </w:rPr>
        <w:t xml:space="preserve"> </w:t>
      </w:r>
      <w:r w:rsidRPr="0045346A">
        <w:rPr>
          <w:sz w:val="28"/>
          <w:szCs w:val="28"/>
          <w:shd w:val="clear" w:color="auto" w:fill="FFFFFF"/>
        </w:rPr>
        <w:t xml:space="preserve"> How does it works?</w:t>
      </w:r>
    </w:p>
    <w:p w:rsidR="003E01E9" w:rsidRPr="0045346A" w:rsidRDefault="003E01E9" w:rsidP="00413FC1">
      <w:pPr>
        <w:spacing w:before="240" w:line="360" w:lineRule="auto"/>
        <w:jc w:val="both"/>
        <w:rPr>
          <w:rFonts w:ascii="Times New Roman" w:eastAsia="Times New Roman" w:hAnsi="Times New Roman" w:cs="Times New Roman"/>
          <w:b/>
          <w:bCs/>
          <w:color w:val="181818"/>
          <w:spacing w:val="2"/>
          <w:sz w:val="24"/>
          <w:szCs w:val="24"/>
          <w:lang w:bidi="kn-IN"/>
        </w:rPr>
      </w:pPr>
      <w:r w:rsidRPr="0045346A">
        <w:rPr>
          <w:rFonts w:ascii="Times New Roman" w:eastAsia="Times New Roman" w:hAnsi="Times New Roman" w:cs="Times New Roman"/>
          <w:b/>
          <w:bCs/>
          <w:color w:val="181818"/>
          <w:spacing w:val="2"/>
          <w:sz w:val="27"/>
          <w:lang w:bidi="kn-IN"/>
        </w:rPr>
        <w:t xml:space="preserve"> </w:t>
      </w:r>
      <w:r w:rsidRPr="0045346A">
        <w:rPr>
          <w:rFonts w:ascii="Times New Roman" w:eastAsia="Times New Roman" w:hAnsi="Times New Roman" w:cs="Times New Roman"/>
          <w:b/>
          <w:bCs/>
          <w:color w:val="181818"/>
          <w:spacing w:val="2"/>
          <w:sz w:val="24"/>
          <w:szCs w:val="24"/>
          <w:lang w:bidi="kn-IN"/>
        </w:rPr>
        <w:t xml:space="preserve">   </w:t>
      </w:r>
      <w:r w:rsidR="00470E3E" w:rsidRPr="0045346A">
        <w:rPr>
          <w:rFonts w:ascii="Times New Roman" w:eastAsia="Times New Roman" w:hAnsi="Times New Roman" w:cs="Times New Roman"/>
          <w:b/>
          <w:bCs/>
          <w:color w:val="181818"/>
          <w:spacing w:val="2"/>
          <w:sz w:val="24"/>
          <w:szCs w:val="24"/>
          <w:lang w:bidi="kn-IN"/>
        </w:rPr>
        <w:t xml:space="preserve">  </w:t>
      </w:r>
      <w:r w:rsidRPr="0045346A">
        <w:rPr>
          <w:rFonts w:ascii="Times New Roman" w:eastAsia="Times New Roman" w:hAnsi="Times New Roman" w:cs="Times New Roman"/>
          <w:b/>
          <w:bCs/>
          <w:color w:val="181818"/>
          <w:spacing w:val="2"/>
          <w:sz w:val="24"/>
          <w:szCs w:val="24"/>
          <w:lang w:bidi="kn-IN"/>
        </w:rPr>
        <w:t>1.</w:t>
      </w:r>
      <w:r w:rsidR="00E707A6" w:rsidRPr="0045346A">
        <w:rPr>
          <w:rFonts w:ascii="Times New Roman" w:eastAsia="Times New Roman" w:hAnsi="Times New Roman" w:cs="Times New Roman"/>
          <w:b/>
          <w:bCs/>
          <w:color w:val="181818"/>
          <w:spacing w:val="2"/>
          <w:sz w:val="24"/>
          <w:szCs w:val="24"/>
          <w:lang w:bidi="kn-IN"/>
        </w:rPr>
        <w:t>2.1</w:t>
      </w:r>
      <w:r w:rsidRPr="0045346A">
        <w:rPr>
          <w:rFonts w:ascii="Times New Roman" w:eastAsia="Times New Roman" w:hAnsi="Times New Roman" w:cs="Times New Roman"/>
          <w:b/>
          <w:bCs/>
          <w:color w:val="181818"/>
          <w:spacing w:val="2"/>
          <w:sz w:val="24"/>
          <w:szCs w:val="24"/>
          <w:lang w:bidi="kn-IN"/>
        </w:rPr>
        <w:t xml:space="preserve"> Clients: </w:t>
      </w:r>
    </w:p>
    <w:p w:rsidR="003E01E9" w:rsidRPr="0045346A" w:rsidRDefault="00470E3E" w:rsidP="00413FC1">
      <w:pPr>
        <w:pStyle w:val="BodyText"/>
        <w:ind w:left="0"/>
        <w:jc w:val="both"/>
        <w:rPr>
          <w:lang w:bidi="kn-IN"/>
        </w:rPr>
      </w:pPr>
      <w:r w:rsidRPr="0045346A">
        <w:rPr>
          <w:lang w:bidi="kn-IN"/>
        </w:rPr>
        <w:t xml:space="preserve"> </w:t>
      </w:r>
      <w:r w:rsidR="003E01E9" w:rsidRPr="0045346A">
        <w:rPr>
          <w:lang w:bidi="kn-IN"/>
        </w:rPr>
        <w:t xml:space="preserve"> </w:t>
      </w:r>
      <w:r w:rsidR="00413FC1">
        <w:rPr>
          <w:lang w:bidi="kn-IN"/>
        </w:rPr>
        <w:tab/>
      </w:r>
      <w:r w:rsidR="003E01E9" w:rsidRPr="0045346A">
        <w:rPr>
          <w:lang w:bidi="kn-IN"/>
        </w:rPr>
        <w:t xml:space="preserve"> A Client  can  post  project(s) for  free. Then  after  client  will  automatically</w:t>
      </w:r>
      <w:r w:rsidR="00E707A6" w:rsidRPr="0045346A">
        <w:rPr>
          <w:lang w:bidi="kn-IN"/>
        </w:rPr>
        <w:t xml:space="preserve">  Begin  to </w:t>
      </w:r>
      <w:r w:rsidR="003E01E9" w:rsidRPr="0045346A">
        <w:rPr>
          <w:lang w:bidi="kn-IN"/>
        </w:rPr>
        <w:t xml:space="preserve">receive  </w:t>
      </w:r>
      <w:r w:rsidR="00E707A6" w:rsidRPr="0045346A">
        <w:rPr>
          <w:lang w:bidi="kn-IN"/>
        </w:rPr>
        <w:t xml:space="preserve"> </w:t>
      </w:r>
      <w:r w:rsidR="003E01E9" w:rsidRPr="0045346A">
        <w:rPr>
          <w:lang w:bidi="kn-IN"/>
        </w:rPr>
        <w:t>bids  from  freelancers (Developers). Alternatively,  he ca</w:t>
      </w:r>
      <w:r w:rsidR="00E707A6" w:rsidRPr="0045346A">
        <w:rPr>
          <w:lang w:bidi="kn-IN"/>
        </w:rPr>
        <w:t xml:space="preserve">n </w:t>
      </w:r>
      <w:r w:rsidR="003E01E9" w:rsidRPr="0045346A">
        <w:rPr>
          <w:lang w:bidi="kn-IN"/>
        </w:rPr>
        <w:t>Browse  through  the  talent  available  on  size,  and  make  a  direct  offer  a</w:t>
      </w:r>
      <w:r w:rsidRPr="0045346A">
        <w:rPr>
          <w:lang w:bidi="kn-IN"/>
        </w:rPr>
        <w:t xml:space="preserve">  </w:t>
      </w:r>
      <w:r w:rsidR="003E01E9" w:rsidRPr="0045346A">
        <w:rPr>
          <w:lang w:bidi="kn-IN"/>
        </w:rPr>
        <w:t xml:space="preserve"> Freelancer  instead.</w:t>
      </w:r>
    </w:p>
    <w:p w:rsidR="001474E0" w:rsidRPr="0045346A" w:rsidRDefault="003E01E9" w:rsidP="00413FC1">
      <w:pPr>
        <w:pStyle w:val="BodyText"/>
        <w:jc w:val="both"/>
        <w:rPr>
          <w:lang w:bidi="kn-IN"/>
        </w:rPr>
      </w:pPr>
      <w:r w:rsidRPr="0045346A">
        <w:rPr>
          <w:lang w:bidi="kn-IN"/>
        </w:rPr>
        <w:t xml:space="preserve">             </w:t>
      </w:r>
    </w:p>
    <w:p w:rsidR="001474E0" w:rsidRPr="0045346A" w:rsidRDefault="001474E0" w:rsidP="00413FC1">
      <w:pPr>
        <w:pStyle w:val="BodyText"/>
        <w:numPr>
          <w:ilvl w:val="0"/>
          <w:numId w:val="9"/>
        </w:numPr>
        <w:jc w:val="both"/>
        <w:rPr>
          <w:lang w:bidi="kn-IN"/>
        </w:rPr>
      </w:pPr>
      <w:r w:rsidRPr="0045346A">
        <w:rPr>
          <w:lang w:bidi="kn-IN"/>
        </w:rPr>
        <w:t>Choose  the  perfect  freelancer.</w:t>
      </w:r>
    </w:p>
    <w:p w:rsidR="001474E0" w:rsidRPr="0045346A" w:rsidRDefault="001474E0" w:rsidP="00413FC1">
      <w:pPr>
        <w:pStyle w:val="BodyText"/>
        <w:numPr>
          <w:ilvl w:val="0"/>
          <w:numId w:val="9"/>
        </w:numPr>
        <w:jc w:val="both"/>
        <w:rPr>
          <w:lang w:bidi="kn-IN"/>
        </w:rPr>
      </w:pPr>
      <w:r w:rsidRPr="0045346A">
        <w:rPr>
          <w:lang w:bidi="kn-IN"/>
        </w:rPr>
        <w:t>Browse  freelancer  profiles.</w:t>
      </w:r>
    </w:p>
    <w:p w:rsidR="001474E0" w:rsidRPr="0045346A" w:rsidRDefault="001474E0" w:rsidP="00413FC1">
      <w:pPr>
        <w:pStyle w:val="BodyText"/>
        <w:numPr>
          <w:ilvl w:val="0"/>
          <w:numId w:val="9"/>
        </w:numPr>
        <w:jc w:val="both"/>
        <w:rPr>
          <w:lang w:bidi="kn-IN"/>
        </w:rPr>
      </w:pPr>
      <w:r w:rsidRPr="0045346A">
        <w:rPr>
          <w:lang w:bidi="kn-IN"/>
        </w:rPr>
        <w:t>Chat  in  real  time.</w:t>
      </w:r>
    </w:p>
    <w:p w:rsidR="001474E0" w:rsidRPr="0045346A" w:rsidRDefault="001474E0" w:rsidP="00413FC1">
      <w:pPr>
        <w:pStyle w:val="BodyText"/>
        <w:numPr>
          <w:ilvl w:val="0"/>
          <w:numId w:val="9"/>
        </w:numPr>
        <w:jc w:val="both"/>
        <w:rPr>
          <w:lang w:bidi="kn-IN"/>
        </w:rPr>
      </w:pPr>
      <w:r w:rsidRPr="0045346A">
        <w:rPr>
          <w:lang w:bidi="kn-IN"/>
        </w:rPr>
        <w:t>Compare  proposals  and  select  the  best  one.</w:t>
      </w:r>
    </w:p>
    <w:p w:rsidR="001474E0" w:rsidRPr="0045346A" w:rsidRDefault="001474E0" w:rsidP="00413FC1">
      <w:pPr>
        <w:pStyle w:val="BodyText"/>
        <w:numPr>
          <w:ilvl w:val="0"/>
          <w:numId w:val="9"/>
        </w:numPr>
        <w:jc w:val="both"/>
        <w:rPr>
          <w:lang w:bidi="kn-IN"/>
        </w:rPr>
      </w:pPr>
      <w:r w:rsidRPr="0045346A">
        <w:rPr>
          <w:lang w:bidi="kn-IN"/>
        </w:rPr>
        <w:t>Award  the  project  freelancer  and freelancer  goes  to work.</w:t>
      </w:r>
    </w:p>
    <w:p w:rsidR="001474E0" w:rsidRPr="0045346A" w:rsidRDefault="001474E0" w:rsidP="00413FC1">
      <w:pPr>
        <w:pStyle w:val="BodyText"/>
        <w:numPr>
          <w:ilvl w:val="0"/>
          <w:numId w:val="9"/>
        </w:numPr>
        <w:jc w:val="both"/>
        <w:rPr>
          <w:lang w:bidi="kn-IN"/>
        </w:rPr>
      </w:pPr>
      <w:r w:rsidRPr="0045346A">
        <w:rPr>
          <w:lang w:bidi="kn-IN"/>
        </w:rPr>
        <w:t>Pay  when  you’re  satisified!</w:t>
      </w:r>
    </w:p>
    <w:p w:rsidR="001474E0" w:rsidRPr="0045346A" w:rsidRDefault="001474E0" w:rsidP="00413FC1">
      <w:pPr>
        <w:pStyle w:val="BodyText"/>
        <w:ind w:left="0"/>
        <w:jc w:val="both"/>
        <w:rPr>
          <w:lang w:bidi="kn-IN"/>
        </w:rPr>
      </w:pPr>
    </w:p>
    <w:p w:rsidR="001474E0" w:rsidRPr="0045346A" w:rsidRDefault="00E707A6" w:rsidP="00413FC1">
      <w:pPr>
        <w:pStyle w:val="Heading3"/>
        <w:jc w:val="both"/>
        <w:rPr>
          <w:sz w:val="24"/>
          <w:szCs w:val="24"/>
          <w:lang w:bidi="kn-IN"/>
        </w:rPr>
      </w:pPr>
      <w:r w:rsidRPr="0045346A">
        <w:rPr>
          <w:sz w:val="24"/>
          <w:szCs w:val="24"/>
          <w:lang w:bidi="kn-IN"/>
        </w:rPr>
        <w:t>1.</w:t>
      </w:r>
      <w:r w:rsidR="001474E0" w:rsidRPr="0045346A">
        <w:rPr>
          <w:sz w:val="24"/>
          <w:szCs w:val="24"/>
          <w:lang w:bidi="kn-IN"/>
        </w:rPr>
        <w:t xml:space="preserve"> 2.</w:t>
      </w:r>
      <w:r w:rsidRPr="0045346A">
        <w:rPr>
          <w:sz w:val="24"/>
          <w:szCs w:val="24"/>
          <w:lang w:bidi="kn-IN"/>
        </w:rPr>
        <w:t xml:space="preserve">2 </w:t>
      </w:r>
      <w:r w:rsidR="001474E0" w:rsidRPr="0045346A">
        <w:rPr>
          <w:sz w:val="24"/>
          <w:szCs w:val="24"/>
          <w:lang w:bidi="kn-IN"/>
        </w:rPr>
        <w:t xml:space="preserve"> Developer:</w:t>
      </w:r>
    </w:p>
    <w:p w:rsidR="001474E0" w:rsidRPr="0045346A" w:rsidRDefault="000C61F4" w:rsidP="00413FC1">
      <w:pPr>
        <w:pStyle w:val="BodyText"/>
        <w:jc w:val="both"/>
        <w:rPr>
          <w:lang w:bidi="kn-IN"/>
        </w:rPr>
      </w:pPr>
      <w:r w:rsidRPr="0045346A">
        <w:rPr>
          <w:lang w:bidi="kn-IN"/>
        </w:rPr>
        <w:t xml:space="preserve">             </w:t>
      </w:r>
      <w:r w:rsidR="001474E0" w:rsidRPr="0045346A">
        <w:rPr>
          <w:lang w:bidi="kn-IN"/>
        </w:rPr>
        <w:t xml:space="preserve"> A  Developer  has  to  complete  his  profile  and  has  to  select  skills  and    Expertise, should  upload  a professional  profile  photo.</w:t>
      </w:r>
    </w:p>
    <w:p w:rsidR="001474E0" w:rsidRPr="0045346A" w:rsidRDefault="001474E0" w:rsidP="00413FC1">
      <w:pPr>
        <w:pStyle w:val="BodyText"/>
        <w:jc w:val="both"/>
        <w:rPr>
          <w:lang w:bidi="kn-IN"/>
        </w:rPr>
      </w:pPr>
    </w:p>
    <w:p w:rsidR="00AD77C1" w:rsidRDefault="00AD77C1" w:rsidP="00AD77C1">
      <w:pPr>
        <w:pStyle w:val="BodyText"/>
        <w:ind w:left="1625"/>
        <w:jc w:val="both"/>
        <w:rPr>
          <w:lang w:bidi="kn-IN"/>
        </w:rPr>
      </w:pPr>
    </w:p>
    <w:p w:rsidR="001474E0" w:rsidRPr="0045346A" w:rsidRDefault="001474E0" w:rsidP="00AD513A">
      <w:pPr>
        <w:pStyle w:val="BodyText"/>
        <w:numPr>
          <w:ilvl w:val="0"/>
          <w:numId w:val="10"/>
        </w:numPr>
        <w:ind w:left="90"/>
        <w:rPr>
          <w:lang w:bidi="kn-IN"/>
        </w:rPr>
      </w:pPr>
      <w:r w:rsidRPr="0045346A">
        <w:rPr>
          <w:lang w:bidi="kn-IN"/>
        </w:rPr>
        <w:lastRenderedPageBreak/>
        <w:t xml:space="preserve">Browse   jobs  that  suits  to  skills, expertise, price, and </w:t>
      </w:r>
      <w:r w:rsidR="000A5981" w:rsidRPr="0045346A">
        <w:rPr>
          <w:lang w:bidi="kn-IN"/>
        </w:rPr>
        <w:t>schedule</w:t>
      </w:r>
    </w:p>
    <w:p w:rsidR="000A5981" w:rsidRPr="0045346A" w:rsidRDefault="000A5981" w:rsidP="00AD513A">
      <w:pPr>
        <w:pStyle w:val="BodyText"/>
        <w:numPr>
          <w:ilvl w:val="0"/>
          <w:numId w:val="10"/>
        </w:numPr>
        <w:ind w:left="90"/>
        <w:rPr>
          <w:lang w:bidi="kn-IN"/>
        </w:rPr>
      </w:pPr>
      <w:r w:rsidRPr="0045346A">
        <w:rPr>
          <w:lang w:bidi="kn-IN"/>
        </w:rPr>
        <w:t>Put  his  best  foot  forward  and  write  the  best  pitch  possible,Read  the  project  and  let  the  clients  know  you  understand Their  brief.</w:t>
      </w:r>
    </w:p>
    <w:p w:rsidR="000A5981" w:rsidRPr="0045346A" w:rsidRDefault="000A5981" w:rsidP="00AD513A">
      <w:pPr>
        <w:pStyle w:val="BodyText"/>
        <w:numPr>
          <w:ilvl w:val="0"/>
          <w:numId w:val="11"/>
        </w:numPr>
        <w:ind w:left="90"/>
        <w:rPr>
          <w:lang w:bidi="kn-IN"/>
        </w:rPr>
      </w:pPr>
      <w:r w:rsidRPr="0045346A">
        <w:rPr>
          <w:lang w:bidi="kn-IN"/>
        </w:rPr>
        <w:t>Get  awarded  and  earn.Get  ready  to  work  once  you  get  hired. Deliver  high  quality Work  and  earn  the  agreed  amount ,</w:t>
      </w:r>
    </w:p>
    <w:p w:rsidR="000537A7" w:rsidRPr="0045346A" w:rsidRDefault="000537A7" w:rsidP="00AD77C1">
      <w:pPr>
        <w:jc w:val="both"/>
        <w:rPr>
          <w:rFonts w:ascii="Times New Roman" w:hAnsi="Times New Roman" w:cs="Times New Roman"/>
        </w:rPr>
      </w:pPr>
    </w:p>
    <w:p w:rsidR="008526D9" w:rsidRPr="0045346A" w:rsidRDefault="000537A7" w:rsidP="00413FC1">
      <w:pPr>
        <w:jc w:val="both"/>
        <w:rPr>
          <w:rFonts w:ascii="Times New Roman" w:hAnsi="Times New Roman" w:cs="Times New Roman"/>
          <w:sz w:val="24"/>
          <w:szCs w:val="24"/>
        </w:rPr>
      </w:pPr>
      <w:r w:rsidRPr="0045346A">
        <w:rPr>
          <w:rFonts w:ascii="Times New Roman" w:hAnsi="Times New Roman" w:cs="Times New Roman"/>
          <w:sz w:val="24"/>
          <w:szCs w:val="24"/>
        </w:rPr>
        <w:br w:type="page"/>
      </w:r>
    </w:p>
    <w:p w:rsidR="00731AA9" w:rsidRPr="0045346A" w:rsidRDefault="008E6D00" w:rsidP="00413FC1">
      <w:pPr>
        <w:spacing w:line="360" w:lineRule="auto"/>
        <w:jc w:val="both"/>
        <w:rPr>
          <w:rFonts w:ascii="Times New Roman" w:hAnsi="Times New Roman" w:cs="Times New Roman"/>
          <w:b/>
          <w:color w:val="000000" w:themeColor="text1"/>
          <w:sz w:val="32"/>
          <w:szCs w:val="32"/>
        </w:rPr>
      </w:pPr>
      <w:r w:rsidRPr="0045346A">
        <w:rPr>
          <w:rFonts w:ascii="Times New Roman" w:hAnsi="Times New Roman" w:cs="Times New Roman"/>
          <w:b/>
          <w:color w:val="000000" w:themeColor="text1"/>
          <w:sz w:val="32"/>
          <w:szCs w:val="32"/>
        </w:rPr>
        <w:lastRenderedPageBreak/>
        <w:t>CHAPTER</w:t>
      </w:r>
      <w:r w:rsidR="004A71A7" w:rsidRPr="0045346A">
        <w:rPr>
          <w:rFonts w:ascii="Times New Roman" w:hAnsi="Times New Roman" w:cs="Times New Roman"/>
          <w:b/>
          <w:color w:val="000000" w:themeColor="text1"/>
          <w:sz w:val="32"/>
          <w:szCs w:val="32"/>
        </w:rPr>
        <w:t xml:space="preserve"> 2</w:t>
      </w:r>
    </w:p>
    <w:p w:rsidR="00CC64D4" w:rsidRPr="0045346A" w:rsidRDefault="00795BD3" w:rsidP="004F31AE">
      <w:pPr>
        <w:spacing w:before="240" w:line="360" w:lineRule="auto"/>
        <w:jc w:val="center"/>
        <w:rPr>
          <w:rFonts w:ascii="Times New Roman" w:hAnsi="Times New Roman" w:cs="Times New Roman"/>
          <w:b/>
          <w:bCs/>
          <w:color w:val="000000" w:themeColor="text1"/>
          <w:sz w:val="36"/>
          <w:szCs w:val="36"/>
          <w:shd w:val="clear" w:color="auto" w:fill="FFFFFF"/>
        </w:rPr>
      </w:pPr>
      <w:r w:rsidRPr="0045346A">
        <w:rPr>
          <w:rFonts w:ascii="Times New Roman" w:hAnsi="Times New Roman" w:cs="Times New Roman"/>
          <w:b/>
          <w:bCs/>
          <w:color w:val="000000" w:themeColor="text1"/>
          <w:sz w:val="36"/>
          <w:szCs w:val="36"/>
          <w:shd w:val="clear" w:color="auto" w:fill="FFFFFF"/>
        </w:rPr>
        <w:t>SOFTWARE</w:t>
      </w:r>
      <w:r w:rsidR="002F0EC0" w:rsidRPr="0045346A">
        <w:rPr>
          <w:rFonts w:ascii="Times New Roman" w:hAnsi="Times New Roman" w:cs="Times New Roman"/>
          <w:b/>
          <w:bCs/>
          <w:color w:val="000000" w:themeColor="text1"/>
          <w:sz w:val="36"/>
          <w:szCs w:val="36"/>
          <w:shd w:val="clear" w:color="auto" w:fill="FFFFFF"/>
        </w:rPr>
        <w:t xml:space="preserve"> REQUIREMENT</w:t>
      </w:r>
      <w:r w:rsidR="00AD77C1">
        <w:rPr>
          <w:rFonts w:ascii="Times New Roman" w:hAnsi="Times New Roman" w:cs="Times New Roman"/>
          <w:b/>
          <w:bCs/>
          <w:color w:val="000000" w:themeColor="text1"/>
          <w:sz w:val="36"/>
          <w:szCs w:val="36"/>
          <w:shd w:val="clear" w:color="auto" w:fill="FFFFFF"/>
        </w:rPr>
        <w:t xml:space="preserve"> </w:t>
      </w:r>
      <w:r w:rsidR="002F0EC0" w:rsidRPr="0045346A">
        <w:rPr>
          <w:rFonts w:ascii="Times New Roman" w:hAnsi="Times New Roman" w:cs="Times New Roman"/>
          <w:b/>
          <w:bCs/>
          <w:color w:val="000000" w:themeColor="text1"/>
          <w:sz w:val="36"/>
          <w:szCs w:val="36"/>
          <w:shd w:val="clear" w:color="auto" w:fill="FFFFFF"/>
        </w:rPr>
        <w:t>SPECIFICATIONS</w:t>
      </w:r>
    </w:p>
    <w:p w:rsidR="006E7D8A" w:rsidRPr="0045346A" w:rsidRDefault="00E11C97" w:rsidP="00413FC1">
      <w:pPr>
        <w:spacing w:before="240" w:line="360" w:lineRule="auto"/>
        <w:jc w:val="both"/>
        <w:rPr>
          <w:rFonts w:ascii="Times New Roman" w:hAnsi="Times New Roman" w:cs="Times New Roman"/>
          <w:b/>
          <w:color w:val="000000" w:themeColor="text1"/>
          <w:sz w:val="28"/>
          <w:szCs w:val="28"/>
          <w:shd w:val="clear" w:color="auto" w:fill="FFFFFF"/>
        </w:rPr>
      </w:pPr>
      <w:r w:rsidRPr="0045346A">
        <w:rPr>
          <w:rFonts w:ascii="Times New Roman" w:hAnsi="Times New Roman" w:cs="Times New Roman"/>
          <w:b/>
          <w:color w:val="000000" w:themeColor="text1"/>
          <w:sz w:val="28"/>
          <w:szCs w:val="28"/>
          <w:shd w:val="clear" w:color="auto" w:fill="FFFFFF"/>
        </w:rPr>
        <w:t>2</w:t>
      </w:r>
      <w:r w:rsidR="00CC64D4" w:rsidRPr="0045346A">
        <w:rPr>
          <w:rFonts w:ascii="Times New Roman" w:hAnsi="Times New Roman" w:cs="Times New Roman"/>
          <w:b/>
          <w:color w:val="000000" w:themeColor="text1"/>
          <w:sz w:val="28"/>
          <w:szCs w:val="28"/>
          <w:shd w:val="clear" w:color="auto" w:fill="FFFFFF"/>
        </w:rPr>
        <w:t>.1</w:t>
      </w:r>
      <w:r w:rsidR="007B171E" w:rsidRPr="0045346A">
        <w:rPr>
          <w:rFonts w:ascii="Times New Roman" w:hAnsi="Times New Roman" w:cs="Times New Roman"/>
          <w:b/>
          <w:color w:val="000000" w:themeColor="text1"/>
          <w:sz w:val="28"/>
          <w:szCs w:val="28"/>
          <w:shd w:val="clear" w:color="auto" w:fill="FFFFFF"/>
        </w:rPr>
        <w:t xml:space="preserve"> System Requirements</w:t>
      </w:r>
    </w:p>
    <w:p w:rsidR="006E7D8A" w:rsidRPr="0045346A" w:rsidRDefault="00EB43C8" w:rsidP="00413FC1">
      <w:pPr>
        <w:spacing w:before="240" w:line="360" w:lineRule="auto"/>
        <w:jc w:val="both"/>
        <w:rPr>
          <w:rFonts w:ascii="Times New Roman" w:hAnsi="Times New Roman" w:cs="Times New Roman"/>
          <w:color w:val="000000" w:themeColor="text1"/>
          <w:sz w:val="24"/>
          <w:szCs w:val="24"/>
          <w:shd w:val="clear" w:color="auto" w:fill="FFFFFF"/>
        </w:rPr>
      </w:pPr>
      <w:r w:rsidRPr="0045346A">
        <w:rPr>
          <w:rFonts w:ascii="Times New Roman" w:hAnsi="Times New Roman" w:cs="Times New Roman"/>
          <w:color w:val="000000" w:themeColor="text1"/>
          <w:sz w:val="24"/>
          <w:szCs w:val="24"/>
        </w:rPr>
        <w:t>•</w:t>
      </w:r>
      <w:r w:rsidRPr="0045346A">
        <w:rPr>
          <w:rFonts w:ascii="Times New Roman" w:hAnsi="Times New Roman" w:cs="Times New Roman"/>
          <w:b/>
          <w:bCs/>
          <w:color w:val="000000" w:themeColor="text1"/>
          <w:sz w:val="24"/>
          <w:szCs w:val="24"/>
        </w:rPr>
        <w:t xml:space="preserve">Hardware Requirements: </w:t>
      </w:r>
    </w:p>
    <w:p w:rsidR="006E7D8A" w:rsidRPr="0045346A" w:rsidRDefault="00EB43C8" w:rsidP="00413FC1">
      <w:pPr>
        <w:pStyle w:val="ListParagraph"/>
        <w:numPr>
          <w:ilvl w:val="0"/>
          <w:numId w:val="2"/>
        </w:numPr>
        <w:spacing w:before="240" w:line="360" w:lineRule="auto"/>
        <w:jc w:val="both"/>
        <w:rPr>
          <w:rFonts w:ascii="Times New Roman" w:hAnsi="Times New Roman" w:cs="Times New Roman"/>
          <w:color w:val="000000" w:themeColor="text1"/>
          <w:sz w:val="24"/>
          <w:szCs w:val="24"/>
          <w:shd w:val="clear" w:color="auto" w:fill="FFFFFF"/>
        </w:rPr>
      </w:pPr>
      <w:r w:rsidRPr="0045346A">
        <w:rPr>
          <w:rFonts w:ascii="Times New Roman" w:hAnsi="Times New Roman" w:cs="Times New Roman"/>
          <w:bCs/>
          <w:color w:val="000000" w:themeColor="text1"/>
          <w:sz w:val="24"/>
          <w:szCs w:val="24"/>
        </w:rPr>
        <w:t>PROCESSOR:</w:t>
      </w:r>
      <w:r w:rsidRPr="0045346A">
        <w:rPr>
          <w:rFonts w:ascii="Times New Roman" w:hAnsi="Times New Roman" w:cs="Times New Roman"/>
          <w:color w:val="000000" w:themeColor="text1"/>
          <w:sz w:val="24"/>
          <w:szCs w:val="24"/>
        </w:rPr>
        <w:t>Pentium 4 and higher (1.2</w:t>
      </w:r>
      <w:r w:rsidR="006E7D8A" w:rsidRPr="0045346A">
        <w:rPr>
          <w:rFonts w:ascii="Times New Roman" w:hAnsi="Times New Roman" w:cs="Times New Roman"/>
          <w:color w:val="000000" w:themeColor="text1"/>
          <w:sz w:val="24"/>
          <w:szCs w:val="24"/>
        </w:rPr>
        <w:t>GHZ</w:t>
      </w:r>
      <w:r w:rsidRPr="0045346A">
        <w:rPr>
          <w:rFonts w:ascii="Times New Roman" w:hAnsi="Times New Roman" w:cs="Times New Roman"/>
          <w:color w:val="000000" w:themeColor="text1"/>
          <w:sz w:val="24"/>
          <w:szCs w:val="24"/>
        </w:rPr>
        <w:t xml:space="preserve"> and higher) </w:t>
      </w:r>
    </w:p>
    <w:p w:rsidR="00EB43C8" w:rsidRPr="0045346A" w:rsidRDefault="00EB43C8" w:rsidP="00413FC1">
      <w:pPr>
        <w:pStyle w:val="ListParagraph"/>
        <w:numPr>
          <w:ilvl w:val="0"/>
          <w:numId w:val="2"/>
        </w:numPr>
        <w:spacing w:before="240" w:line="360" w:lineRule="auto"/>
        <w:jc w:val="both"/>
        <w:rPr>
          <w:rFonts w:ascii="Times New Roman" w:hAnsi="Times New Roman" w:cs="Times New Roman"/>
          <w:color w:val="000000" w:themeColor="text1"/>
          <w:sz w:val="24"/>
          <w:szCs w:val="24"/>
          <w:shd w:val="clear" w:color="auto" w:fill="FFFFFF"/>
        </w:rPr>
      </w:pPr>
      <w:r w:rsidRPr="0045346A">
        <w:rPr>
          <w:rFonts w:ascii="Times New Roman" w:hAnsi="Times New Roman" w:cs="Times New Roman"/>
          <w:bCs/>
          <w:color w:val="000000" w:themeColor="text1"/>
          <w:sz w:val="24"/>
          <w:szCs w:val="24"/>
        </w:rPr>
        <w:t>RAM:</w:t>
      </w:r>
      <w:r w:rsidR="0029106C" w:rsidRPr="0045346A">
        <w:rPr>
          <w:rFonts w:ascii="Times New Roman" w:hAnsi="Times New Roman" w:cs="Times New Roman"/>
          <w:color w:val="000000" w:themeColor="text1"/>
          <w:sz w:val="24"/>
          <w:szCs w:val="24"/>
        </w:rPr>
        <w:t>4</w:t>
      </w:r>
      <w:r w:rsidRPr="0045346A">
        <w:rPr>
          <w:rFonts w:ascii="Times New Roman" w:hAnsi="Times New Roman" w:cs="Times New Roman"/>
          <w:color w:val="000000" w:themeColor="text1"/>
          <w:sz w:val="24"/>
          <w:szCs w:val="24"/>
        </w:rPr>
        <w:t xml:space="preserve">GB and higher </w:t>
      </w:r>
    </w:p>
    <w:p w:rsidR="00EB43C8" w:rsidRPr="0045346A" w:rsidRDefault="00EB43C8" w:rsidP="00413FC1">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bCs/>
          <w:color w:val="000000" w:themeColor="text1"/>
          <w:sz w:val="24"/>
          <w:szCs w:val="24"/>
        </w:rPr>
        <w:t>HARD DISK:</w:t>
      </w:r>
      <w:r w:rsidR="001D68A7" w:rsidRPr="0045346A">
        <w:rPr>
          <w:rFonts w:ascii="Times New Roman" w:hAnsi="Times New Roman" w:cs="Times New Roman"/>
          <w:color w:val="000000" w:themeColor="text1"/>
          <w:sz w:val="24"/>
          <w:szCs w:val="24"/>
        </w:rPr>
        <w:t>20GB or higher.</w:t>
      </w:r>
    </w:p>
    <w:p w:rsidR="00CC64D4" w:rsidRPr="0045346A" w:rsidRDefault="00CC64D4" w:rsidP="00413FC1">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Monitor: 15”CRT or LCD monitor</w:t>
      </w:r>
    </w:p>
    <w:p w:rsidR="006C1CE4" w:rsidRPr="0045346A" w:rsidRDefault="00CC64D4" w:rsidP="00413FC1">
      <w:pPr>
        <w:pStyle w:val="ListParagraph"/>
        <w:numPr>
          <w:ilvl w:val="0"/>
          <w:numId w:val="2"/>
        </w:numPr>
        <w:shd w:val="clear" w:color="auto" w:fill="FFFFFF"/>
        <w:spacing w:before="300" w:after="96" w:line="360" w:lineRule="auto"/>
        <w:jc w:val="both"/>
        <w:outlineLvl w:val="2"/>
        <w:rPr>
          <w:rFonts w:ascii="Times New Roman" w:eastAsia="Times New Roman" w:hAnsi="Times New Roman" w:cs="Times New Roman"/>
          <w:color w:val="000000" w:themeColor="text1"/>
          <w:sz w:val="28"/>
          <w:szCs w:val="28"/>
        </w:rPr>
      </w:pPr>
      <w:r w:rsidRPr="0045346A">
        <w:rPr>
          <w:rFonts w:ascii="Times New Roman" w:eastAsia="Times New Roman" w:hAnsi="Times New Roman" w:cs="Times New Roman"/>
          <w:color w:val="000000" w:themeColor="text1"/>
          <w:sz w:val="28"/>
          <w:szCs w:val="28"/>
        </w:rPr>
        <w:t>Keyboard: normal</w:t>
      </w:r>
    </w:p>
    <w:p w:rsidR="00E4380A" w:rsidRPr="004F31AE" w:rsidRDefault="006C1CE4" w:rsidP="004F31AE">
      <w:pPr>
        <w:pStyle w:val="ListParagraph"/>
        <w:numPr>
          <w:ilvl w:val="0"/>
          <w:numId w:val="2"/>
        </w:numPr>
        <w:shd w:val="clear" w:color="auto" w:fill="FFFFFF"/>
        <w:spacing w:before="300" w:after="96" w:line="360" w:lineRule="auto"/>
        <w:jc w:val="both"/>
        <w:outlineLvl w:val="2"/>
        <w:rPr>
          <w:rFonts w:ascii="Times New Roman" w:eastAsia="Times New Roman" w:hAnsi="Times New Roman" w:cs="Times New Roman"/>
          <w:color w:val="000000" w:themeColor="text1"/>
          <w:sz w:val="28"/>
          <w:szCs w:val="28"/>
        </w:rPr>
      </w:pPr>
      <w:r w:rsidRPr="0045346A">
        <w:rPr>
          <w:rFonts w:ascii="Times New Roman" w:eastAsia="Times New Roman" w:hAnsi="Times New Roman" w:cs="Times New Roman"/>
          <w:color w:val="000000" w:themeColor="text1"/>
          <w:sz w:val="28"/>
          <w:szCs w:val="28"/>
        </w:rPr>
        <w:t>Mouse: compatible mouse</w:t>
      </w:r>
    </w:p>
    <w:p w:rsidR="0062698B" w:rsidRPr="0045346A" w:rsidRDefault="0062698B" w:rsidP="00413FC1">
      <w:pPr>
        <w:autoSpaceDE w:val="0"/>
        <w:autoSpaceDN w:val="0"/>
        <w:adjustRightInd w:val="0"/>
        <w:spacing w:after="0" w:line="240" w:lineRule="auto"/>
        <w:jc w:val="both"/>
        <w:rPr>
          <w:rFonts w:ascii="Times New Roman" w:hAnsi="Times New Roman" w:cs="Times New Roman"/>
          <w:color w:val="000000" w:themeColor="text1"/>
          <w:sz w:val="28"/>
          <w:szCs w:val="28"/>
        </w:rPr>
      </w:pPr>
    </w:p>
    <w:p w:rsidR="006E7D8A" w:rsidRPr="0045346A" w:rsidRDefault="00EB43C8" w:rsidP="00413FC1">
      <w:pPr>
        <w:autoSpaceDE w:val="0"/>
        <w:autoSpaceDN w:val="0"/>
        <w:adjustRightInd w:val="0"/>
        <w:spacing w:after="0" w:line="240" w:lineRule="auto"/>
        <w:jc w:val="both"/>
        <w:rPr>
          <w:rFonts w:ascii="Times New Roman" w:hAnsi="Times New Roman" w:cs="Times New Roman"/>
          <w:color w:val="000000" w:themeColor="text1"/>
          <w:sz w:val="28"/>
          <w:szCs w:val="28"/>
        </w:rPr>
      </w:pPr>
      <w:r w:rsidRPr="0045346A">
        <w:rPr>
          <w:rFonts w:ascii="Times New Roman" w:hAnsi="Times New Roman" w:cs="Times New Roman"/>
          <w:color w:val="000000" w:themeColor="text1"/>
          <w:sz w:val="28"/>
          <w:szCs w:val="28"/>
        </w:rPr>
        <w:t>•</w:t>
      </w:r>
      <w:r w:rsidRPr="0045346A">
        <w:rPr>
          <w:rFonts w:ascii="Times New Roman" w:hAnsi="Times New Roman" w:cs="Times New Roman"/>
          <w:b/>
          <w:bCs/>
          <w:color w:val="000000" w:themeColor="text1"/>
          <w:sz w:val="24"/>
          <w:szCs w:val="24"/>
        </w:rPr>
        <w:t xml:space="preserve">Software Requirements: </w:t>
      </w:r>
    </w:p>
    <w:p w:rsidR="00F734F7" w:rsidRPr="0045346A" w:rsidRDefault="00142C34" w:rsidP="00413FC1">
      <w:pPr>
        <w:pStyle w:val="ListParagraph"/>
        <w:numPr>
          <w:ilvl w:val="0"/>
          <w:numId w:val="1"/>
        </w:numPr>
        <w:spacing w:before="24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 xml:space="preserve">Operating </w:t>
      </w:r>
      <w:r w:rsidR="00CD4FF0" w:rsidRPr="0045346A">
        <w:rPr>
          <w:rFonts w:ascii="Times New Roman" w:hAnsi="Times New Roman" w:cs="Times New Roman"/>
          <w:color w:val="000000" w:themeColor="text1"/>
          <w:sz w:val="24"/>
          <w:szCs w:val="24"/>
        </w:rPr>
        <w:t>system:</w:t>
      </w:r>
      <w:r w:rsidRPr="0045346A">
        <w:rPr>
          <w:rFonts w:ascii="Times New Roman" w:hAnsi="Times New Roman" w:cs="Times New Roman"/>
          <w:color w:val="000000" w:themeColor="text1"/>
          <w:sz w:val="24"/>
          <w:szCs w:val="24"/>
        </w:rPr>
        <w:t xml:space="preserve"> Windows XP/7. </w:t>
      </w:r>
    </w:p>
    <w:p w:rsidR="00E4380A" w:rsidRPr="0045346A" w:rsidRDefault="00142C34" w:rsidP="00413FC1">
      <w:pPr>
        <w:spacing w:before="240" w:line="360" w:lineRule="auto"/>
        <w:ind w:firstLine="360"/>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sym w:font="Symbol" w:char="F0B7"/>
      </w:r>
      <w:r w:rsidR="00F734F7" w:rsidRPr="0045346A">
        <w:rPr>
          <w:rFonts w:ascii="Times New Roman" w:hAnsi="Times New Roman" w:cs="Times New Roman"/>
          <w:color w:val="000000" w:themeColor="text1"/>
          <w:sz w:val="24"/>
          <w:szCs w:val="24"/>
        </w:rPr>
        <w:tab/>
      </w:r>
      <w:r w:rsidRPr="0045346A">
        <w:rPr>
          <w:rFonts w:ascii="Times New Roman" w:hAnsi="Times New Roman" w:cs="Times New Roman"/>
          <w:color w:val="000000" w:themeColor="text1"/>
          <w:sz w:val="24"/>
          <w:szCs w:val="24"/>
        </w:rPr>
        <w:t xml:space="preserve">Coding </w:t>
      </w:r>
      <w:r w:rsidR="00CD4FF0" w:rsidRPr="0045346A">
        <w:rPr>
          <w:rFonts w:ascii="Times New Roman" w:hAnsi="Times New Roman" w:cs="Times New Roman"/>
          <w:color w:val="000000" w:themeColor="text1"/>
          <w:sz w:val="24"/>
          <w:szCs w:val="24"/>
        </w:rPr>
        <w:t>Language:</w:t>
      </w:r>
      <w:r w:rsidR="00CC64D4" w:rsidRPr="0045346A">
        <w:rPr>
          <w:rFonts w:ascii="Times New Roman" w:hAnsi="Times New Roman" w:cs="Times New Roman"/>
          <w:color w:val="000000" w:themeColor="text1"/>
          <w:sz w:val="24"/>
          <w:szCs w:val="24"/>
        </w:rPr>
        <w:t xml:space="preserve"> HTML, PHP</w:t>
      </w:r>
      <w:r w:rsidR="0029106C" w:rsidRPr="0045346A">
        <w:rPr>
          <w:rFonts w:ascii="Times New Roman" w:hAnsi="Times New Roman" w:cs="Times New Roman"/>
          <w:color w:val="000000" w:themeColor="text1"/>
          <w:sz w:val="24"/>
          <w:szCs w:val="24"/>
        </w:rPr>
        <w:t>, CSS.</w:t>
      </w:r>
    </w:p>
    <w:p w:rsidR="00CC64D4" w:rsidRPr="004F31AE" w:rsidRDefault="008526D9" w:rsidP="004F31AE">
      <w:pPr>
        <w:tabs>
          <w:tab w:val="left" w:pos="720"/>
          <w:tab w:val="left" w:pos="1440"/>
          <w:tab w:val="left" w:pos="2160"/>
          <w:tab w:val="left" w:pos="3089"/>
        </w:tabs>
        <w:spacing w:before="24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 xml:space="preserve">      </w:t>
      </w:r>
      <w:r w:rsidR="00142C34" w:rsidRPr="0045346A">
        <w:rPr>
          <w:rFonts w:ascii="Times New Roman" w:hAnsi="Times New Roman" w:cs="Times New Roman"/>
          <w:color w:val="000000" w:themeColor="text1"/>
          <w:sz w:val="24"/>
          <w:szCs w:val="24"/>
        </w:rPr>
        <w:sym w:font="Symbol" w:char="F0B7"/>
      </w:r>
      <w:r w:rsidR="00F734F7" w:rsidRPr="0045346A">
        <w:rPr>
          <w:rFonts w:ascii="Times New Roman" w:hAnsi="Times New Roman" w:cs="Times New Roman"/>
          <w:color w:val="000000" w:themeColor="text1"/>
          <w:sz w:val="24"/>
          <w:szCs w:val="24"/>
        </w:rPr>
        <w:tab/>
      </w:r>
      <w:r w:rsidR="00142C34" w:rsidRPr="0045346A">
        <w:rPr>
          <w:rFonts w:ascii="Times New Roman" w:hAnsi="Times New Roman" w:cs="Times New Roman"/>
          <w:color w:val="000000" w:themeColor="text1"/>
          <w:sz w:val="24"/>
          <w:szCs w:val="24"/>
        </w:rPr>
        <w:t>Database :</w:t>
      </w:r>
      <w:r w:rsidR="0029106C" w:rsidRPr="0045346A">
        <w:rPr>
          <w:rFonts w:ascii="Times New Roman" w:hAnsi="Times New Roman" w:cs="Times New Roman"/>
          <w:color w:val="000000" w:themeColor="text1"/>
          <w:sz w:val="24"/>
          <w:szCs w:val="24"/>
        </w:rPr>
        <w:t xml:space="preserve"> XAAMP</w:t>
      </w:r>
      <w:r w:rsidR="00234FCB" w:rsidRPr="0045346A">
        <w:rPr>
          <w:rFonts w:ascii="Times New Roman" w:hAnsi="Times New Roman" w:cs="Times New Roman"/>
          <w:color w:val="000000" w:themeColor="text1"/>
          <w:sz w:val="24"/>
          <w:szCs w:val="24"/>
        </w:rPr>
        <w:tab/>
      </w:r>
    </w:p>
    <w:p w:rsidR="00DA6213" w:rsidRPr="0045346A" w:rsidRDefault="00DA6213" w:rsidP="00413FC1">
      <w:pPr>
        <w:pStyle w:val="Header"/>
        <w:spacing w:after="200" w:line="360" w:lineRule="auto"/>
        <w:jc w:val="both"/>
        <w:rPr>
          <w:rFonts w:ascii="Times New Roman" w:hAnsi="Times New Roman" w:cs="Times New Roman"/>
          <w:b/>
          <w:color w:val="000000" w:themeColor="text1"/>
          <w:sz w:val="36"/>
          <w:szCs w:val="36"/>
        </w:rPr>
      </w:pPr>
      <w:r w:rsidRPr="0045346A">
        <w:rPr>
          <w:rFonts w:ascii="Times New Roman" w:hAnsi="Times New Roman" w:cs="Times New Roman"/>
          <w:b/>
          <w:color w:val="000000" w:themeColor="text1"/>
          <w:sz w:val="28"/>
          <w:szCs w:val="28"/>
        </w:rPr>
        <w:t>2</w:t>
      </w:r>
      <w:r w:rsidR="00CC64D4" w:rsidRPr="0045346A">
        <w:rPr>
          <w:rFonts w:ascii="Times New Roman" w:hAnsi="Times New Roman" w:cs="Times New Roman"/>
          <w:b/>
          <w:color w:val="000000" w:themeColor="text1"/>
          <w:sz w:val="28"/>
          <w:szCs w:val="28"/>
        </w:rPr>
        <w:t>.2</w:t>
      </w:r>
      <w:r w:rsidR="008526D9" w:rsidRPr="0045346A">
        <w:rPr>
          <w:rFonts w:ascii="Times New Roman" w:hAnsi="Times New Roman" w:cs="Times New Roman"/>
          <w:b/>
          <w:color w:val="000000" w:themeColor="text1"/>
          <w:sz w:val="28"/>
          <w:szCs w:val="28"/>
        </w:rPr>
        <w:t xml:space="preserve">  </w:t>
      </w:r>
      <w:r w:rsidR="008526D9" w:rsidRPr="0045346A">
        <w:rPr>
          <w:rFonts w:ascii="Times New Roman" w:hAnsi="Times New Roman" w:cs="Times New Roman"/>
          <w:b/>
          <w:bCs/>
          <w:color w:val="000000" w:themeColor="text1"/>
          <w:sz w:val="28"/>
          <w:szCs w:val="28"/>
        </w:rPr>
        <w:t>S</w:t>
      </w:r>
      <w:r w:rsidRPr="0045346A">
        <w:rPr>
          <w:rFonts w:ascii="Times New Roman" w:hAnsi="Times New Roman" w:cs="Times New Roman"/>
          <w:b/>
          <w:bCs/>
          <w:color w:val="000000" w:themeColor="text1"/>
          <w:sz w:val="28"/>
          <w:szCs w:val="28"/>
        </w:rPr>
        <w:t>OFTWARE INTERFACE:</w:t>
      </w:r>
      <w:r w:rsidRPr="0045346A">
        <w:rPr>
          <w:rFonts w:ascii="Times New Roman" w:hAnsi="Times New Roman" w:cs="Times New Roman"/>
          <w:b/>
          <w:bCs/>
          <w:color w:val="000000" w:themeColor="text1"/>
          <w:sz w:val="28"/>
          <w:szCs w:val="24"/>
        </w:rPr>
        <w:t xml:space="preserve"> </w:t>
      </w:r>
    </w:p>
    <w:p w:rsidR="00DA6213" w:rsidRPr="0045346A" w:rsidRDefault="00DA6213" w:rsidP="00413FC1">
      <w:pPr>
        <w:pStyle w:val="Header"/>
        <w:numPr>
          <w:ilvl w:val="0"/>
          <w:numId w:val="6"/>
        </w:numPr>
        <w:spacing w:after="20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Front End</w:t>
      </w:r>
      <w:r w:rsidR="00CC64D4" w:rsidRPr="0045346A">
        <w:rPr>
          <w:rFonts w:ascii="Times New Roman" w:hAnsi="Times New Roman" w:cs="Times New Roman"/>
          <w:color w:val="000000" w:themeColor="text1"/>
          <w:sz w:val="24"/>
          <w:szCs w:val="24"/>
        </w:rPr>
        <w:t xml:space="preserve"> Client - The</w:t>
      </w:r>
      <w:r w:rsidRPr="0045346A">
        <w:rPr>
          <w:rFonts w:ascii="Times New Roman" w:hAnsi="Times New Roman" w:cs="Times New Roman"/>
          <w:color w:val="000000" w:themeColor="text1"/>
          <w:sz w:val="24"/>
          <w:szCs w:val="24"/>
        </w:rPr>
        <w:t xml:space="preserve"> online interface is built using CSS, PHP and HTML.</w:t>
      </w:r>
    </w:p>
    <w:p w:rsidR="00CC64D4" w:rsidRPr="004F31AE" w:rsidRDefault="00DA6213" w:rsidP="00413FC1">
      <w:pPr>
        <w:pStyle w:val="Header"/>
        <w:numPr>
          <w:ilvl w:val="0"/>
          <w:numId w:val="6"/>
        </w:numPr>
        <w:spacing w:after="20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Back End – MySQL database</w:t>
      </w:r>
      <w:r w:rsidR="00CC64D4" w:rsidRPr="0045346A">
        <w:rPr>
          <w:rFonts w:ascii="Times New Roman" w:hAnsi="Times New Roman" w:cs="Times New Roman"/>
          <w:color w:val="000000" w:themeColor="text1"/>
          <w:sz w:val="24"/>
          <w:szCs w:val="24"/>
        </w:rPr>
        <w:t>(xampp)</w:t>
      </w:r>
    </w:p>
    <w:p w:rsidR="00DA6213" w:rsidRPr="0045346A" w:rsidRDefault="00CC64D4" w:rsidP="00413FC1">
      <w:pPr>
        <w:pStyle w:val="Header"/>
        <w:spacing w:after="200" w:line="360" w:lineRule="auto"/>
        <w:jc w:val="both"/>
        <w:rPr>
          <w:rFonts w:ascii="Times New Roman" w:hAnsi="Times New Roman" w:cs="Times New Roman"/>
          <w:b/>
          <w:color w:val="000000" w:themeColor="text1"/>
          <w:sz w:val="24"/>
          <w:szCs w:val="24"/>
        </w:rPr>
      </w:pPr>
      <w:r w:rsidRPr="0045346A">
        <w:rPr>
          <w:rFonts w:ascii="Times New Roman" w:hAnsi="Times New Roman" w:cs="Times New Roman"/>
          <w:b/>
          <w:color w:val="000000" w:themeColor="text1"/>
          <w:sz w:val="24"/>
          <w:szCs w:val="24"/>
        </w:rPr>
        <w:t>2.2.1</w:t>
      </w:r>
      <w:r w:rsidR="00DA6213" w:rsidRPr="0045346A">
        <w:rPr>
          <w:rFonts w:ascii="Times New Roman" w:hAnsi="Times New Roman" w:cs="Times New Roman"/>
          <w:b/>
          <w:color w:val="000000" w:themeColor="text1"/>
          <w:sz w:val="24"/>
          <w:szCs w:val="24"/>
        </w:rPr>
        <w:t xml:space="preserve"> Software description </w:t>
      </w:r>
    </w:p>
    <w:p w:rsidR="00DA6213" w:rsidRPr="0045346A" w:rsidRDefault="00413FC1" w:rsidP="00413FC1">
      <w:pPr>
        <w:pStyle w:val="Heade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t xml:space="preserve">                            </w:t>
      </w:r>
      <w:r w:rsidR="00DA6213" w:rsidRPr="0045346A">
        <w:rPr>
          <w:rFonts w:ascii="Times New Roman" w:hAnsi="Times New Roman" w:cs="Times New Roman"/>
          <w:b/>
          <w:bCs/>
          <w:color w:val="000000" w:themeColor="text1"/>
          <w:sz w:val="24"/>
          <w:szCs w:val="24"/>
        </w:rPr>
        <w:t>XAMPP</w:t>
      </w:r>
      <w:r w:rsidR="00DA6213" w:rsidRPr="0045346A">
        <w:rPr>
          <w:rFonts w:ascii="Times New Roman" w:hAnsi="Times New Roman" w:cs="Times New Roman"/>
          <w:color w:val="000000" w:themeColor="text1"/>
          <w:sz w:val="24"/>
          <w:szCs w:val="24"/>
        </w:rPr>
        <w:t xml:space="preserve">  is a free and open source cross-platform web server solution stack package developed by Apache Friends,consisting mainly of the Apache HTTP Server, MariaDB database, and interpreters for scripts written in the PHP and Perl programming languages.XAMPP stands for Cross-Platform (X), Apache (A), MariaDB (M), PHP (P) and Perl </w:t>
      </w:r>
      <w:r w:rsidR="00DA6213" w:rsidRPr="0045346A">
        <w:rPr>
          <w:rFonts w:ascii="Times New Roman" w:hAnsi="Times New Roman" w:cs="Times New Roman"/>
          <w:color w:val="000000" w:themeColor="text1"/>
          <w:sz w:val="24"/>
          <w:szCs w:val="24"/>
        </w:rPr>
        <w:lastRenderedPageBreak/>
        <w:t>(P).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w:t>
      </w:r>
    </w:p>
    <w:tbl>
      <w:tblPr>
        <w:tblStyle w:val="TableGrid"/>
        <w:tblW w:w="0" w:type="auto"/>
        <w:tblInd w:w="828" w:type="dxa"/>
        <w:tblLook w:val="04A0"/>
      </w:tblPr>
      <w:tblGrid>
        <w:gridCol w:w="1890"/>
        <w:gridCol w:w="5805"/>
      </w:tblGrid>
      <w:tr w:rsidR="00DA6213" w:rsidRPr="0045346A" w:rsidTr="005A6BBB">
        <w:tc>
          <w:tcPr>
            <w:tcW w:w="1890"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Developers</w:t>
            </w:r>
          </w:p>
        </w:tc>
        <w:tc>
          <w:tcPr>
            <w:tcW w:w="5805"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b/>
                <w:bCs/>
                <w:color w:val="000000" w:themeColor="text1"/>
                <w:sz w:val="24"/>
                <w:szCs w:val="24"/>
              </w:rPr>
              <w:t> </w:t>
            </w:r>
            <w:r w:rsidRPr="0045346A">
              <w:rPr>
                <w:rFonts w:ascii="Times New Roman" w:hAnsi="Times New Roman" w:cs="Times New Roman"/>
                <w:color w:val="000000" w:themeColor="text1"/>
                <w:sz w:val="24"/>
                <w:szCs w:val="24"/>
              </w:rPr>
              <w:t>Apache Friends</w:t>
            </w:r>
          </w:p>
        </w:tc>
      </w:tr>
      <w:tr w:rsidR="00DA6213" w:rsidRPr="0045346A" w:rsidTr="005A6BBB">
        <w:tc>
          <w:tcPr>
            <w:tcW w:w="1890"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 xml:space="preserve">Repository </w:t>
            </w:r>
          </w:p>
        </w:tc>
        <w:tc>
          <w:tcPr>
            <w:tcW w:w="5805"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www.apachefriends.org</w:t>
            </w:r>
          </w:p>
        </w:tc>
      </w:tr>
      <w:tr w:rsidR="00DA6213" w:rsidRPr="0045346A" w:rsidTr="005A6BBB">
        <w:tc>
          <w:tcPr>
            <w:tcW w:w="1890"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 xml:space="preserve">Written in </w:t>
            </w:r>
          </w:p>
        </w:tc>
        <w:tc>
          <w:tcPr>
            <w:tcW w:w="5805"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Various languages</w:t>
            </w:r>
          </w:p>
        </w:tc>
      </w:tr>
      <w:tr w:rsidR="00DA6213" w:rsidRPr="0045346A" w:rsidTr="005A6BBB">
        <w:tc>
          <w:tcPr>
            <w:tcW w:w="1890"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 xml:space="preserve">Operating System </w:t>
            </w:r>
          </w:p>
        </w:tc>
        <w:tc>
          <w:tcPr>
            <w:tcW w:w="5805" w:type="dxa"/>
          </w:tcPr>
          <w:p w:rsidR="00DA6213" w:rsidRPr="0045346A" w:rsidRDefault="00DA6213" w:rsidP="00413FC1">
            <w:pPr>
              <w:pStyle w:val="Header"/>
              <w:spacing w:before="120" w:line="360" w:lineRule="auto"/>
              <w:jc w:val="both"/>
              <w:rPr>
                <w:rFonts w:ascii="Times New Roman" w:hAnsi="Times New Roman" w:cs="Times New Roman"/>
                <w:color w:val="000000" w:themeColor="text1"/>
                <w:sz w:val="24"/>
                <w:szCs w:val="24"/>
              </w:rPr>
            </w:pPr>
            <w:r w:rsidRPr="0045346A">
              <w:rPr>
                <w:rFonts w:ascii="Times New Roman" w:hAnsi="Times New Roman" w:cs="Times New Roman"/>
                <w:b/>
                <w:bCs/>
                <w:color w:val="000000" w:themeColor="text1"/>
                <w:sz w:val="24"/>
                <w:szCs w:val="24"/>
              </w:rPr>
              <w:t> </w:t>
            </w:r>
            <w:r w:rsidRPr="0045346A">
              <w:rPr>
                <w:rFonts w:ascii="Times New Roman" w:hAnsi="Times New Roman" w:cs="Times New Roman"/>
                <w:color w:val="000000" w:themeColor="text1"/>
                <w:sz w:val="24"/>
                <w:szCs w:val="24"/>
              </w:rPr>
              <w:t>Cross-platform; Linux; Windows; Solaris; macOS</w:t>
            </w:r>
          </w:p>
        </w:tc>
      </w:tr>
    </w:tbl>
    <w:p w:rsidR="00DA6213" w:rsidRPr="0045346A" w:rsidRDefault="00DA6213" w:rsidP="00413FC1">
      <w:pPr>
        <w:pStyle w:val="Header"/>
        <w:spacing w:after="200" w:line="360" w:lineRule="auto"/>
        <w:jc w:val="both"/>
        <w:rPr>
          <w:rFonts w:ascii="Times New Roman" w:hAnsi="Times New Roman" w:cs="Times New Roman"/>
          <w:b/>
          <w:color w:val="000000" w:themeColor="text1"/>
          <w:sz w:val="24"/>
          <w:szCs w:val="24"/>
        </w:rPr>
      </w:pPr>
    </w:p>
    <w:p w:rsidR="00413FC1" w:rsidRDefault="00DA6213" w:rsidP="00413FC1">
      <w:pPr>
        <w:pStyle w:val="Header"/>
        <w:spacing w:after="200" w:line="360" w:lineRule="auto"/>
        <w:jc w:val="both"/>
        <w:rPr>
          <w:rFonts w:ascii="Times New Roman" w:hAnsi="Times New Roman" w:cs="Times New Roman"/>
          <w:b/>
          <w:color w:val="000000" w:themeColor="text1"/>
          <w:sz w:val="24"/>
          <w:szCs w:val="24"/>
        </w:rPr>
      </w:pPr>
      <w:r w:rsidRPr="0045346A">
        <w:rPr>
          <w:rFonts w:ascii="Times New Roman" w:hAnsi="Times New Roman" w:cs="Times New Roman"/>
          <w:b/>
          <w:color w:val="000000" w:themeColor="text1"/>
          <w:sz w:val="24"/>
          <w:szCs w:val="24"/>
        </w:rPr>
        <w:t>MySQL (XAMPP):</w:t>
      </w:r>
    </w:p>
    <w:p w:rsidR="007413A9" w:rsidRPr="00413FC1" w:rsidRDefault="00413FC1" w:rsidP="00AB17CB">
      <w:pPr>
        <w:pStyle w:val="Header"/>
        <w:spacing w:after="20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 xml:space="preserve">                               </w:t>
      </w:r>
      <w:r w:rsidR="00DA6213" w:rsidRPr="0045346A">
        <w:rPr>
          <w:rFonts w:ascii="Times New Roman" w:hAnsi="Times New Roman" w:cs="Times New Roman"/>
          <w:color w:val="000000" w:themeColor="text1"/>
          <w:sz w:val="24"/>
          <w:szCs w:val="24"/>
        </w:rPr>
        <w:t>Is an open source relational database management system (RDBMS) which is integrated in the xamppwebserver</w:t>
      </w:r>
      <w:r w:rsidR="007413A9" w:rsidRPr="0045346A">
        <w:rPr>
          <w:rFonts w:ascii="Times New Roman" w:hAnsi="Times New Roman" w:cs="Times New Roman"/>
          <w:color w:val="000000" w:themeColor="text1"/>
          <w:sz w:val="24"/>
          <w:szCs w:val="24"/>
        </w:rPr>
        <w:t>.</w:t>
      </w:r>
      <w:r w:rsidR="007413A9" w:rsidRPr="0045346A">
        <w:rPr>
          <w:rFonts w:ascii="Times New Roman" w:hAnsi="Times New Roman" w:cs="Times New Roman"/>
          <w:color w:val="000000" w:themeColor="text1"/>
          <w:sz w:val="24"/>
          <w:szCs w:val="24"/>
          <w:shd w:val="clear" w:color="auto" w:fill="FFFFFF"/>
        </w:rPr>
        <w:t>SQL (Structured Query Language) is a standardized programming language used for managing relational databases and performing various operations on the data in them. Initially created in the 1970s, SQL is regularly used by database administrators, as well as by developers writing data integration scripts and data analysts looking to set up and run analytical queries.SQL deviates in several ways from its theoretical foundation, the relational model and its tuple calculus. In that model, a table is a set of tuples, while in SQL, tables and query results are lists of rows: the same row may occur multiple times, and the order of rows can be employed in queries.</w:t>
      </w:r>
    </w:p>
    <w:p w:rsidR="00E707A6" w:rsidRPr="0045346A" w:rsidRDefault="00E707A6" w:rsidP="00413FC1">
      <w:pPr>
        <w:jc w:val="both"/>
        <w:rPr>
          <w:rFonts w:ascii="Times New Roman" w:hAnsi="Times New Roman" w:cs="Times New Roman"/>
          <w:b/>
          <w:bCs/>
          <w:color w:val="000000" w:themeColor="text1"/>
          <w:sz w:val="32"/>
          <w:szCs w:val="32"/>
        </w:rPr>
      </w:pPr>
    </w:p>
    <w:p w:rsidR="00E707A6" w:rsidRDefault="00E707A6" w:rsidP="00413FC1">
      <w:pPr>
        <w:jc w:val="both"/>
        <w:rPr>
          <w:rFonts w:ascii="Times New Roman" w:hAnsi="Times New Roman" w:cs="Times New Roman"/>
          <w:b/>
          <w:bCs/>
          <w:color w:val="000000" w:themeColor="text1"/>
          <w:sz w:val="32"/>
          <w:szCs w:val="32"/>
        </w:rPr>
      </w:pPr>
    </w:p>
    <w:p w:rsidR="0045346A" w:rsidRPr="0045346A" w:rsidRDefault="0045346A" w:rsidP="00413FC1">
      <w:pPr>
        <w:jc w:val="both"/>
        <w:rPr>
          <w:rFonts w:ascii="Times New Roman" w:hAnsi="Times New Roman" w:cs="Times New Roman"/>
          <w:b/>
          <w:bCs/>
          <w:color w:val="000000" w:themeColor="text1"/>
          <w:sz w:val="32"/>
          <w:szCs w:val="32"/>
        </w:rPr>
      </w:pPr>
    </w:p>
    <w:p w:rsidR="001D4469" w:rsidRDefault="001D4469" w:rsidP="00413FC1">
      <w:pPr>
        <w:jc w:val="both"/>
        <w:rPr>
          <w:rFonts w:ascii="Times New Roman" w:hAnsi="Times New Roman" w:cs="Times New Roman"/>
          <w:b/>
          <w:bCs/>
          <w:color w:val="000000" w:themeColor="text1"/>
          <w:sz w:val="32"/>
          <w:szCs w:val="32"/>
        </w:rPr>
      </w:pPr>
    </w:p>
    <w:p w:rsidR="001D4469" w:rsidRDefault="001D4469" w:rsidP="00413FC1">
      <w:pPr>
        <w:jc w:val="both"/>
        <w:rPr>
          <w:rFonts w:ascii="Times New Roman" w:hAnsi="Times New Roman" w:cs="Times New Roman"/>
          <w:b/>
          <w:bCs/>
          <w:color w:val="000000" w:themeColor="text1"/>
          <w:sz w:val="32"/>
          <w:szCs w:val="32"/>
        </w:rPr>
      </w:pPr>
    </w:p>
    <w:p w:rsidR="00E93328" w:rsidRPr="0045346A" w:rsidRDefault="004E72C8" w:rsidP="00413FC1">
      <w:pPr>
        <w:jc w:val="both"/>
        <w:rPr>
          <w:rFonts w:ascii="Times New Roman" w:hAnsi="Times New Roman" w:cs="Times New Roman"/>
          <w:b/>
          <w:bCs/>
          <w:color w:val="000000" w:themeColor="text1"/>
          <w:sz w:val="32"/>
          <w:szCs w:val="32"/>
        </w:rPr>
      </w:pPr>
      <w:r w:rsidRPr="0045346A">
        <w:rPr>
          <w:rFonts w:ascii="Times New Roman" w:hAnsi="Times New Roman" w:cs="Times New Roman"/>
          <w:b/>
          <w:bCs/>
          <w:color w:val="000000" w:themeColor="text1"/>
          <w:sz w:val="32"/>
          <w:szCs w:val="32"/>
        </w:rPr>
        <w:lastRenderedPageBreak/>
        <w:t>CHAPTER</w:t>
      </w:r>
      <w:r w:rsidR="00E11C97" w:rsidRPr="0045346A">
        <w:rPr>
          <w:rFonts w:ascii="Times New Roman" w:hAnsi="Times New Roman" w:cs="Times New Roman"/>
          <w:b/>
          <w:bCs/>
          <w:color w:val="000000" w:themeColor="text1"/>
          <w:sz w:val="32"/>
          <w:szCs w:val="32"/>
        </w:rPr>
        <w:t xml:space="preserve"> 3</w:t>
      </w:r>
    </w:p>
    <w:p w:rsidR="00A15917" w:rsidRPr="0045346A" w:rsidRDefault="009F1F42" w:rsidP="001D4469">
      <w:pPr>
        <w:widowControl w:val="0"/>
        <w:suppressAutoHyphens/>
        <w:spacing w:after="0" w:line="360" w:lineRule="auto"/>
        <w:jc w:val="center"/>
        <w:rPr>
          <w:rFonts w:ascii="Times New Roman" w:eastAsia="Lucida Sans Unicode" w:hAnsi="Times New Roman" w:cs="Times New Roman"/>
          <w:b/>
          <w:color w:val="000000" w:themeColor="text1"/>
          <w:kern w:val="2"/>
          <w:sz w:val="36"/>
          <w:szCs w:val="36"/>
          <w:lang w:eastAsia="hi-IN" w:bidi="hi-IN"/>
        </w:rPr>
      </w:pPr>
      <w:r w:rsidRPr="0045346A">
        <w:rPr>
          <w:rFonts w:ascii="Times New Roman" w:eastAsia="Lucida Sans Unicode" w:hAnsi="Times New Roman" w:cs="Times New Roman"/>
          <w:b/>
          <w:color w:val="000000" w:themeColor="text1"/>
          <w:kern w:val="2"/>
          <w:sz w:val="36"/>
          <w:szCs w:val="36"/>
          <w:lang w:eastAsia="hi-IN" w:bidi="hi-IN"/>
        </w:rPr>
        <w:t>SYSTEM ANALYSIS AND DESIGN</w:t>
      </w:r>
    </w:p>
    <w:p w:rsidR="009F1F42" w:rsidRPr="0045346A" w:rsidRDefault="00E11C97" w:rsidP="00413FC1">
      <w:pPr>
        <w:widowControl w:val="0"/>
        <w:suppressAutoHyphens/>
        <w:spacing w:after="0" w:line="360" w:lineRule="auto"/>
        <w:jc w:val="both"/>
        <w:outlineLvl w:val="0"/>
        <w:rPr>
          <w:rFonts w:ascii="Times New Roman" w:eastAsia="Lucida Sans Unicode" w:hAnsi="Times New Roman" w:cs="Times New Roman"/>
          <w:b/>
          <w:color w:val="000000" w:themeColor="text1"/>
          <w:kern w:val="2"/>
          <w:sz w:val="28"/>
          <w:szCs w:val="28"/>
          <w:lang w:eastAsia="hi-IN" w:bidi="hi-IN"/>
        </w:rPr>
      </w:pPr>
      <w:r w:rsidRPr="0045346A">
        <w:rPr>
          <w:rFonts w:ascii="Times New Roman" w:eastAsia="Lucida Sans Unicode" w:hAnsi="Times New Roman" w:cs="Times New Roman"/>
          <w:b/>
          <w:color w:val="000000" w:themeColor="text1"/>
          <w:kern w:val="2"/>
          <w:sz w:val="28"/>
          <w:szCs w:val="28"/>
          <w:lang w:eastAsia="hi-IN" w:bidi="hi-IN"/>
        </w:rPr>
        <w:t>3</w:t>
      </w:r>
      <w:r w:rsidR="009F1F42" w:rsidRPr="0045346A">
        <w:rPr>
          <w:rFonts w:ascii="Times New Roman" w:eastAsia="Lucida Sans Unicode" w:hAnsi="Times New Roman" w:cs="Times New Roman"/>
          <w:b/>
          <w:color w:val="000000" w:themeColor="text1"/>
          <w:kern w:val="2"/>
          <w:sz w:val="28"/>
          <w:szCs w:val="28"/>
          <w:lang w:eastAsia="hi-IN" w:bidi="hi-IN"/>
        </w:rPr>
        <w:t>.1</w:t>
      </w:r>
      <w:r w:rsidR="009F1F42" w:rsidRPr="0045346A">
        <w:rPr>
          <w:rFonts w:ascii="Times New Roman" w:eastAsia="Lucida Sans Unicode" w:hAnsi="Times New Roman" w:cs="Times New Roman"/>
          <w:b/>
          <w:color w:val="000000" w:themeColor="text1"/>
          <w:kern w:val="2"/>
          <w:sz w:val="28"/>
          <w:szCs w:val="28"/>
          <w:lang w:eastAsia="hi-IN" w:bidi="hi-IN"/>
        </w:rPr>
        <w:tab/>
        <w:t>System analysis</w:t>
      </w:r>
    </w:p>
    <w:p w:rsidR="00324C29" w:rsidRPr="0045346A" w:rsidRDefault="009F1F42" w:rsidP="006A49BA">
      <w:pPr>
        <w:widowControl w:val="0"/>
        <w:suppressAutoHyphens/>
        <w:spacing w:after="0" w:line="360" w:lineRule="auto"/>
        <w:ind w:firstLine="720"/>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System analysis is a detailed study of the various operations performed by a system and their relationships within and outside the system. It is a systematic technique that defines goals and objectives. The goal of system development is to deliver the system in line with the user’s requirement, and analysis of the system plays an important role. One of the main aspects of analysis is defining the boundaries of the system. System study has been conducte</w:t>
      </w:r>
      <w:r w:rsidR="00324C29" w:rsidRPr="0045346A">
        <w:rPr>
          <w:rFonts w:ascii="Times New Roman" w:eastAsia="Lucida Sans Unicode" w:hAnsi="Times New Roman" w:cs="Times New Roman"/>
          <w:color w:val="000000" w:themeColor="text1"/>
          <w:kern w:val="2"/>
          <w:sz w:val="24"/>
          <w:szCs w:val="24"/>
          <w:lang w:eastAsia="hi-IN" w:bidi="hi-IN"/>
        </w:rPr>
        <w:t>d with the following objectives:</w:t>
      </w:r>
    </w:p>
    <w:p w:rsidR="009F1F42" w:rsidRPr="0045346A" w:rsidRDefault="00324C29" w:rsidP="00413FC1">
      <w:pPr>
        <w:widowControl w:val="0"/>
        <w:suppressAutoHyphens/>
        <w:spacing w:after="0" w:line="360" w:lineRule="auto"/>
        <w:ind w:firstLine="720"/>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 xml:space="preserve">   (1)</w:t>
      </w:r>
      <w:r w:rsidR="009F1F42" w:rsidRPr="0045346A">
        <w:rPr>
          <w:rFonts w:ascii="Times New Roman" w:eastAsia="Lucida Sans Unicode" w:hAnsi="Times New Roman" w:cs="Times New Roman"/>
          <w:color w:val="000000" w:themeColor="text1"/>
          <w:kern w:val="2"/>
          <w:sz w:val="24"/>
          <w:szCs w:val="24"/>
          <w:lang w:eastAsia="hi-IN" w:bidi="hi-IN"/>
        </w:rPr>
        <w:t>Identify user’s need.</w:t>
      </w:r>
    </w:p>
    <w:p w:rsidR="009F1F42" w:rsidRPr="0045346A" w:rsidRDefault="00324C29" w:rsidP="00413FC1">
      <w:pPr>
        <w:widowControl w:val="0"/>
        <w:tabs>
          <w:tab w:val="left" w:pos="0"/>
        </w:tabs>
        <w:suppressAutoHyphens/>
        <w:spacing w:after="0" w:line="360" w:lineRule="auto"/>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 xml:space="preserve">               (2)   </w:t>
      </w:r>
      <w:r w:rsidR="009F1F42" w:rsidRPr="0045346A">
        <w:rPr>
          <w:rFonts w:ascii="Times New Roman" w:eastAsia="Lucida Sans Unicode" w:hAnsi="Times New Roman" w:cs="Times New Roman"/>
          <w:color w:val="000000" w:themeColor="text1"/>
          <w:kern w:val="2"/>
          <w:sz w:val="24"/>
          <w:szCs w:val="24"/>
          <w:lang w:eastAsia="hi-IN" w:bidi="hi-IN"/>
        </w:rPr>
        <w:t>Evaluate the system concept for feasibility.</w:t>
      </w:r>
    </w:p>
    <w:p w:rsidR="009F1F42" w:rsidRPr="0045346A" w:rsidRDefault="001A6224" w:rsidP="00413FC1">
      <w:pPr>
        <w:widowControl w:val="0"/>
        <w:tabs>
          <w:tab w:val="left" w:pos="0"/>
        </w:tabs>
        <w:suppressAutoHyphens/>
        <w:spacing w:after="0" w:line="360" w:lineRule="auto"/>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 xml:space="preserve">               (3)</w:t>
      </w:r>
      <w:r w:rsidR="009F1F42" w:rsidRPr="0045346A">
        <w:rPr>
          <w:rFonts w:ascii="Times New Roman" w:eastAsia="Lucida Sans Unicode" w:hAnsi="Times New Roman" w:cs="Times New Roman"/>
          <w:color w:val="000000" w:themeColor="text1"/>
          <w:kern w:val="2"/>
          <w:sz w:val="24"/>
          <w:szCs w:val="24"/>
          <w:lang w:eastAsia="hi-IN" w:bidi="hi-IN"/>
        </w:rPr>
        <w:t>Perform economical and technical analysis.</w:t>
      </w:r>
    </w:p>
    <w:p w:rsidR="009F1F42" w:rsidRPr="0045346A" w:rsidRDefault="001A6224" w:rsidP="00413FC1">
      <w:pPr>
        <w:widowControl w:val="0"/>
        <w:tabs>
          <w:tab w:val="left" w:pos="0"/>
        </w:tabs>
        <w:suppressAutoHyphens/>
        <w:spacing w:after="0" w:line="360" w:lineRule="auto"/>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 xml:space="preserve">               (4)</w:t>
      </w:r>
      <w:r w:rsidR="009F1F42" w:rsidRPr="0045346A">
        <w:rPr>
          <w:rFonts w:ascii="Times New Roman" w:eastAsia="Lucida Sans Unicode" w:hAnsi="Times New Roman" w:cs="Times New Roman"/>
          <w:color w:val="000000" w:themeColor="text1"/>
          <w:kern w:val="2"/>
          <w:sz w:val="24"/>
          <w:szCs w:val="24"/>
          <w:lang w:eastAsia="hi-IN" w:bidi="hi-IN"/>
        </w:rPr>
        <w:t>Allocate functions to hardware, software, people, database, etc.</w:t>
      </w:r>
    </w:p>
    <w:p w:rsidR="004E04C0" w:rsidRPr="0045346A" w:rsidRDefault="004E04C0" w:rsidP="003B123B">
      <w:pPr>
        <w:widowControl w:val="0"/>
        <w:tabs>
          <w:tab w:val="left" w:pos="0"/>
        </w:tabs>
        <w:suppressAutoHyphens/>
        <w:spacing w:after="0" w:line="360" w:lineRule="auto"/>
        <w:jc w:val="both"/>
        <w:rPr>
          <w:rFonts w:ascii="Times New Roman" w:eastAsia="Lucida Sans Unicode" w:hAnsi="Times New Roman" w:cs="Times New Roman"/>
          <w:color w:val="000000" w:themeColor="text1"/>
          <w:kern w:val="2"/>
          <w:sz w:val="24"/>
          <w:szCs w:val="24"/>
          <w:lang w:eastAsia="hi-IN" w:bidi="hi-IN"/>
        </w:rPr>
      </w:pPr>
    </w:p>
    <w:p w:rsidR="009F1F42" w:rsidRPr="0045346A" w:rsidRDefault="009F1F42" w:rsidP="00413FC1">
      <w:pPr>
        <w:widowControl w:val="0"/>
        <w:tabs>
          <w:tab w:val="left" w:pos="0"/>
        </w:tabs>
        <w:suppressAutoHyphens/>
        <w:spacing w:after="0" w:line="360" w:lineRule="auto"/>
        <w:jc w:val="both"/>
        <w:rPr>
          <w:rFonts w:ascii="Times New Roman" w:eastAsia="Lucida Sans Unicode" w:hAnsi="Times New Roman" w:cs="Times New Roman"/>
          <w:color w:val="000000" w:themeColor="text1"/>
          <w:kern w:val="2"/>
          <w:sz w:val="24"/>
          <w:szCs w:val="24"/>
          <w:lang w:eastAsia="hi-IN" w:bidi="hi-IN"/>
        </w:rPr>
      </w:pPr>
    </w:p>
    <w:p w:rsidR="009F1F42" w:rsidRPr="0045346A" w:rsidRDefault="009F1F42" w:rsidP="00413FC1">
      <w:pPr>
        <w:widowControl w:val="0"/>
        <w:tabs>
          <w:tab w:val="left" w:pos="0"/>
        </w:tabs>
        <w:suppressAutoHyphens/>
        <w:spacing w:after="0" w:line="360" w:lineRule="auto"/>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The various tools of structured analysis are</w:t>
      </w:r>
      <w:r w:rsidRPr="0045346A">
        <w:rPr>
          <w:rFonts w:ascii="Times New Roman" w:eastAsia="Lucida Sans Unicode" w:hAnsi="Times New Roman" w:cs="Times New Roman"/>
          <w:b/>
          <w:color w:val="000000" w:themeColor="text1"/>
          <w:kern w:val="2"/>
          <w:sz w:val="24"/>
          <w:szCs w:val="24"/>
          <w:lang w:eastAsia="hi-IN" w:bidi="hi-IN"/>
        </w:rPr>
        <w:t>:</w:t>
      </w:r>
    </w:p>
    <w:p w:rsidR="009F1F42" w:rsidRPr="0045346A" w:rsidRDefault="009F1F42" w:rsidP="00413FC1">
      <w:pPr>
        <w:widowControl w:val="0"/>
        <w:numPr>
          <w:ilvl w:val="0"/>
          <w:numId w:val="3"/>
        </w:numPr>
        <w:tabs>
          <w:tab w:val="left" w:pos="0"/>
        </w:tabs>
        <w:suppressAutoHyphens/>
        <w:spacing w:after="0" w:line="360" w:lineRule="auto"/>
        <w:ind w:left="1620"/>
        <w:contextualSpacing/>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Entity-Relationship Diagram</w:t>
      </w:r>
    </w:p>
    <w:p w:rsidR="009F1F42" w:rsidRPr="0045346A" w:rsidRDefault="009F1F42" w:rsidP="00413FC1">
      <w:pPr>
        <w:widowControl w:val="0"/>
        <w:numPr>
          <w:ilvl w:val="0"/>
          <w:numId w:val="3"/>
        </w:numPr>
        <w:tabs>
          <w:tab w:val="left" w:pos="0"/>
        </w:tabs>
        <w:suppressAutoHyphens/>
        <w:spacing w:after="0" w:line="360" w:lineRule="auto"/>
        <w:ind w:left="1620"/>
        <w:contextualSpacing/>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Data Flow Diagram</w:t>
      </w:r>
    </w:p>
    <w:p w:rsidR="009F1F42" w:rsidRPr="0045346A" w:rsidRDefault="009F1F42" w:rsidP="00413FC1">
      <w:pPr>
        <w:widowControl w:val="0"/>
        <w:numPr>
          <w:ilvl w:val="0"/>
          <w:numId w:val="3"/>
        </w:numPr>
        <w:tabs>
          <w:tab w:val="left" w:pos="0"/>
        </w:tabs>
        <w:suppressAutoHyphens/>
        <w:spacing w:after="0" w:line="360" w:lineRule="auto"/>
        <w:ind w:left="1620"/>
        <w:contextualSpacing/>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Sequence Diagram</w:t>
      </w:r>
    </w:p>
    <w:p w:rsidR="00DB162D" w:rsidRPr="0045346A" w:rsidRDefault="00DB162D" w:rsidP="00413FC1">
      <w:pPr>
        <w:widowControl w:val="0"/>
        <w:numPr>
          <w:ilvl w:val="0"/>
          <w:numId w:val="3"/>
        </w:numPr>
        <w:tabs>
          <w:tab w:val="left" w:pos="0"/>
        </w:tabs>
        <w:suppressAutoHyphens/>
        <w:spacing w:after="0" w:line="360" w:lineRule="auto"/>
        <w:ind w:left="1620"/>
        <w:contextualSpacing/>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Data flow  Diagram</w:t>
      </w:r>
    </w:p>
    <w:p w:rsidR="00486B48" w:rsidRPr="0045346A" w:rsidRDefault="00486B48" w:rsidP="00413FC1">
      <w:pPr>
        <w:widowControl w:val="0"/>
        <w:numPr>
          <w:ilvl w:val="0"/>
          <w:numId w:val="3"/>
        </w:numPr>
        <w:tabs>
          <w:tab w:val="left" w:pos="0"/>
        </w:tabs>
        <w:suppressAutoHyphens/>
        <w:spacing w:after="0" w:line="360" w:lineRule="auto"/>
        <w:ind w:left="1620"/>
        <w:contextualSpacing/>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Major  Modules</w:t>
      </w:r>
      <w:r w:rsidR="00DB162D" w:rsidRPr="0045346A">
        <w:rPr>
          <w:rFonts w:ascii="Times New Roman" w:eastAsia="Lucida Sans Unicode" w:hAnsi="Times New Roman" w:cs="Times New Roman"/>
          <w:color w:val="000000" w:themeColor="text1"/>
          <w:kern w:val="2"/>
          <w:sz w:val="24"/>
          <w:szCs w:val="24"/>
          <w:lang w:eastAsia="hi-IN" w:bidi="hi-IN"/>
        </w:rPr>
        <w:t xml:space="preserve"> </w:t>
      </w:r>
    </w:p>
    <w:p w:rsidR="009F1F42" w:rsidRPr="0045346A" w:rsidRDefault="009F1F42" w:rsidP="00413FC1">
      <w:pPr>
        <w:widowControl w:val="0"/>
        <w:tabs>
          <w:tab w:val="left" w:pos="0"/>
        </w:tabs>
        <w:suppressAutoHyphens/>
        <w:spacing w:after="0" w:line="240" w:lineRule="auto"/>
        <w:contextualSpacing/>
        <w:jc w:val="both"/>
        <w:rPr>
          <w:rFonts w:ascii="Times New Roman" w:eastAsia="Lucida Sans Unicode" w:hAnsi="Times New Roman" w:cs="Times New Roman"/>
          <w:color w:val="000000" w:themeColor="text1"/>
          <w:kern w:val="2"/>
          <w:sz w:val="24"/>
          <w:szCs w:val="24"/>
          <w:lang w:eastAsia="hi-IN" w:bidi="hi-IN"/>
        </w:rPr>
      </w:pPr>
    </w:p>
    <w:p w:rsidR="009F1F42" w:rsidRPr="0045346A" w:rsidRDefault="009F1F42" w:rsidP="00413FC1">
      <w:pPr>
        <w:widowControl w:val="0"/>
        <w:tabs>
          <w:tab w:val="left" w:pos="0"/>
        </w:tabs>
        <w:suppressAutoHyphens/>
        <w:spacing w:after="0" w:line="240" w:lineRule="auto"/>
        <w:contextualSpacing/>
        <w:jc w:val="both"/>
        <w:rPr>
          <w:rFonts w:ascii="Times New Roman" w:eastAsia="Lucida Sans Unicode" w:hAnsi="Times New Roman" w:cs="Times New Roman"/>
          <w:color w:val="000000" w:themeColor="text1"/>
          <w:kern w:val="2"/>
          <w:sz w:val="32"/>
          <w:szCs w:val="32"/>
          <w:lang w:eastAsia="hi-IN" w:bidi="hi-IN"/>
        </w:rPr>
      </w:pPr>
      <w:r w:rsidRPr="0045346A">
        <w:rPr>
          <w:rFonts w:ascii="Times New Roman" w:eastAsia="Lucida Sans Unicode" w:hAnsi="Times New Roman" w:cs="Times New Roman"/>
          <w:b/>
          <w:color w:val="000000" w:themeColor="text1"/>
          <w:kern w:val="2"/>
          <w:sz w:val="32"/>
          <w:szCs w:val="32"/>
          <w:lang w:eastAsia="hi-IN" w:bidi="hi-IN"/>
        </w:rPr>
        <w:t>High Level Design</w:t>
      </w:r>
    </w:p>
    <w:p w:rsidR="009F1F42" w:rsidRPr="0045346A" w:rsidRDefault="00E11C97" w:rsidP="00413FC1">
      <w:pPr>
        <w:widowControl w:val="0"/>
        <w:suppressAutoHyphens/>
        <w:spacing w:before="240" w:after="0" w:line="480" w:lineRule="auto"/>
        <w:jc w:val="both"/>
        <w:rPr>
          <w:rFonts w:ascii="Times New Roman" w:eastAsia="Lucida Sans Unicode" w:hAnsi="Times New Roman" w:cs="Times New Roman"/>
          <w:b/>
          <w:color w:val="000000" w:themeColor="text1"/>
          <w:kern w:val="2"/>
          <w:sz w:val="28"/>
          <w:szCs w:val="28"/>
          <w:lang w:eastAsia="hi-IN" w:bidi="hi-IN"/>
        </w:rPr>
      </w:pPr>
      <w:r w:rsidRPr="0045346A">
        <w:rPr>
          <w:rFonts w:ascii="Times New Roman" w:eastAsia="Lucida Sans Unicode" w:hAnsi="Times New Roman" w:cs="Times New Roman"/>
          <w:b/>
          <w:color w:val="000000" w:themeColor="text1"/>
          <w:kern w:val="2"/>
          <w:sz w:val="28"/>
          <w:szCs w:val="28"/>
          <w:lang w:eastAsia="hi-IN" w:bidi="hi-IN"/>
        </w:rPr>
        <w:t>3</w:t>
      </w:r>
      <w:r w:rsidR="009F1F42" w:rsidRPr="0045346A">
        <w:rPr>
          <w:rFonts w:ascii="Times New Roman" w:eastAsia="Lucida Sans Unicode" w:hAnsi="Times New Roman" w:cs="Times New Roman"/>
          <w:b/>
          <w:color w:val="000000" w:themeColor="text1"/>
          <w:kern w:val="2"/>
          <w:sz w:val="28"/>
          <w:szCs w:val="28"/>
          <w:lang w:eastAsia="hi-IN" w:bidi="hi-IN"/>
        </w:rPr>
        <w:t>.2.1</w:t>
      </w:r>
      <w:r w:rsidR="009F1F42" w:rsidRPr="0045346A">
        <w:rPr>
          <w:rFonts w:ascii="Times New Roman" w:eastAsia="Lucida Sans Unicode" w:hAnsi="Times New Roman" w:cs="Times New Roman"/>
          <w:b/>
          <w:color w:val="000000" w:themeColor="text1"/>
          <w:kern w:val="2"/>
          <w:sz w:val="28"/>
          <w:szCs w:val="28"/>
          <w:lang w:eastAsia="hi-IN" w:bidi="hi-IN"/>
        </w:rPr>
        <w:tab/>
        <w:t>System Architecture</w:t>
      </w:r>
    </w:p>
    <w:p w:rsidR="009F1F42" w:rsidRPr="0045346A" w:rsidRDefault="004E04C0" w:rsidP="00F74832">
      <w:pPr>
        <w:spacing w:line="360" w:lineRule="auto"/>
        <w:ind w:firstLine="720"/>
        <w:jc w:val="both"/>
        <w:rPr>
          <w:rFonts w:ascii="Times New Roman" w:eastAsia="Lucida Sans Unicode" w:hAnsi="Times New Roman" w:cs="Times New Roman"/>
          <w:kern w:val="2"/>
          <w:shd w:val="clear" w:color="auto" w:fill="FFFFFF"/>
          <w:lang w:eastAsia="hi-IN" w:bidi="hi-IN"/>
        </w:rPr>
      </w:pPr>
      <w:r w:rsidRPr="0045346A">
        <w:rPr>
          <w:rFonts w:ascii="Times New Roman" w:eastAsia="Lucida Sans Unicode" w:hAnsi="Times New Roman" w:cs="Times New Roman"/>
          <w:kern w:val="2"/>
          <w:shd w:val="clear" w:color="auto" w:fill="FFFFFF"/>
          <w:lang w:eastAsia="hi-IN" w:bidi="hi-IN"/>
        </w:rPr>
        <w:t>S</w:t>
      </w:r>
      <w:r w:rsidR="009F1F42" w:rsidRPr="0045346A">
        <w:rPr>
          <w:rFonts w:ascii="Times New Roman" w:eastAsia="Lucida Sans Unicode" w:hAnsi="Times New Roman" w:cs="Times New Roman"/>
          <w:kern w:val="2"/>
          <w:shd w:val="clear" w:color="auto" w:fill="FFFFFF"/>
          <w:lang w:eastAsia="hi-IN" w:bidi="hi-IN"/>
        </w:rPr>
        <w:t>ystem architecture is the </w:t>
      </w:r>
      <w:r w:rsidR="00F4031E" w:rsidRPr="0045346A">
        <w:rPr>
          <w:rFonts w:ascii="Times New Roman" w:eastAsia="Lucida Sans Unicode" w:hAnsi="Times New Roman" w:cs="Times New Roman"/>
          <w:kern w:val="2"/>
          <w:shd w:val="clear" w:color="auto" w:fill="FFFFFF"/>
          <w:lang w:eastAsia="hi-IN" w:bidi="hi-IN"/>
        </w:rPr>
        <w:t xml:space="preserve">conceptual </w:t>
      </w:r>
      <w:r w:rsidR="009F1F42" w:rsidRPr="0045346A">
        <w:rPr>
          <w:rFonts w:ascii="Times New Roman" w:eastAsia="Lucida Sans Unicode" w:hAnsi="Times New Roman" w:cs="Times New Roman"/>
          <w:kern w:val="2"/>
          <w:shd w:val="clear" w:color="auto" w:fill="FFFFFF"/>
          <w:lang w:eastAsia="hi-IN" w:bidi="hi-IN"/>
        </w:rPr>
        <w:t xml:space="preserve">model that defines the structure, behavior, and views of a system. An architecture description is a formal description and representation of a system, organized in a way that supports reasoning about the structures and behaviors of the system. </w:t>
      </w:r>
      <w:r w:rsidR="00CD4FF0" w:rsidRPr="0045346A">
        <w:rPr>
          <w:rFonts w:ascii="Times New Roman" w:eastAsia="Lucida Sans Unicode" w:hAnsi="Times New Roman" w:cs="Times New Roman"/>
          <w:kern w:val="2"/>
          <w:shd w:val="clear" w:color="auto" w:fill="FFFFFF"/>
          <w:lang w:eastAsia="hi-IN" w:bidi="hi-IN"/>
        </w:rPr>
        <w:t>System</w:t>
      </w:r>
      <w:r w:rsidR="009F1F42" w:rsidRPr="0045346A">
        <w:rPr>
          <w:rFonts w:ascii="Times New Roman" w:eastAsia="Lucida Sans Unicode" w:hAnsi="Times New Roman" w:cs="Times New Roman"/>
          <w:kern w:val="2"/>
          <w:shd w:val="clear" w:color="auto" w:fill="FFFFFF"/>
          <w:lang w:eastAsia="hi-IN" w:bidi="hi-IN"/>
        </w:rPr>
        <w:t xml:space="preserve"> architecture can comprise system components, the externally visible properties of those components, the relationship (e.g. the behavior) between them. It can provide a plan from which products can be procured, and systems dev</w:t>
      </w:r>
      <w:r w:rsidR="0083043F" w:rsidRPr="0045346A">
        <w:rPr>
          <w:rFonts w:ascii="Times New Roman" w:eastAsia="Lucida Sans Unicode" w:hAnsi="Times New Roman" w:cs="Times New Roman"/>
          <w:kern w:val="2"/>
          <w:shd w:val="clear" w:color="auto" w:fill="FFFFFF"/>
          <w:lang w:eastAsia="hi-IN" w:bidi="hi-IN"/>
        </w:rPr>
        <w:t xml:space="preserve">eloped, that will work to get </w:t>
      </w:r>
      <w:r w:rsidR="009F1F42" w:rsidRPr="0045346A">
        <w:rPr>
          <w:rFonts w:ascii="Times New Roman" w:eastAsia="Lucida Sans Unicode" w:hAnsi="Times New Roman" w:cs="Times New Roman"/>
          <w:kern w:val="2"/>
          <w:shd w:val="clear" w:color="auto" w:fill="FFFFFF"/>
          <w:lang w:eastAsia="hi-IN" w:bidi="hi-IN"/>
        </w:rPr>
        <w:t>implement the overall system.</w:t>
      </w:r>
    </w:p>
    <w:p w:rsidR="000F173D" w:rsidRPr="0045346A" w:rsidRDefault="00F74832" w:rsidP="00413FC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948032" behindDoc="0" locked="0" layoutInCell="1" allowOverlap="1">
            <wp:simplePos x="0" y="0"/>
            <wp:positionH relativeFrom="page">
              <wp:posOffset>1284605</wp:posOffset>
            </wp:positionH>
            <wp:positionV relativeFrom="page">
              <wp:posOffset>2320925</wp:posOffset>
            </wp:positionV>
            <wp:extent cx="5125085" cy="1426845"/>
            <wp:effectExtent l="19050" t="0" r="0" b="0"/>
            <wp:wrapNone/>
            <wp:docPr id="3" name="imager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6"/>
                    <pic:cNvPicPr>
                      <a:picLocks noChangeAspect="1" noChangeArrowheads="1"/>
                    </pic:cNvPicPr>
                  </pic:nvPicPr>
                  <pic:blipFill>
                    <a:blip r:embed="rId8"/>
                    <a:srcRect/>
                    <a:stretch>
                      <a:fillRect/>
                    </a:stretch>
                  </pic:blipFill>
                  <pic:spPr bwMode="auto">
                    <a:xfrm>
                      <a:off x="0" y="0"/>
                      <a:ext cx="5125085" cy="1426845"/>
                    </a:xfrm>
                    <a:prstGeom prst="rect">
                      <a:avLst/>
                    </a:prstGeom>
                    <a:noFill/>
                  </pic:spPr>
                </pic:pic>
              </a:graphicData>
            </a:graphic>
          </wp:anchor>
        </w:drawing>
      </w:r>
      <w:r w:rsidR="009F1F42" w:rsidRPr="0045346A">
        <w:rPr>
          <w:rFonts w:ascii="Times New Roman" w:hAnsi="Times New Roman" w:cs="Times New Roman"/>
          <w:color w:val="000000" w:themeColor="text1"/>
          <w:sz w:val="24"/>
          <w:szCs w:val="24"/>
        </w:rPr>
        <w:t xml:space="preserve">The figure depicts the system architecture of our project. The farmer requests for the service from the server through the android phone . The admin at the server end receives the request . The request is stored in the database .the processed request sent to </w:t>
      </w:r>
      <w:r w:rsidR="00CD4FF0" w:rsidRPr="0045346A">
        <w:rPr>
          <w:rFonts w:ascii="Times New Roman" w:hAnsi="Times New Roman" w:cs="Times New Roman"/>
          <w:color w:val="000000" w:themeColor="text1"/>
          <w:sz w:val="24"/>
          <w:szCs w:val="24"/>
        </w:rPr>
        <w:t>farmer’s</w:t>
      </w:r>
      <w:r w:rsidR="009F1F42" w:rsidRPr="0045346A">
        <w:rPr>
          <w:rFonts w:ascii="Times New Roman" w:hAnsi="Times New Roman" w:cs="Times New Roman"/>
          <w:color w:val="000000" w:themeColor="text1"/>
          <w:sz w:val="24"/>
          <w:szCs w:val="24"/>
        </w:rPr>
        <w:t xml:space="preserve"> phone in the form of text. Notifications are also sent via mail. After the completion of harvesting of crops farmer uploads the picture of the product which can be viewed by the </w:t>
      </w:r>
      <w:r w:rsidR="005502FE" w:rsidRPr="0045346A">
        <w:rPr>
          <w:rFonts w:ascii="Times New Roman" w:hAnsi="Times New Roman" w:cs="Times New Roman"/>
          <w:color w:val="000000" w:themeColor="text1"/>
          <w:sz w:val="24"/>
          <w:szCs w:val="24"/>
        </w:rPr>
        <w:t xml:space="preserve">client. </w:t>
      </w:r>
    </w:p>
    <w:p w:rsidR="008526D9" w:rsidRPr="0045346A" w:rsidRDefault="008526D9" w:rsidP="00413FC1">
      <w:pPr>
        <w:spacing w:line="360" w:lineRule="auto"/>
        <w:ind w:firstLine="720"/>
        <w:jc w:val="both"/>
        <w:rPr>
          <w:rFonts w:ascii="Times New Roman" w:hAnsi="Times New Roman" w:cs="Times New Roman"/>
          <w:color w:val="000000" w:themeColor="text1"/>
          <w:sz w:val="24"/>
          <w:szCs w:val="24"/>
        </w:rPr>
      </w:pPr>
    </w:p>
    <w:p w:rsidR="008526D9" w:rsidRPr="0045346A" w:rsidRDefault="008526D9" w:rsidP="00413FC1">
      <w:pPr>
        <w:spacing w:line="360" w:lineRule="auto"/>
        <w:ind w:firstLine="720"/>
        <w:jc w:val="both"/>
        <w:rPr>
          <w:rFonts w:ascii="Times New Roman" w:hAnsi="Times New Roman" w:cs="Times New Roman"/>
          <w:color w:val="000000" w:themeColor="text1"/>
          <w:sz w:val="24"/>
          <w:szCs w:val="24"/>
        </w:rPr>
      </w:pPr>
    </w:p>
    <w:p w:rsidR="0089533A" w:rsidRPr="0045346A" w:rsidRDefault="0089533A" w:rsidP="00413FC1">
      <w:pPr>
        <w:jc w:val="both"/>
        <w:rPr>
          <w:rFonts w:ascii="Times New Roman" w:hAnsi="Times New Roman" w:cs="Times New Roman"/>
        </w:rPr>
      </w:pPr>
    </w:p>
    <w:p w:rsidR="008526D9" w:rsidRPr="0045346A" w:rsidRDefault="008526D9" w:rsidP="00413FC1">
      <w:pPr>
        <w:pStyle w:val="BodyText"/>
        <w:jc w:val="both"/>
        <w:rPr>
          <w:rFonts w:eastAsiaTheme="minorEastAsia"/>
          <w:sz w:val="22"/>
          <w:szCs w:val="22"/>
        </w:rPr>
      </w:pPr>
    </w:p>
    <w:p w:rsidR="008526D9" w:rsidRPr="0045346A" w:rsidRDefault="008526D9" w:rsidP="00413FC1">
      <w:pPr>
        <w:pStyle w:val="BodyText"/>
        <w:jc w:val="both"/>
        <w:rPr>
          <w:rFonts w:eastAsiaTheme="minorEastAsia"/>
          <w:sz w:val="22"/>
          <w:szCs w:val="22"/>
        </w:rPr>
      </w:pPr>
    </w:p>
    <w:p w:rsidR="008526D9" w:rsidRPr="004F31AE" w:rsidRDefault="008526D9" w:rsidP="004F31AE">
      <w:pPr>
        <w:pStyle w:val="BodyText"/>
        <w:jc w:val="center"/>
        <w:rPr>
          <w:b/>
          <w:sz w:val="28"/>
          <w:szCs w:val="28"/>
        </w:rPr>
      </w:pPr>
      <w:r w:rsidRPr="00323315">
        <w:rPr>
          <w:b/>
        </w:rPr>
        <w:t>Figure 3.2.1</w:t>
      </w:r>
      <w:r w:rsidRPr="004F31AE">
        <w:rPr>
          <w:b/>
          <w:sz w:val="28"/>
          <w:szCs w:val="28"/>
        </w:rPr>
        <w:t xml:space="preserve">:  </w:t>
      </w:r>
      <w:r w:rsidRPr="00523381">
        <w:rPr>
          <w:b/>
        </w:rPr>
        <w:t>System  Architecture</w:t>
      </w:r>
    </w:p>
    <w:p w:rsidR="000F173D" w:rsidRPr="0045346A" w:rsidRDefault="000F173D" w:rsidP="00413FC1">
      <w:pPr>
        <w:pStyle w:val="Heading3"/>
        <w:ind w:left="0"/>
        <w:jc w:val="both"/>
        <w:rPr>
          <w:rFonts w:eastAsiaTheme="minorEastAsia"/>
          <w:b w:val="0"/>
          <w:color w:val="000000" w:themeColor="text1"/>
          <w:sz w:val="24"/>
          <w:szCs w:val="24"/>
        </w:rPr>
      </w:pPr>
    </w:p>
    <w:p w:rsidR="000F173D" w:rsidRPr="00AB17CB" w:rsidRDefault="000F173D" w:rsidP="00413FC1">
      <w:pPr>
        <w:pStyle w:val="Heading3"/>
        <w:ind w:left="0"/>
        <w:jc w:val="both"/>
        <w:rPr>
          <w:color w:val="auto"/>
          <w:sz w:val="24"/>
          <w:szCs w:val="24"/>
        </w:rPr>
      </w:pPr>
      <w:r w:rsidRPr="00AB17CB">
        <w:rPr>
          <w:color w:val="auto"/>
          <w:sz w:val="24"/>
          <w:szCs w:val="24"/>
        </w:rPr>
        <w:t>3.2.2 MAJOR MODULES</w:t>
      </w:r>
    </w:p>
    <w:p w:rsidR="000F173D" w:rsidRPr="0045346A" w:rsidRDefault="000F173D" w:rsidP="00504611">
      <w:pPr>
        <w:tabs>
          <w:tab w:val="left" w:pos="90"/>
        </w:tabs>
        <w:jc w:val="both"/>
        <w:rPr>
          <w:rFonts w:ascii="Times New Roman" w:hAnsi="Times New Roman" w:cs="Times New Roman"/>
          <w:b/>
          <w:bCs/>
          <w:color w:val="000000"/>
          <w:sz w:val="24"/>
        </w:rPr>
      </w:pPr>
      <w:r w:rsidRPr="0045346A">
        <w:rPr>
          <w:rFonts w:ascii="Times New Roman" w:hAnsi="Times New Roman" w:cs="Times New Roman"/>
          <w:b/>
          <w:bCs/>
          <w:color w:val="000000"/>
          <w:sz w:val="28"/>
          <w:szCs w:val="28"/>
        </w:rPr>
        <w:br/>
      </w:r>
      <w:r w:rsidRPr="0045346A">
        <w:rPr>
          <w:rFonts w:ascii="Times New Roman" w:hAnsi="Times New Roman" w:cs="Times New Roman"/>
          <w:b/>
          <w:bCs/>
          <w:color w:val="000000"/>
          <w:sz w:val="24"/>
        </w:rPr>
        <w:t xml:space="preserve">     CLIENT MODULE:</w:t>
      </w:r>
    </w:p>
    <w:p w:rsidR="00AB17CB" w:rsidRDefault="000F173D" w:rsidP="00413FC1">
      <w:pPr>
        <w:rPr>
          <w:rFonts w:ascii="Times New Roman" w:hAnsi="Times New Roman" w:cs="Times New Roman"/>
          <w:b/>
          <w:bCs/>
          <w:color w:val="000000"/>
          <w:sz w:val="24"/>
        </w:rPr>
      </w:pPr>
      <w:r w:rsidRPr="0045346A">
        <w:rPr>
          <w:rFonts w:ascii="Times New Roman" w:hAnsi="Times New Roman" w:cs="Times New Roman"/>
          <w:b/>
          <w:bCs/>
          <w:color w:val="000000"/>
          <w:sz w:val="24"/>
        </w:rPr>
        <w:t>Post a project:</w:t>
      </w:r>
    </w:p>
    <w:p w:rsidR="000F173D" w:rsidRPr="0045346A" w:rsidRDefault="00413FC1" w:rsidP="00AB17CB">
      <w:pPr>
        <w:ind w:firstLine="72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0F173D" w:rsidRPr="0045346A">
        <w:rPr>
          <w:rFonts w:ascii="Times New Roman" w:hAnsi="Times New Roman" w:cs="Times New Roman"/>
          <w:color w:val="000000"/>
          <w:sz w:val="24"/>
        </w:rPr>
        <w:t>Clients are always free to post their project. They automatically begin to receive</w:t>
      </w:r>
      <w:r w:rsidR="000F173D" w:rsidRPr="0045346A">
        <w:rPr>
          <w:rFonts w:ascii="Times New Roman" w:hAnsi="Times New Roman" w:cs="Times New Roman"/>
          <w:color w:val="000000"/>
        </w:rPr>
        <w:br/>
      </w:r>
      <w:r w:rsidR="000F173D" w:rsidRPr="0045346A">
        <w:rPr>
          <w:rFonts w:ascii="Times New Roman" w:hAnsi="Times New Roman" w:cs="Times New Roman"/>
          <w:color w:val="000000"/>
          <w:sz w:val="24"/>
        </w:rPr>
        <w:t>bids from our freelancers. Alternatively, they can browse through the talent available on</w:t>
      </w:r>
      <w:r w:rsidR="000F173D" w:rsidRPr="0045346A">
        <w:rPr>
          <w:rFonts w:ascii="Times New Roman" w:hAnsi="Times New Roman" w:cs="Times New Roman"/>
          <w:color w:val="000000"/>
        </w:rPr>
        <w:br/>
      </w:r>
      <w:r w:rsidR="000F173D" w:rsidRPr="0045346A">
        <w:rPr>
          <w:rFonts w:ascii="Times New Roman" w:hAnsi="Times New Roman" w:cs="Times New Roman"/>
          <w:color w:val="000000"/>
          <w:sz w:val="24"/>
        </w:rPr>
        <w:t>our site, and make a direct offer to a freelancer instead</w:t>
      </w:r>
    </w:p>
    <w:p w:rsidR="000F173D" w:rsidRPr="0045346A" w:rsidRDefault="000F173D" w:rsidP="00413FC1">
      <w:pPr>
        <w:rPr>
          <w:rFonts w:ascii="Times New Roman" w:hAnsi="Times New Roman" w:cs="Times New Roman"/>
          <w:color w:val="000000"/>
          <w:sz w:val="24"/>
        </w:rPr>
      </w:pPr>
      <w:r w:rsidRPr="0045346A">
        <w:rPr>
          <w:rFonts w:ascii="Times New Roman" w:hAnsi="Times New Roman" w:cs="Times New Roman"/>
          <w:color w:val="000000"/>
        </w:rPr>
        <w:br/>
      </w:r>
      <w:r w:rsidRPr="0045346A">
        <w:rPr>
          <w:rFonts w:ascii="Times New Roman" w:hAnsi="Times New Roman" w:cs="Times New Roman"/>
          <w:b/>
          <w:bCs/>
          <w:color w:val="000000"/>
          <w:sz w:val="24"/>
        </w:rPr>
        <w:t>Choose the perfect freelancer:</w:t>
      </w:r>
      <w:r w:rsidRPr="0045346A">
        <w:rPr>
          <w:rFonts w:ascii="Times New Roman" w:hAnsi="Times New Roman" w:cs="Times New Roman"/>
          <w:b/>
          <w:bCs/>
          <w:color w:val="000000"/>
        </w:rPr>
        <w:br/>
      </w:r>
      <w:r w:rsidRPr="0045346A">
        <w:rPr>
          <w:rFonts w:ascii="Times New Roman" w:hAnsi="Times New Roman" w:cs="Times New Roman"/>
          <w:color w:val="000000"/>
          <w:sz w:val="24"/>
        </w:rPr>
        <w:sym w:font="Symbol" w:char="F0B7"/>
      </w:r>
      <w:r w:rsidRPr="0045346A">
        <w:rPr>
          <w:rFonts w:ascii="Times New Roman" w:hAnsi="Times New Roman" w:cs="Times New Roman"/>
          <w:color w:val="000000"/>
          <w:sz w:val="24"/>
        </w:rPr>
        <w:t>Browse freelancer profiles</w:t>
      </w:r>
      <w:r w:rsidRPr="0045346A">
        <w:rPr>
          <w:rFonts w:ascii="Times New Roman" w:hAnsi="Times New Roman" w:cs="Times New Roman"/>
          <w:color w:val="000000"/>
        </w:rPr>
        <w:br/>
      </w:r>
      <w:r w:rsidRPr="0045346A">
        <w:rPr>
          <w:rFonts w:ascii="Times New Roman" w:hAnsi="Times New Roman" w:cs="Times New Roman"/>
          <w:color w:val="000000"/>
          <w:sz w:val="24"/>
        </w:rPr>
        <w:sym w:font="Symbol" w:char="F0B7"/>
      </w:r>
      <w:r w:rsidRPr="0045346A">
        <w:rPr>
          <w:rFonts w:ascii="Times New Roman" w:hAnsi="Times New Roman" w:cs="Times New Roman"/>
          <w:color w:val="000000"/>
          <w:sz w:val="24"/>
        </w:rPr>
        <w:t>Chat in real-time</w:t>
      </w:r>
      <w:r w:rsidRPr="0045346A">
        <w:rPr>
          <w:rFonts w:ascii="Times New Roman" w:hAnsi="Times New Roman" w:cs="Times New Roman"/>
          <w:color w:val="000000"/>
        </w:rPr>
        <w:br/>
      </w:r>
      <w:r w:rsidRPr="0045346A">
        <w:rPr>
          <w:rFonts w:ascii="Times New Roman" w:hAnsi="Times New Roman" w:cs="Times New Roman"/>
          <w:color w:val="000000"/>
          <w:sz w:val="24"/>
        </w:rPr>
        <w:sym w:font="Symbol" w:char="F0B7"/>
      </w:r>
      <w:r w:rsidRPr="0045346A">
        <w:rPr>
          <w:rFonts w:ascii="Times New Roman" w:hAnsi="Times New Roman" w:cs="Times New Roman"/>
          <w:color w:val="000000"/>
          <w:sz w:val="24"/>
        </w:rPr>
        <w:t>Compare proposals and select the best one</w:t>
      </w:r>
      <w:r w:rsidRPr="0045346A">
        <w:rPr>
          <w:rFonts w:ascii="Times New Roman" w:hAnsi="Times New Roman" w:cs="Times New Roman"/>
          <w:color w:val="000000"/>
        </w:rPr>
        <w:br/>
      </w:r>
      <w:r w:rsidRPr="0045346A">
        <w:rPr>
          <w:rFonts w:ascii="Times New Roman" w:hAnsi="Times New Roman" w:cs="Times New Roman"/>
          <w:color w:val="000000"/>
          <w:sz w:val="24"/>
        </w:rPr>
        <w:sym w:font="Symbol" w:char="F0B7"/>
      </w:r>
      <w:r w:rsidRPr="0045346A">
        <w:rPr>
          <w:rFonts w:ascii="Times New Roman" w:hAnsi="Times New Roman" w:cs="Times New Roman"/>
          <w:color w:val="000000"/>
          <w:sz w:val="24"/>
        </w:rPr>
        <w:t>Award your project and your freelancer goes to work</w:t>
      </w:r>
    </w:p>
    <w:p w:rsidR="004F31AE" w:rsidRDefault="000F173D" w:rsidP="00395906">
      <w:pPr>
        <w:jc w:val="both"/>
        <w:rPr>
          <w:rFonts w:ascii="Times New Roman" w:hAnsi="Times New Roman" w:cs="Times New Roman"/>
          <w:color w:val="000000"/>
          <w:sz w:val="24"/>
        </w:rPr>
      </w:pPr>
      <w:r w:rsidRPr="0045346A">
        <w:rPr>
          <w:rFonts w:ascii="Times New Roman" w:hAnsi="Times New Roman" w:cs="Times New Roman"/>
          <w:color w:val="000000"/>
        </w:rPr>
        <w:br/>
      </w:r>
      <w:r w:rsidRPr="0045346A">
        <w:rPr>
          <w:rFonts w:ascii="Times New Roman" w:hAnsi="Times New Roman" w:cs="Times New Roman"/>
          <w:b/>
          <w:bCs/>
          <w:color w:val="000000"/>
          <w:sz w:val="24"/>
        </w:rPr>
        <w:t xml:space="preserve">      Pay when you are satisfied:</w:t>
      </w:r>
      <w:r w:rsidRPr="0045346A">
        <w:rPr>
          <w:rFonts w:ascii="Times New Roman" w:hAnsi="Times New Roman" w:cs="Times New Roman"/>
          <w:b/>
          <w:bCs/>
          <w:color w:val="000000"/>
        </w:rPr>
        <w:br/>
      </w:r>
      <w:r w:rsidRPr="0045346A">
        <w:rPr>
          <w:rFonts w:ascii="Times New Roman" w:hAnsi="Times New Roman" w:cs="Times New Roman"/>
          <w:color w:val="000000"/>
          <w:sz w:val="24"/>
        </w:rPr>
        <w:t xml:space="preserve">     </w:t>
      </w:r>
      <w:r w:rsidR="008526D9" w:rsidRPr="0045346A">
        <w:rPr>
          <w:rFonts w:ascii="Times New Roman" w:hAnsi="Times New Roman" w:cs="Times New Roman"/>
          <w:color w:val="000000"/>
          <w:sz w:val="24"/>
        </w:rPr>
        <w:tab/>
      </w:r>
      <w:r w:rsidRPr="0045346A">
        <w:rPr>
          <w:rFonts w:ascii="Times New Roman" w:hAnsi="Times New Roman" w:cs="Times New Roman"/>
          <w:color w:val="000000"/>
          <w:sz w:val="24"/>
        </w:rPr>
        <w:t xml:space="preserve"> Pay safely using chat attribute by exchanging their accounts.</w:t>
      </w:r>
    </w:p>
    <w:p w:rsidR="000B6588" w:rsidRDefault="000F173D" w:rsidP="008F44E8">
      <w:pPr>
        <w:pStyle w:val="NoSpacing"/>
        <w:jc w:val="both"/>
      </w:pPr>
      <w:r w:rsidRPr="0045346A">
        <w:rPr>
          <w:b/>
          <w:bCs/>
        </w:rPr>
        <w:t xml:space="preserve">     DEVELOPER MODULE:</w:t>
      </w:r>
      <w:r w:rsidRPr="0045346A">
        <w:rPr>
          <w:b/>
          <w:bCs/>
        </w:rPr>
        <w:br/>
      </w:r>
      <w:r w:rsidR="004F31AE">
        <w:rPr>
          <w:b/>
          <w:bCs/>
        </w:rPr>
        <w:t xml:space="preserve"> </w:t>
      </w:r>
      <w:r w:rsidRPr="0045346A">
        <w:rPr>
          <w:b/>
          <w:bCs/>
        </w:rPr>
        <w:t xml:space="preserve">  Complete your profile:</w:t>
      </w:r>
      <w:r w:rsidRPr="0045346A">
        <w:rPr>
          <w:b/>
          <w:bCs/>
        </w:rPr>
        <w:br/>
      </w:r>
      <w:r w:rsidRPr="0045346A">
        <w:sym w:font="Symbol" w:char="F0B7"/>
      </w:r>
      <w:r w:rsidRPr="0045346A">
        <w:t>Select your skills and expertise</w:t>
      </w:r>
      <w:r w:rsidRPr="0045346A">
        <w:br/>
      </w:r>
    </w:p>
    <w:p w:rsidR="000F173D" w:rsidRPr="000B6588" w:rsidRDefault="000F173D" w:rsidP="000B6588">
      <w:pPr>
        <w:pStyle w:val="NoSpacing"/>
        <w:rPr>
          <w:rFonts w:ascii="Times New Roman" w:hAnsi="Times New Roman" w:cs="Times New Roman"/>
          <w:sz w:val="24"/>
          <w:szCs w:val="24"/>
        </w:rPr>
      </w:pPr>
      <w:r w:rsidRPr="000B6588">
        <w:rPr>
          <w:sz w:val="24"/>
          <w:szCs w:val="24"/>
        </w:rPr>
        <w:lastRenderedPageBreak/>
        <w:sym w:font="Symbol" w:char="F0B7"/>
      </w:r>
      <w:r w:rsidRPr="000B6588">
        <w:rPr>
          <w:rFonts w:ascii="Times New Roman" w:hAnsi="Times New Roman" w:cs="Times New Roman"/>
          <w:sz w:val="24"/>
          <w:szCs w:val="24"/>
        </w:rPr>
        <w:t>Upload a professional profile photo</w:t>
      </w:r>
      <w:r w:rsidRPr="000B6588">
        <w:rPr>
          <w:rFonts w:ascii="Times New Roman" w:hAnsi="Times New Roman" w:cs="Times New Roman"/>
          <w:sz w:val="24"/>
          <w:szCs w:val="24"/>
        </w:rPr>
        <w:br/>
      </w:r>
      <w:r w:rsidRPr="000B6588">
        <w:rPr>
          <w:rFonts w:ascii="Times New Roman" w:hAnsi="Times New Roman" w:cs="Times New Roman"/>
          <w:sz w:val="24"/>
          <w:szCs w:val="24"/>
        </w:rPr>
        <w:sym w:font="Symbol" w:char="F0B7"/>
      </w:r>
      <w:r w:rsidRPr="000B6588">
        <w:rPr>
          <w:rFonts w:ascii="Times New Roman" w:hAnsi="Times New Roman" w:cs="Times New Roman"/>
          <w:sz w:val="24"/>
          <w:szCs w:val="24"/>
        </w:rPr>
        <w:t>Go through the Verification Center checklist</w:t>
      </w:r>
    </w:p>
    <w:p w:rsidR="00C906DA" w:rsidRPr="000B6588" w:rsidRDefault="000F173D" w:rsidP="008F44E8">
      <w:pPr>
        <w:pStyle w:val="NoSpacing"/>
        <w:spacing w:line="360" w:lineRule="auto"/>
        <w:jc w:val="both"/>
        <w:rPr>
          <w:rFonts w:ascii="Times New Roman" w:hAnsi="Times New Roman" w:cs="Times New Roman"/>
          <w:sz w:val="24"/>
          <w:szCs w:val="24"/>
        </w:rPr>
      </w:pPr>
      <w:r w:rsidRPr="000B6588">
        <w:rPr>
          <w:rFonts w:ascii="Times New Roman" w:hAnsi="Times New Roman" w:cs="Times New Roman"/>
          <w:sz w:val="24"/>
          <w:szCs w:val="24"/>
        </w:rPr>
        <w:br/>
        <w:t xml:space="preserve">       Browse jobs that suit your skills, expertise, price, and schedule:We have jobs available for all skills. Maximize your job opportunities</w:t>
      </w:r>
      <w:r w:rsidR="00AD513A" w:rsidRPr="000B6588">
        <w:rPr>
          <w:rFonts w:ascii="Times New Roman" w:hAnsi="Times New Roman" w:cs="Times New Roman"/>
          <w:sz w:val="24"/>
          <w:szCs w:val="24"/>
        </w:rPr>
        <w:t xml:space="preserve"> </w:t>
      </w:r>
      <w:r w:rsidRPr="000B6588">
        <w:rPr>
          <w:rFonts w:ascii="Times New Roman" w:hAnsi="Times New Roman" w:cs="Times New Roman"/>
          <w:sz w:val="24"/>
          <w:szCs w:val="24"/>
        </w:rPr>
        <w:t>optimizing your filters. Save your search and get alerted when relevant jobs are available.</w:t>
      </w:r>
    </w:p>
    <w:p w:rsidR="000B6588" w:rsidRPr="000B6588" w:rsidRDefault="008F44E8" w:rsidP="008F44E8">
      <w:pPr>
        <w:pStyle w:val="NoSpacing"/>
        <w:spacing w:line="360" w:lineRule="auto"/>
        <w:jc w:val="both"/>
        <w:rPr>
          <w:rFonts w:ascii="Times New Roman" w:hAnsi="Times New Roman" w:cs="Times New Roman"/>
          <w:sz w:val="24"/>
          <w:szCs w:val="24"/>
        </w:rPr>
      </w:pPr>
      <w:r w:rsidRPr="000B6588">
        <w:rPr>
          <w:rFonts w:ascii="Times New Roman" w:hAnsi="Times New Roman" w:cs="Times New Roman"/>
          <w:sz w:val="24"/>
          <w:szCs w:val="24"/>
        </w:rPr>
        <w:t xml:space="preserve"> Write </w:t>
      </w:r>
      <w:r w:rsidR="000F173D" w:rsidRPr="000B6588">
        <w:rPr>
          <w:rFonts w:ascii="Times New Roman" w:hAnsi="Times New Roman" w:cs="Times New Roman"/>
          <w:sz w:val="24"/>
          <w:szCs w:val="24"/>
        </w:rPr>
        <w:t xml:space="preserve">your best bid: </w:t>
      </w:r>
    </w:p>
    <w:p w:rsidR="000B6588" w:rsidRPr="000B6588" w:rsidRDefault="000F173D" w:rsidP="000B6588">
      <w:pPr>
        <w:pStyle w:val="NoSpacing"/>
        <w:spacing w:line="360" w:lineRule="auto"/>
        <w:ind w:firstLine="720"/>
        <w:jc w:val="both"/>
        <w:rPr>
          <w:rFonts w:ascii="Times New Roman" w:hAnsi="Times New Roman" w:cs="Times New Roman"/>
          <w:sz w:val="24"/>
          <w:szCs w:val="24"/>
        </w:rPr>
      </w:pPr>
      <w:r w:rsidRPr="000B6588">
        <w:rPr>
          <w:rFonts w:ascii="Times New Roman" w:hAnsi="Times New Roman" w:cs="Times New Roman"/>
          <w:sz w:val="24"/>
          <w:szCs w:val="24"/>
        </w:rPr>
        <w:t>Put your best foot forward and write the best pitch possible. Read the project an</w:t>
      </w:r>
      <w:r w:rsidR="00AD513A" w:rsidRPr="000B6588">
        <w:rPr>
          <w:rFonts w:ascii="Times New Roman" w:hAnsi="Times New Roman" w:cs="Times New Roman"/>
          <w:sz w:val="24"/>
          <w:szCs w:val="24"/>
        </w:rPr>
        <w:t>d</w:t>
      </w:r>
      <w:r w:rsidR="00AB17CB" w:rsidRPr="000B6588">
        <w:rPr>
          <w:rFonts w:ascii="Times New Roman" w:hAnsi="Times New Roman" w:cs="Times New Roman"/>
          <w:sz w:val="24"/>
          <w:szCs w:val="24"/>
        </w:rPr>
        <w:t xml:space="preserve"> </w:t>
      </w:r>
      <w:r w:rsidRPr="000B6588">
        <w:rPr>
          <w:rFonts w:ascii="Times New Roman" w:hAnsi="Times New Roman" w:cs="Times New Roman"/>
          <w:sz w:val="24"/>
          <w:szCs w:val="24"/>
        </w:rPr>
        <w:t>let the clients know you understand their brief. Tell them why you're the best person for</w:t>
      </w:r>
      <w:r w:rsidR="00AD513A" w:rsidRPr="000B6588">
        <w:rPr>
          <w:rFonts w:ascii="Times New Roman" w:hAnsi="Times New Roman" w:cs="Times New Roman"/>
          <w:sz w:val="24"/>
          <w:szCs w:val="24"/>
        </w:rPr>
        <w:t xml:space="preserve"> </w:t>
      </w:r>
      <w:r w:rsidRPr="000B6588">
        <w:rPr>
          <w:rFonts w:ascii="Times New Roman" w:hAnsi="Times New Roman" w:cs="Times New Roman"/>
          <w:sz w:val="24"/>
          <w:szCs w:val="24"/>
        </w:rPr>
        <w:t>this job. Writing a new brief for each project is more effective than using the same one!</w:t>
      </w:r>
      <w:r w:rsidRPr="000B6588">
        <w:rPr>
          <w:rFonts w:ascii="Times New Roman" w:hAnsi="Times New Roman" w:cs="Times New Roman"/>
          <w:sz w:val="24"/>
          <w:szCs w:val="24"/>
        </w:rPr>
        <w:br/>
      </w:r>
      <w:r w:rsidR="00395906" w:rsidRPr="000B6588">
        <w:rPr>
          <w:rFonts w:ascii="Times New Roman" w:hAnsi="Times New Roman" w:cs="Times New Roman"/>
          <w:sz w:val="24"/>
          <w:szCs w:val="24"/>
        </w:rPr>
        <w:t xml:space="preserve"> Get </w:t>
      </w:r>
      <w:r w:rsidR="008F44E8" w:rsidRPr="000B6588">
        <w:rPr>
          <w:rFonts w:ascii="Times New Roman" w:hAnsi="Times New Roman" w:cs="Times New Roman"/>
          <w:sz w:val="24"/>
          <w:szCs w:val="24"/>
        </w:rPr>
        <w:t xml:space="preserve">awarded and earn </w:t>
      </w:r>
      <w:r w:rsidR="000B6588" w:rsidRPr="000B6588">
        <w:rPr>
          <w:rFonts w:ascii="Times New Roman" w:hAnsi="Times New Roman" w:cs="Times New Roman"/>
          <w:sz w:val="24"/>
          <w:szCs w:val="24"/>
        </w:rPr>
        <w:t>:</w:t>
      </w:r>
    </w:p>
    <w:p w:rsidR="000F173D" w:rsidRPr="000B6588" w:rsidRDefault="000F173D" w:rsidP="000B6588">
      <w:pPr>
        <w:pStyle w:val="NoSpacing"/>
        <w:spacing w:line="360" w:lineRule="auto"/>
        <w:ind w:firstLine="720"/>
        <w:jc w:val="both"/>
        <w:rPr>
          <w:rFonts w:ascii="Times New Roman" w:hAnsi="Times New Roman" w:cs="Times New Roman"/>
          <w:sz w:val="24"/>
          <w:szCs w:val="24"/>
        </w:rPr>
      </w:pPr>
      <w:r w:rsidRPr="000B6588">
        <w:rPr>
          <w:rFonts w:ascii="Times New Roman" w:hAnsi="Times New Roman" w:cs="Times New Roman"/>
          <w:sz w:val="24"/>
          <w:szCs w:val="24"/>
        </w:rPr>
        <w:t>Get ready to work once you get hired. Deliver high quality work and earn the</w:t>
      </w:r>
      <w:r w:rsidRPr="000B6588">
        <w:rPr>
          <w:rFonts w:ascii="Times New Roman" w:hAnsi="Times New Roman" w:cs="Times New Roman"/>
          <w:sz w:val="24"/>
          <w:szCs w:val="24"/>
        </w:rPr>
        <w:br/>
      </w:r>
      <w:r w:rsidR="008F44E8" w:rsidRPr="000B6588">
        <w:rPr>
          <w:rFonts w:ascii="Times New Roman" w:hAnsi="Times New Roman" w:cs="Times New Roman"/>
          <w:sz w:val="24"/>
          <w:szCs w:val="24"/>
        </w:rPr>
        <w:t xml:space="preserve"> </w:t>
      </w:r>
      <w:r w:rsidRPr="000B6588">
        <w:rPr>
          <w:rFonts w:ascii="Times New Roman" w:hAnsi="Times New Roman" w:cs="Times New Roman"/>
          <w:sz w:val="24"/>
          <w:szCs w:val="24"/>
        </w:rPr>
        <w:t xml:space="preserve">agreed amount </w:t>
      </w:r>
    </w:p>
    <w:p w:rsidR="009F1F42" w:rsidRPr="000B6588" w:rsidRDefault="00234377" w:rsidP="008F44E8">
      <w:pPr>
        <w:pStyle w:val="NoSpacing"/>
        <w:spacing w:line="360" w:lineRule="auto"/>
        <w:jc w:val="both"/>
        <w:rPr>
          <w:rFonts w:ascii="Times New Roman" w:hAnsi="Times New Roman" w:cs="Times New Roman"/>
          <w:sz w:val="24"/>
          <w:szCs w:val="24"/>
        </w:rPr>
      </w:pPr>
      <w:r w:rsidRPr="000B6588">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3" o:spid="_x0000_s1026" type="#_x0000_t202" style="position:absolute;left:0;text-align:left;margin-left:237.25pt;margin-top:172.85pt;width:106.35pt;height:22.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njuAIAALs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" filled="f" stroked="f">
            <v:textbox style="mso-next-textbox:#Text Box 23">
              <w:txbxContent>
                <w:p w:rsidR="00AD513A" w:rsidRDefault="00AD513A" w:rsidP="009F1F42"/>
              </w:txbxContent>
            </v:textbox>
          </v:shape>
        </w:pict>
      </w:r>
      <w:r w:rsidR="00305ABE" w:rsidRPr="000B6588">
        <w:rPr>
          <w:rFonts w:ascii="Times New Roman" w:hAnsi="Times New Roman" w:cs="Times New Roman"/>
          <w:sz w:val="24"/>
          <w:szCs w:val="24"/>
        </w:rPr>
        <w:t>3</w:t>
      </w:r>
      <w:r w:rsidR="009F1F42" w:rsidRPr="000B6588">
        <w:rPr>
          <w:rFonts w:ascii="Times New Roman" w:hAnsi="Times New Roman" w:cs="Times New Roman"/>
          <w:sz w:val="24"/>
          <w:szCs w:val="24"/>
        </w:rPr>
        <w:t>.2.2 Data flow diagram (DFD)</w:t>
      </w:r>
    </w:p>
    <w:p w:rsidR="009F1F42" w:rsidRPr="000B6588" w:rsidRDefault="009F1F42" w:rsidP="008F44E8">
      <w:pPr>
        <w:pStyle w:val="NoSpacing"/>
        <w:spacing w:line="360" w:lineRule="auto"/>
        <w:jc w:val="both"/>
        <w:rPr>
          <w:rFonts w:ascii="Times New Roman" w:hAnsi="Times New Roman" w:cs="Times New Roman"/>
          <w:sz w:val="24"/>
          <w:szCs w:val="24"/>
        </w:rPr>
      </w:pPr>
      <w:r w:rsidRPr="000B6588">
        <w:rPr>
          <w:rFonts w:ascii="Times New Roman" w:hAnsi="Times New Roman" w:cs="Times New Roman"/>
          <w:sz w:val="24"/>
          <w:szCs w:val="24"/>
        </w:rPr>
        <w:t>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rsidR="00BA3E5D" w:rsidRPr="000B6588" w:rsidRDefault="009F1F42" w:rsidP="008F44E8">
      <w:pPr>
        <w:pStyle w:val="NoSpacing"/>
        <w:spacing w:line="360" w:lineRule="auto"/>
        <w:jc w:val="both"/>
        <w:rPr>
          <w:rFonts w:ascii="Times New Roman" w:hAnsi="Times New Roman" w:cs="Times New Roman"/>
          <w:shd w:val="clear" w:color="auto" w:fill="FFFFFF"/>
        </w:rPr>
      </w:pPr>
      <w:r w:rsidRPr="000B6588">
        <w:rPr>
          <w:rFonts w:ascii="Times New Roman" w:hAnsi="Times New Roman" w:cs="Times New Roman"/>
          <w:sz w:val="24"/>
          <w:szCs w:val="24"/>
          <w:shd w:val="clear" w:color="auto" w:fill="FFFFFF"/>
        </w:rPr>
        <w:t>It is common practice to draw the context-level data flow diagram first, which shows the interaction between the system and external agents which act as data sources and data sinks. On the context diagram the system's interactions with the outside world are modeled purely in terms of data</w:t>
      </w:r>
      <w:r w:rsidR="00BA3E5D" w:rsidRPr="000B6588">
        <w:rPr>
          <w:rFonts w:ascii="Times New Roman" w:hAnsi="Times New Roman" w:cs="Times New Roman"/>
          <w:sz w:val="24"/>
          <w:szCs w:val="24"/>
          <w:shd w:val="clear" w:color="auto" w:fill="FFFFFF"/>
        </w:rPr>
        <w:t xml:space="preserve"> flows across the system bound.</w:t>
      </w:r>
    </w:p>
    <w:p w:rsidR="00523CDD" w:rsidRPr="000B6588" w:rsidRDefault="00523CDD" w:rsidP="008F44E8">
      <w:pPr>
        <w:pStyle w:val="NoSpacing"/>
        <w:spacing w:line="360" w:lineRule="auto"/>
        <w:jc w:val="both"/>
        <w:rPr>
          <w:rFonts w:ascii="Times New Roman" w:hAnsi="Times New Roman" w:cs="Times New Roman"/>
          <w:shd w:val="clear" w:color="auto" w:fill="FFFFFF"/>
        </w:rPr>
      </w:pPr>
    </w:p>
    <w:p w:rsidR="00523CDD" w:rsidRPr="000B6588" w:rsidRDefault="00523CDD" w:rsidP="008F44E8">
      <w:pPr>
        <w:pStyle w:val="NoSpacing"/>
        <w:jc w:val="both"/>
        <w:rPr>
          <w:rFonts w:ascii="Times New Roman" w:hAnsi="Times New Roman" w:cs="Times New Roman"/>
          <w:shd w:val="clear" w:color="auto" w:fill="FFFFFF"/>
        </w:rPr>
      </w:pPr>
    </w:p>
    <w:p w:rsidR="008F44E8" w:rsidRPr="000B6588" w:rsidRDefault="008F44E8" w:rsidP="008F44E8">
      <w:pPr>
        <w:pStyle w:val="NoSpacing"/>
        <w:jc w:val="both"/>
        <w:rPr>
          <w:rFonts w:ascii="Times New Roman" w:hAnsi="Times New Roman" w:cs="Times New Roman"/>
          <w:shd w:val="clear" w:color="auto" w:fill="FFFFFF"/>
        </w:rPr>
      </w:pPr>
    </w:p>
    <w:p w:rsidR="008F44E8" w:rsidRPr="000B6588" w:rsidRDefault="008F44E8" w:rsidP="008F44E8">
      <w:pPr>
        <w:pStyle w:val="NoSpacing"/>
        <w:jc w:val="both"/>
        <w:rPr>
          <w:rFonts w:ascii="Times New Roman" w:hAnsi="Times New Roman" w:cs="Times New Roman"/>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Default="008F44E8" w:rsidP="008F44E8">
      <w:pPr>
        <w:pStyle w:val="NoSpacing"/>
        <w:jc w:val="both"/>
        <w:rPr>
          <w:shd w:val="clear" w:color="auto" w:fill="FFFFFF"/>
        </w:rPr>
      </w:pPr>
    </w:p>
    <w:p w:rsidR="008F44E8" w:rsidRPr="008F44E8" w:rsidRDefault="008F44E8" w:rsidP="008F44E8">
      <w:pPr>
        <w:pStyle w:val="NoSpacing"/>
        <w:spacing w:line="360" w:lineRule="auto"/>
        <w:jc w:val="both"/>
        <w:rPr>
          <w:shd w:val="clear" w:color="auto" w:fill="FFFFFF"/>
        </w:rPr>
      </w:pPr>
    </w:p>
    <w:p w:rsidR="009F1F42" w:rsidRPr="008F44E8" w:rsidRDefault="00AC28C8" w:rsidP="008F44E8">
      <w:pPr>
        <w:pStyle w:val="NoSpacing"/>
        <w:jc w:val="both"/>
        <w:rPr>
          <w:shd w:val="clear" w:color="auto" w:fill="FFFFFF"/>
        </w:rPr>
      </w:pPr>
      <w:r w:rsidRPr="008F44E8">
        <w:rPr>
          <w:shd w:val="clear" w:color="auto" w:fill="FFFFFF"/>
        </w:rPr>
        <w:t>Figure 3</w:t>
      </w:r>
      <w:r w:rsidR="0011680F" w:rsidRPr="008F44E8">
        <w:rPr>
          <w:shd w:val="clear" w:color="auto" w:fill="FFFFFF"/>
        </w:rPr>
        <w:t>.2.2(a)</w:t>
      </w:r>
      <w:r w:rsidR="004F5220" w:rsidRPr="008F44E8">
        <w:rPr>
          <w:shd w:val="clear" w:color="auto" w:fill="FFFFFF"/>
        </w:rPr>
        <w:t xml:space="preserve"> </w:t>
      </w:r>
      <w:r w:rsidR="0011680F" w:rsidRPr="008F44E8">
        <w:rPr>
          <w:shd w:val="clear" w:color="auto" w:fill="FFFFFF"/>
        </w:rPr>
        <w:t>:</w:t>
      </w:r>
      <w:r w:rsidR="009F1F42" w:rsidRPr="008F44E8">
        <w:rPr>
          <w:shd w:val="clear" w:color="auto" w:fill="FFFFFF"/>
        </w:rPr>
        <w:t xml:space="preserve"> Level 1 DFD</w:t>
      </w:r>
    </w:p>
    <w:p w:rsidR="00337BED" w:rsidRPr="0045346A" w:rsidRDefault="007631D5" w:rsidP="00413FC1">
      <w:pPr>
        <w:widowControl w:val="0"/>
        <w:suppressAutoHyphens/>
        <w:spacing w:after="0" w:line="360" w:lineRule="auto"/>
        <w:jc w:val="both"/>
        <w:rPr>
          <w:rFonts w:ascii="Times New Roman" w:eastAsia="Lucida Sans Unicode" w:hAnsi="Times New Roman" w:cs="Times New Roman"/>
          <w:b/>
          <w:color w:val="000000" w:themeColor="text1"/>
          <w:kern w:val="2"/>
          <w:shd w:val="clear" w:color="auto" w:fill="FFFFFF"/>
          <w:lang w:eastAsia="hi-IN" w:bidi="hi-IN"/>
        </w:rPr>
      </w:pPr>
      <w:r w:rsidRPr="0045346A">
        <w:rPr>
          <w:rFonts w:ascii="Times New Roman" w:eastAsia="Lucida Sans Unicode" w:hAnsi="Times New Roman" w:cs="Times New Roman"/>
          <w:noProof/>
          <w:color w:val="000000" w:themeColor="text1"/>
          <w:kern w:val="2"/>
          <w:sz w:val="24"/>
          <w:szCs w:val="24"/>
          <w:shd w:val="clear" w:color="auto" w:fill="FFFFFF"/>
        </w:rPr>
        <w:drawing>
          <wp:inline distT="0" distB="0" distL="0" distR="0">
            <wp:extent cx="5760273" cy="2806995"/>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763430" cy="2808534"/>
                    </a:xfrm>
                    <a:prstGeom prst="rect">
                      <a:avLst/>
                    </a:prstGeom>
                  </pic:spPr>
                </pic:pic>
              </a:graphicData>
            </a:graphic>
          </wp:inline>
        </w:drawing>
      </w:r>
    </w:p>
    <w:p w:rsidR="009F1F42" w:rsidRPr="00523381" w:rsidRDefault="00AC28C8" w:rsidP="004F31AE">
      <w:pPr>
        <w:widowControl w:val="0"/>
        <w:suppressAutoHyphens/>
        <w:spacing w:after="0" w:line="360" w:lineRule="auto"/>
        <w:jc w:val="center"/>
        <w:rPr>
          <w:rFonts w:ascii="Times New Roman" w:eastAsia="Lucida Sans Unicode" w:hAnsi="Times New Roman" w:cs="Times New Roman"/>
          <w:b/>
          <w:color w:val="000000" w:themeColor="text1"/>
          <w:kern w:val="2"/>
          <w:sz w:val="24"/>
          <w:szCs w:val="24"/>
          <w:shd w:val="clear" w:color="auto" w:fill="FFFFFF"/>
          <w:lang w:eastAsia="hi-IN" w:bidi="hi-IN"/>
        </w:rPr>
      </w:pPr>
      <w:r>
        <w:rPr>
          <w:rFonts w:ascii="Times New Roman" w:eastAsia="Lucida Sans Unicode" w:hAnsi="Times New Roman" w:cs="Times New Roman"/>
          <w:b/>
          <w:color w:val="000000" w:themeColor="text1"/>
          <w:kern w:val="2"/>
          <w:sz w:val="24"/>
          <w:szCs w:val="24"/>
          <w:shd w:val="clear" w:color="auto" w:fill="FFFFFF"/>
          <w:lang w:eastAsia="hi-IN" w:bidi="hi-IN"/>
        </w:rPr>
        <w:t>Figure 3</w:t>
      </w:r>
      <w:r w:rsidR="009F1F42" w:rsidRPr="004A7B06">
        <w:rPr>
          <w:rFonts w:ascii="Times New Roman" w:eastAsia="Lucida Sans Unicode" w:hAnsi="Times New Roman" w:cs="Times New Roman"/>
          <w:b/>
          <w:color w:val="000000" w:themeColor="text1"/>
          <w:kern w:val="2"/>
          <w:sz w:val="24"/>
          <w:szCs w:val="24"/>
          <w:shd w:val="clear" w:color="auto" w:fill="FFFFFF"/>
          <w:lang w:eastAsia="hi-IN" w:bidi="hi-IN"/>
        </w:rPr>
        <w:t>.2.2(b)</w:t>
      </w:r>
      <w:r w:rsidR="004F5220" w:rsidRPr="004F31AE">
        <w:rPr>
          <w:rFonts w:ascii="Times New Roman" w:eastAsia="Lucida Sans Unicode" w:hAnsi="Times New Roman" w:cs="Times New Roman"/>
          <w:b/>
          <w:color w:val="000000" w:themeColor="text1"/>
          <w:kern w:val="2"/>
          <w:shd w:val="clear" w:color="auto" w:fill="FFFFFF"/>
          <w:lang w:eastAsia="hi-IN" w:bidi="hi-IN"/>
        </w:rPr>
        <w:t xml:space="preserve"> </w:t>
      </w:r>
      <w:r w:rsidR="009F1F42" w:rsidRPr="004F31AE">
        <w:rPr>
          <w:rFonts w:ascii="Times New Roman" w:eastAsia="Lucida Sans Unicode" w:hAnsi="Times New Roman" w:cs="Times New Roman"/>
          <w:b/>
          <w:color w:val="000000" w:themeColor="text1"/>
          <w:kern w:val="2"/>
          <w:shd w:val="clear" w:color="auto" w:fill="FFFFFF"/>
          <w:lang w:eastAsia="hi-IN" w:bidi="hi-IN"/>
        </w:rPr>
        <w:t xml:space="preserve">: </w:t>
      </w:r>
      <w:r w:rsidR="009F1F42" w:rsidRPr="00523381">
        <w:rPr>
          <w:rFonts w:ascii="Times New Roman" w:eastAsia="Lucida Sans Unicode" w:hAnsi="Times New Roman" w:cs="Times New Roman"/>
          <w:b/>
          <w:color w:val="000000" w:themeColor="text1"/>
          <w:kern w:val="2"/>
          <w:sz w:val="24"/>
          <w:szCs w:val="24"/>
          <w:shd w:val="clear" w:color="auto" w:fill="FFFFFF"/>
          <w:lang w:eastAsia="hi-IN" w:bidi="hi-IN"/>
        </w:rPr>
        <w:t>Level 2 DFD</w:t>
      </w:r>
    </w:p>
    <w:p w:rsidR="004F5220" w:rsidRPr="0045346A" w:rsidRDefault="00D509EE" w:rsidP="00413FC1">
      <w:pPr>
        <w:widowControl w:val="0"/>
        <w:suppressAutoHyphens/>
        <w:spacing w:after="0" w:line="360" w:lineRule="auto"/>
        <w:jc w:val="both"/>
        <w:rPr>
          <w:rFonts w:ascii="Times New Roman" w:eastAsia="Lucida Sans Unicode" w:hAnsi="Times New Roman" w:cs="Times New Roman"/>
          <w:b/>
          <w:color w:val="000000" w:themeColor="text1"/>
          <w:kern w:val="2"/>
          <w:sz w:val="28"/>
          <w:szCs w:val="28"/>
          <w:lang w:eastAsia="hi-IN" w:bidi="hi-IN"/>
        </w:rPr>
      </w:pPr>
      <w:r w:rsidRPr="0045346A">
        <w:rPr>
          <w:rFonts w:ascii="Times New Roman" w:eastAsia="Lucida Sans Unicode" w:hAnsi="Times New Roman" w:cs="Times New Roman"/>
          <w:noProof/>
          <w:color w:val="000000" w:themeColor="text1"/>
          <w:kern w:val="2"/>
          <w:sz w:val="24"/>
          <w:szCs w:val="24"/>
        </w:rPr>
        <w:lastRenderedPageBreak/>
        <w:drawing>
          <wp:inline distT="0" distB="0" distL="0" distR="0">
            <wp:extent cx="5945815" cy="2998382"/>
            <wp:effectExtent l="19050" t="0" r="0" b="0"/>
            <wp:docPr id="27" name="Picture 26" descr="nish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ha4.png"/>
                    <pic:cNvPicPr/>
                  </pic:nvPicPr>
                  <pic:blipFill>
                    <a:blip r:embed="rId10"/>
                    <a:stretch>
                      <a:fillRect/>
                    </a:stretch>
                  </pic:blipFill>
                  <pic:spPr>
                    <a:xfrm>
                      <a:off x="0" y="0"/>
                      <a:ext cx="5945815" cy="2998382"/>
                    </a:xfrm>
                    <a:prstGeom prst="rect">
                      <a:avLst/>
                    </a:prstGeom>
                  </pic:spPr>
                </pic:pic>
              </a:graphicData>
            </a:graphic>
          </wp:inline>
        </w:drawing>
      </w:r>
    </w:p>
    <w:p w:rsidR="004F5220" w:rsidRPr="0045346A" w:rsidRDefault="004F5220" w:rsidP="00413FC1">
      <w:pPr>
        <w:widowControl w:val="0"/>
        <w:suppressAutoHyphens/>
        <w:spacing w:after="0" w:line="360" w:lineRule="auto"/>
        <w:jc w:val="both"/>
        <w:rPr>
          <w:rFonts w:ascii="Times New Roman" w:eastAsia="Lucida Sans Unicode" w:hAnsi="Times New Roman" w:cs="Times New Roman"/>
          <w:b/>
          <w:color w:val="000000" w:themeColor="text1"/>
          <w:kern w:val="2"/>
          <w:sz w:val="28"/>
          <w:szCs w:val="28"/>
          <w:lang w:eastAsia="hi-IN" w:bidi="hi-IN"/>
        </w:rPr>
      </w:pPr>
    </w:p>
    <w:p w:rsidR="003A41B1" w:rsidRPr="004F31AE" w:rsidRDefault="00AC28C8" w:rsidP="004F31AE">
      <w:pPr>
        <w:widowControl w:val="0"/>
        <w:suppressAutoHyphens/>
        <w:spacing w:after="0" w:line="360" w:lineRule="auto"/>
        <w:jc w:val="center"/>
        <w:rPr>
          <w:rFonts w:ascii="Times New Roman" w:eastAsia="Lucida Sans Unicode" w:hAnsi="Times New Roman" w:cs="Times New Roman"/>
          <w:b/>
          <w:color w:val="000000" w:themeColor="text1"/>
          <w:kern w:val="2"/>
          <w:sz w:val="28"/>
          <w:szCs w:val="28"/>
          <w:lang w:eastAsia="hi-IN" w:bidi="hi-IN"/>
        </w:rPr>
      </w:pPr>
      <w:r>
        <w:rPr>
          <w:rFonts w:ascii="Times New Roman" w:eastAsia="Lucida Sans Unicode" w:hAnsi="Times New Roman" w:cs="Times New Roman"/>
          <w:b/>
          <w:color w:val="000000" w:themeColor="text1"/>
          <w:kern w:val="2"/>
          <w:sz w:val="24"/>
          <w:szCs w:val="24"/>
          <w:lang w:eastAsia="hi-IN" w:bidi="hi-IN"/>
        </w:rPr>
        <w:t>Figure 3</w:t>
      </w:r>
      <w:r w:rsidR="008F1C15" w:rsidRPr="004A7B06">
        <w:rPr>
          <w:rFonts w:ascii="Times New Roman" w:eastAsia="Lucida Sans Unicode" w:hAnsi="Times New Roman" w:cs="Times New Roman"/>
          <w:b/>
          <w:color w:val="000000" w:themeColor="text1"/>
          <w:kern w:val="2"/>
          <w:sz w:val="24"/>
          <w:szCs w:val="24"/>
          <w:lang w:eastAsia="hi-IN" w:bidi="hi-IN"/>
        </w:rPr>
        <w:t>.2.2(c)</w:t>
      </w:r>
      <w:r w:rsidR="004F5220" w:rsidRPr="004F31AE">
        <w:rPr>
          <w:rFonts w:ascii="Times New Roman" w:eastAsia="Lucida Sans Unicode" w:hAnsi="Times New Roman" w:cs="Times New Roman"/>
          <w:b/>
          <w:color w:val="000000" w:themeColor="text1"/>
          <w:kern w:val="2"/>
          <w:lang w:eastAsia="hi-IN" w:bidi="hi-IN"/>
        </w:rPr>
        <w:t xml:space="preserve"> </w:t>
      </w:r>
      <w:r w:rsidR="008F1C15" w:rsidRPr="00523381">
        <w:rPr>
          <w:rFonts w:ascii="Times New Roman" w:eastAsia="Lucida Sans Unicode" w:hAnsi="Times New Roman" w:cs="Times New Roman"/>
          <w:b/>
          <w:color w:val="000000" w:themeColor="text1"/>
          <w:kern w:val="2"/>
          <w:sz w:val="24"/>
          <w:szCs w:val="24"/>
          <w:lang w:eastAsia="hi-IN" w:bidi="hi-IN"/>
        </w:rPr>
        <w:t>: Level 3 DFD</w:t>
      </w:r>
    </w:p>
    <w:p w:rsidR="008F1C15" w:rsidRPr="0045346A" w:rsidRDefault="008F1C15" w:rsidP="00413FC1">
      <w:pPr>
        <w:widowControl w:val="0"/>
        <w:suppressAutoHyphens/>
        <w:spacing w:after="0" w:line="360" w:lineRule="auto"/>
        <w:jc w:val="both"/>
        <w:rPr>
          <w:rFonts w:ascii="Times New Roman" w:eastAsia="Lucida Sans Unicode" w:hAnsi="Times New Roman" w:cs="Times New Roman"/>
          <w:color w:val="000000" w:themeColor="text1"/>
          <w:kern w:val="2"/>
          <w:lang w:eastAsia="hi-IN" w:bidi="hi-IN"/>
        </w:rPr>
      </w:pPr>
    </w:p>
    <w:p w:rsidR="009F1F42" w:rsidRPr="0045346A" w:rsidRDefault="00305ABE" w:rsidP="00413FC1">
      <w:pPr>
        <w:jc w:val="both"/>
        <w:rPr>
          <w:rFonts w:ascii="Times New Roman" w:hAnsi="Times New Roman" w:cs="Times New Roman"/>
          <w:color w:val="000000" w:themeColor="text1"/>
          <w:sz w:val="28"/>
          <w:szCs w:val="28"/>
        </w:rPr>
      </w:pPr>
      <w:r w:rsidRPr="0045346A">
        <w:rPr>
          <w:rFonts w:ascii="Times New Roman" w:eastAsia="Lucida Sans Unicode" w:hAnsi="Times New Roman" w:cs="Times New Roman"/>
          <w:b/>
          <w:color w:val="000000" w:themeColor="text1"/>
          <w:kern w:val="2"/>
          <w:sz w:val="28"/>
          <w:szCs w:val="28"/>
          <w:lang w:eastAsia="hi-IN" w:bidi="hi-IN"/>
        </w:rPr>
        <w:t>3</w:t>
      </w:r>
      <w:r w:rsidR="009F1F42" w:rsidRPr="0045346A">
        <w:rPr>
          <w:rFonts w:ascii="Times New Roman" w:eastAsia="Lucida Sans Unicode" w:hAnsi="Times New Roman" w:cs="Times New Roman"/>
          <w:b/>
          <w:color w:val="000000" w:themeColor="text1"/>
          <w:kern w:val="2"/>
          <w:sz w:val="28"/>
          <w:szCs w:val="28"/>
          <w:lang w:eastAsia="hi-IN" w:bidi="hi-IN"/>
        </w:rPr>
        <w:t>.3</w:t>
      </w:r>
      <w:r w:rsidR="009F1F42" w:rsidRPr="0045346A">
        <w:rPr>
          <w:rFonts w:ascii="Times New Roman" w:eastAsia="Lucida Sans Unicode" w:hAnsi="Times New Roman" w:cs="Times New Roman"/>
          <w:b/>
          <w:color w:val="000000" w:themeColor="text1"/>
          <w:kern w:val="2"/>
          <w:sz w:val="28"/>
          <w:szCs w:val="28"/>
          <w:lang w:eastAsia="hi-IN" w:bidi="hi-IN"/>
        </w:rPr>
        <w:tab/>
        <w:t>Low Level Design</w:t>
      </w:r>
    </w:p>
    <w:p w:rsidR="009F1F42" w:rsidRPr="0045346A" w:rsidRDefault="00305ABE" w:rsidP="00413FC1">
      <w:pPr>
        <w:widowControl w:val="0"/>
        <w:suppressAutoHyphens/>
        <w:spacing w:after="0" w:line="360" w:lineRule="auto"/>
        <w:jc w:val="both"/>
        <w:rPr>
          <w:rFonts w:ascii="Times New Roman" w:eastAsia="Lucida Sans Unicode" w:hAnsi="Times New Roman" w:cs="Times New Roman"/>
          <w:b/>
          <w:color w:val="000000" w:themeColor="text1"/>
          <w:kern w:val="2"/>
          <w:sz w:val="24"/>
          <w:szCs w:val="24"/>
          <w:lang w:eastAsia="hi-IN" w:bidi="hi-IN"/>
        </w:rPr>
      </w:pPr>
      <w:r w:rsidRPr="0045346A">
        <w:rPr>
          <w:rFonts w:ascii="Times New Roman" w:eastAsia="Lucida Sans Unicode" w:hAnsi="Times New Roman" w:cs="Times New Roman"/>
          <w:b/>
          <w:color w:val="000000" w:themeColor="text1"/>
          <w:kern w:val="2"/>
          <w:sz w:val="24"/>
          <w:szCs w:val="24"/>
          <w:lang w:eastAsia="hi-IN" w:bidi="hi-IN"/>
        </w:rPr>
        <w:t>3</w:t>
      </w:r>
      <w:r w:rsidR="009F1F42" w:rsidRPr="0045346A">
        <w:rPr>
          <w:rFonts w:ascii="Times New Roman" w:eastAsia="Lucida Sans Unicode" w:hAnsi="Times New Roman" w:cs="Times New Roman"/>
          <w:b/>
          <w:color w:val="000000" w:themeColor="text1"/>
          <w:kern w:val="2"/>
          <w:sz w:val="24"/>
          <w:szCs w:val="24"/>
          <w:lang w:eastAsia="hi-IN" w:bidi="hi-IN"/>
        </w:rPr>
        <w:t>.3.1</w:t>
      </w:r>
      <w:r w:rsidR="009F1F42" w:rsidRPr="0045346A">
        <w:rPr>
          <w:rFonts w:ascii="Times New Roman" w:eastAsia="Lucida Sans Unicode" w:hAnsi="Times New Roman" w:cs="Times New Roman"/>
          <w:b/>
          <w:color w:val="000000" w:themeColor="text1"/>
          <w:kern w:val="2"/>
          <w:sz w:val="24"/>
          <w:szCs w:val="24"/>
          <w:lang w:eastAsia="hi-IN" w:bidi="hi-IN"/>
        </w:rPr>
        <w:tab/>
        <w:t>Use case Diagram</w:t>
      </w:r>
    </w:p>
    <w:p w:rsidR="009F1F42" w:rsidRPr="0045346A" w:rsidRDefault="009F1F42" w:rsidP="00413FC1">
      <w:pPr>
        <w:spacing w:line="360" w:lineRule="auto"/>
        <w:ind w:firstLine="360"/>
        <w:jc w:val="both"/>
        <w:rPr>
          <w:rFonts w:ascii="Times New Roman" w:hAnsi="Times New Roman" w:cs="Times New Roman"/>
          <w:color w:val="000000" w:themeColor="text1"/>
          <w:sz w:val="24"/>
          <w:szCs w:val="24"/>
          <w:lang w:val="en-IN" w:eastAsia="en-IN"/>
        </w:rPr>
      </w:pPr>
      <w:r w:rsidRPr="0045346A">
        <w:rPr>
          <w:rFonts w:ascii="Times New Roman" w:eastAsia="Lucida Sans Unicode" w:hAnsi="Times New Roman" w:cs="Times New Roman"/>
          <w:color w:val="000000" w:themeColor="text1"/>
          <w:kern w:val="2"/>
          <w:sz w:val="24"/>
          <w:szCs w:val="24"/>
          <w:lang w:eastAsia="hi-IN" w:bidi="hi-IN"/>
        </w:rPr>
        <w:t xml:space="preserve">Use-case diagram is a coherent piece of functionality that a system can provide by interacting with actors. In our system, all the modules are going to interact with one or the other actors (different actors could be, registered users, new users, database admin). </w:t>
      </w:r>
      <w:r w:rsidRPr="0045346A">
        <w:rPr>
          <w:rFonts w:ascii="Times New Roman" w:hAnsi="Times New Roman" w:cs="Times New Roman"/>
          <w:color w:val="000000" w:themeColor="text1"/>
          <w:sz w:val="24"/>
          <w:szCs w:val="24"/>
        </w:rPr>
        <w:t xml:space="preserve">The use case technique is used to capture a system </w:t>
      </w:r>
      <w:r w:rsidR="000B6D1C" w:rsidRPr="0045346A">
        <w:rPr>
          <w:rFonts w:ascii="Times New Roman" w:hAnsi="Times New Roman" w:cs="Times New Roman"/>
          <w:color w:val="000000" w:themeColor="text1"/>
          <w:sz w:val="24"/>
          <w:szCs w:val="24"/>
        </w:rPr>
        <w:t>behavioral</w:t>
      </w:r>
      <w:r w:rsidRPr="0045346A">
        <w:rPr>
          <w:rFonts w:ascii="Times New Roman" w:hAnsi="Times New Roman" w:cs="Times New Roman"/>
          <w:color w:val="000000" w:themeColor="text1"/>
          <w:sz w:val="24"/>
          <w:szCs w:val="24"/>
        </w:rPr>
        <w:t xml:space="preserve"> by dealing scenario drives threads through the functional requirements. The components in a use case diagram </w:t>
      </w:r>
      <w:r w:rsidR="000B6D1C" w:rsidRPr="0045346A">
        <w:rPr>
          <w:rFonts w:ascii="Times New Roman" w:hAnsi="Times New Roman" w:cs="Times New Roman"/>
          <w:color w:val="000000" w:themeColor="text1"/>
          <w:sz w:val="24"/>
          <w:szCs w:val="24"/>
        </w:rPr>
        <w:t>include:</w:t>
      </w:r>
    </w:p>
    <w:p w:rsidR="009F1F42" w:rsidRPr="0045346A" w:rsidRDefault="009F1F42" w:rsidP="00413FC1">
      <w:pPr>
        <w:pStyle w:val="ListParagraph"/>
        <w:widowControl w:val="0"/>
        <w:numPr>
          <w:ilvl w:val="0"/>
          <w:numId w:val="4"/>
        </w:numPr>
        <w:suppressAutoHyphens/>
        <w:spacing w:after="0" w:line="360" w:lineRule="auto"/>
        <w:jc w:val="both"/>
        <w:rPr>
          <w:rFonts w:ascii="Times New Roman" w:eastAsia="Lucida Sans Unicode" w:hAnsi="Times New Roman" w:cs="Times New Roman"/>
          <w:b/>
          <w:color w:val="000000" w:themeColor="text1"/>
          <w:kern w:val="2"/>
          <w:sz w:val="24"/>
          <w:szCs w:val="24"/>
          <w:lang w:eastAsia="hi-IN" w:bidi="hi-IN"/>
        </w:rPr>
      </w:pPr>
      <w:r w:rsidRPr="0045346A">
        <w:rPr>
          <w:rFonts w:ascii="Times New Roman" w:eastAsia="Lucida Sans Unicode" w:hAnsi="Times New Roman" w:cs="Times New Roman"/>
          <w:b/>
          <w:color w:val="000000" w:themeColor="text1"/>
          <w:kern w:val="2"/>
          <w:sz w:val="24"/>
          <w:szCs w:val="24"/>
          <w:lang w:eastAsia="hi-IN" w:bidi="hi-IN"/>
        </w:rPr>
        <w:t xml:space="preserve">Use cases: </w:t>
      </w:r>
      <w:r w:rsidRPr="0045346A">
        <w:rPr>
          <w:rFonts w:ascii="Times New Roman" w:eastAsia="Lucida Sans Unicode" w:hAnsi="Times New Roman" w:cs="Times New Roman"/>
          <w:color w:val="000000" w:themeColor="text1"/>
          <w:kern w:val="2"/>
          <w:sz w:val="24"/>
          <w:szCs w:val="24"/>
          <w:lang w:eastAsia="hi-IN" w:bidi="hi-IN"/>
        </w:rPr>
        <w:t>A use case describes a sequence of actions that provides something of measurable value to an actor and is drawn as a horizontal ellipse.</w:t>
      </w:r>
    </w:p>
    <w:p w:rsidR="009F1F42" w:rsidRPr="0045346A" w:rsidRDefault="009F1F42" w:rsidP="00413FC1">
      <w:pPr>
        <w:pStyle w:val="ListParagraph"/>
        <w:widowControl w:val="0"/>
        <w:numPr>
          <w:ilvl w:val="0"/>
          <w:numId w:val="4"/>
        </w:numPr>
        <w:suppressAutoHyphens/>
        <w:spacing w:after="0" w:line="360" w:lineRule="auto"/>
        <w:jc w:val="both"/>
        <w:rPr>
          <w:rFonts w:ascii="Times New Roman" w:eastAsia="Lucida Sans Unicode" w:hAnsi="Times New Roman" w:cs="Times New Roman"/>
          <w:b/>
          <w:color w:val="000000" w:themeColor="text1"/>
          <w:kern w:val="2"/>
          <w:sz w:val="24"/>
          <w:szCs w:val="24"/>
          <w:lang w:eastAsia="hi-IN" w:bidi="hi-IN"/>
        </w:rPr>
      </w:pPr>
      <w:r w:rsidRPr="0045346A">
        <w:rPr>
          <w:rFonts w:ascii="Times New Roman" w:eastAsia="Lucida Sans Unicode" w:hAnsi="Times New Roman" w:cs="Times New Roman"/>
          <w:b/>
          <w:color w:val="000000" w:themeColor="text1"/>
          <w:kern w:val="2"/>
          <w:sz w:val="24"/>
          <w:szCs w:val="24"/>
          <w:lang w:eastAsia="hi-IN" w:bidi="hi-IN"/>
        </w:rPr>
        <w:t xml:space="preserve">Actors: </w:t>
      </w:r>
      <w:r w:rsidRPr="0045346A">
        <w:rPr>
          <w:rFonts w:ascii="Times New Roman" w:eastAsia="Lucida Sans Unicode" w:hAnsi="Times New Roman" w:cs="Times New Roman"/>
          <w:color w:val="000000" w:themeColor="text1"/>
          <w:kern w:val="2"/>
          <w:sz w:val="24"/>
          <w:szCs w:val="24"/>
          <w:lang w:eastAsia="hi-IN" w:bidi="hi-IN"/>
        </w:rPr>
        <w:t>An actor is a person, organization, or an external system that plays a role in one or more interactions with the system.</w:t>
      </w:r>
    </w:p>
    <w:p w:rsidR="00B8592F" w:rsidRDefault="009F1F42" w:rsidP="00504611">
      <w:pPr>
        <w:pStyle w:val="ListParagraph"/>
        <w:numPr>
          <w:ilvl w:val="0"/>
          <w:numId w:val="4"/>
        </w:numPr>
        <w:spacing w:line="360" w:lineRule="auto"/>
        <w:ind w:left="0"/>
        <w:jc w:val="both"/>
        <w:rPr>
          <w:rFonts w:ascii="Times New Roman" w:hAnsi="Times New Roman" w:cs="Times New Roman"/>
          <w:b/>
          <w:color w:val="000000" w:themeColor="text1"/>
          <w:sz w:val="24"/>
          <w:szCs w:val="24"/>
          <w:lang w:val="en-IN" w:eastAsia="en-IN"/>
        </w:rPr>
      </w:pPr>
      <w:r w:rsidRPr="0045346A">
        <w:rPr>
          <w:rFonts w:ascii="Times New Roman" w:hAnsi="Times New Roman" w:cs="Times New Roman"/>
          <w:b/>
          <w:color w:val="000000" w:themeColor="text1"/>
          <w:sz w:val="24"/>
          <w:szCs w:val="24"/>
        </w:rPr>
        <w:t xml:space="preserve">Associations: </w:t>
      </w:r>
      <w:r w:rsidRPr="0045346A">
        <w:rPr>
          <w:rFonts w:ascii="Times New Roman" w:hAnsi="Times New Roman" w:cs="Times New Roman"/>
          <w:color w:val="000000" w:themeColor="text1"/>
          <w:sz w:val="24"/>
          <w:szCs w:val="24"/>
        </w:rPr>
        <w:t>Associations are shown between actors and use cases by drawing a solid line between them.</w:t>
      </w:r>
    </w:p>
    <w:p w:rsidR="004A3EA5" w:rsidRPr="00B8592F" w:rsidRDefault="00B8592F" w:rsidP="00B8592F">
      <w:pPr>
        <w:tabs>
          <w:tab w:val="left" w:pos="2848"/>
        </w:tabs>
        <w:rPr>
          <w:lang w:val="en-IN" w:eastAsia="en-IN"/>
        </w:rPr>
      </w:pPr>
      <w:r>
        <w:rPr>
          <w:lang w:val="en-IN" w:eastAsia="en-IN"/>
        </w:rPr>
        <w:tab/>
      </w:r>
    </w:p>
    <w:p w:rsidR="008F1C15" w:rsidRPr="0045346A" w:rsidRDefault="00234377" w:rsidP="00413FC1">
      <w:pPr>
        <w:pStyle w:val="ListParagraph"/>
        <w:spacing w:line="360" w:lineRule="auto"/>
        <w:jc w:val="both"/>
        <w:rPr>
          <w:rFonts w:ascii="Times New Roman" w:hAnsi="Times New Roman" w:cs="Times New Roman"/>
          <w:b/>
          <w:color w:val="000000" w:themeColor="text1"/>
          <w:sz w:val="24"/>
          <w:szCs w:val="24"/>
          <w:lang w:val="en-IN" w:eastAsia="en-IN"/>
        </w:rPr>
      </w:pPr>
      <w:r w:rsidRPr="00234377">
        <w:rPr>
          <w:rFonts w:ascii="Times New Roman" w:hAnsi="Times New Roman" w:cs="Times New Roman"/>
          <w:noProof/>
          <w:color w:val="000000" w:themeColor="text1"/>
        </w:rPr>
        <w:lastRenderedPageBreak/>
        <w:pict>
          <v:shape id="Text Box 17" o:spid="_x0000_s1027" type="#_x0000_t202" style="position:absolute;left:0;text-align:left;margin-left:99.2pt;margin-top:292.15pt;width:267.9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wRhAIAABc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" stroked="f">
            <v:textbox style="mso-next-textbox:#Text Box 17">
              <w:txbxContent>
                <w:p w:rsidR="00AD513A" w:rsidRPr="00AC144B" w:rsidRDefault="00AD513A" w:rsidP="004F31AE">
                  <w:pPr>
                    <w:rPr>
                      <w:rFonts w:ascii="Times New Roman" w:hAnsi="Times New Roman" w:cs="Times New Roman"/>
                      <w:b/>
                      <w:sz w:val="24"/>
                      <w:szCs w:val="24"/>
                    </w:rPr>
                  </w:pPr>
                  <w:r w:rsidRPr="00AC144B">
                    <w:rPr>
                      <w:rFonts w:ascii="Times New Roman" w:hAnsi="Times New Roman" w:cs="Times New Roman"/>
                      <w:b/>
                      <w:sz w:val="24"/>
                      <w:szCs w:val="24"/>
                    </w:rPr>
                    <w:t>Figure 3.3.1(a) : Use case diagram of customer module</w:t>
                  </w:r>
                </w:p>
              </w:txbxContent>
            </v:textbox>
          </v:shape>
        </w:pict>
      </w:r>
      <w:r w:rsidR="004A3EA5" w:rsidRPr="0045346A">
        <w:rPr>
          <w:rFonts w:ascii="Times New Roman" w:hAnsi="Times New Roman" w:cs="Times New Roman"/>
          <w:b/>
          <w:noProof/>
          <w:color w:val="000000" w:themeColor="text1"/>
          <w:sz w:val="24"/>
          <w:szCs w:val="24"/>
        </w:rPr>
        <w:drawing>
          <wp:inline distT="0" distB="0" distL="0" distR="0">
            <wp:extent cx="4603750" cy="3689350"/>
            <wp:effectExtent l="19050" t="0" r="635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603750" cy="3689350"/>
                    </a:xfrm>
                    <a:prstGeom prst="rect">
                      <a:avLst/>
                    </a:prstGeom>
                    <a:noFill/>
                    <a:ln w="9525">
                      <a:noFill/>
                      <a:miter lim="800000"/>
                      <a:headEnd/>
                      <a:tailEnd/>
                    </a:ln>
                  </pic:spPr>
                </pic:pic>
              </a:graphicData>
            </a:graphic>
          </wp:inline>
        </w:drawing>
      </w:r>
    </w:p>
    <w:p w:rsidR="008F1C15" w:rsidRPr="0045346A" w:rsidRDefault="008F1C15" w:rsidP="00413FC1">
      <w:pPr>
        <w:pStyle w:val="ListParagraph"/>
        <w:spacing w:line="360" w:lineRule="auto"/>
        <w:jc w:val="both"/>
        <w:rPr>
          <w:rFonts w:ascii="Times New Roman" w:hAnsi="Times New Roman" w:cs="Times New Roman"/>
          <w:b/>
          <w:color w:val="000000" w:themeColor="text1"/>
          <w:sz w:val="24"/>
          <w:szCs w:val="24"/>
          <w:lang w:val="en-IN" w:eastAsia="en-IN"/>
        </w:rPr>
      </w:pPr>
    </w:p>
    <w:p w:rsidR="009F1F42" w:rsidRPr="0045346A" w:rsidRDefault="00234377" w:rsidP="00413FC1">
      <w:pPr>
        <w:pStyle w:val="ListParagraph"/>
        <w:spacing w:line="360" w:lineRule="auto"/>
        <w:jc w:val="both"/>
        <w:rPr>
          <w:rFonts w:ascii="Times New Roman" w:hAnsi="Times New Roman" w:cs="Times New Roman"/>
          <w:b/>
          <w:color w:val="000000" w:themeColor="text1"/>
          <w:sz w:val="24"/>
          <w:szCs w:val="24"/>
          <w:lang w:val="en-IN" w:eastAsia="en-IN"/>
        </w:rPr>
      </w:pPr>
      <w:r w:rsidRPr="00234377">
        <w:rPr>
          <w:rFonts w:ascii="Times New Roman" w:hAnsi="Times New Roman" w:cs="Times New Roman"/>
          <w:noProof/>
          <w:color w:val="000000" w:themeColor="text1"/>
        </w:rPr>
        <w:pict>
          <v:shape id="Text Box 16" o:spid="_x0000_s1028" type="#_x0000_t202" style="position:absolute;left:0;text-align:left;margin-left:31.4pt;margin-top:297.8pt;width:328.15pt;height:28.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12hw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" stroked="f">
            <v:textbox style="mso-next-textbox:#Text Box 16">
              <w:txbxContent>
                <w:p w:rsidR="00AD513A" w:rsidRPr="004F31AE" w:rsidRDefault="00AD513A" w:rsidP="00504611">
                  <w:pPr>
                    <w:tabs>
                      <w:tab w:val="left" w:pos="90"/>
                    </w:tabs>
                    <w:rPr>
                      <w:rFonts w:ascii="Times New Roman" w:hAnsi="Times New Roman" w:cs="Times New Roman"/>
                      <w:b/>
                    </w:rPr>
                  </w:pPr>
                  <w:r w:rsidRPr="00AC144B">
                    <w:rPr>
                      <w:rFonts w:ascii="Times New Roman" w:hAnsi="Times New Roman" w:cs="Times New Roman"/>
                      <w:b/>
                      <w:sz w:val="24"/>
                      <w:szCs w:val="24"/>
                    </w:rPr>
                    <w:t>Figure 3.3.1(b) : Use case diagram of  developer</w:t>
                  </w:r>
                  <w:r w:rsidRPr="004F31AE">
                    <w:rPr>
                      <w:rFonts w:ascii="Times New Roman" w:hAnsi="Times New Roman" w:cs="Times New Roman"/>
                      <w:b/>
                    </w:rPr>
                    <w:t xml:space="preserve">  module</w:t>
                  </w:r>
                </w:p>
              </w:txbxContent>
            </v:textbox>
          </v:shape>
        </w:pict>
      </w:r>
      <w:r w:rsidR="004A3EA5" w:rsidRPr="0045346A">
        <w:rPr>
          <w:rFonts w:ascii="Times New Roman" w:eastAsia="Lucida Sans Unicode" w:hAnsi="Times New Roman" w:cs="Times New Roman"/>
          <w:b/>
          <w:noProof/>
          <w:color w:val="000000" w:themeColor="text1"/>
          <w:kern w:val="2"/>
          <w:sz w:val="28"/>
          <w:szCs w:val="28"/>
        </w:rPr>
        <w:drawing>
          <wp:inline distT="0" distB="0" distL="0" distR="0">
            <wp:extent cx="4667885" cy="3700145"/>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667885" cy="3700145"/>
                    </a:xfrm>
                    <a:prstGeom prst="rect">
                      <a:avLst/>
                    </a:prstGeom>
                    <a:noFill/>
                    <a:ln w="9525">
                      <a:noFill/>
                      <a:miter lim="800000"/>
                      <a:headEnd/>
                      <a:tailEnd/>
                    </a:ln>
                  </pic:spPr>
                </pic:pic>
              </a:graphicData>
            </a:graphic>
          </wp:inline>
        </w:drawing>
      </w:r>
    </w:p>
    <w:p w:rsidR="00B75585" w:rsidRPr="0045346A" w:rsidRDefault="00B75585" w:rsidP="00413FC1">
      <w:pPr>
        <w:widowControl w:val="0"/>
        <w:suppressAutoHyphens/>
        <w:spacing w:after="0" w:line="360" w:lineRule="auto"/>
        <w:jc w:val="both"/>
        <w:rPr>
          <w:rFonts w:ascii="Times New Roman" w:eastAsia="Lucida Sans Unicode" w:hAnsi="Times New Roman" w:cs="Times New Roman"/>
          <w:b/>
          <w:color w:val="000000" w:themeColor="text1"/>
          <w:kern w:val="2"/>
          <w:sz w:val="24"/>
          <w:szCs w:val="24"/>
          <w:lang w:eastAsia="hi-IN" w:bidi="hi-IN"/>
        </w:rPr>
      </w:pPr>
    </w:p>
    <w:p w:rsidR="009F1F42" w:rsidRPr="0045346A" w:rsidRDefault="00DD1863" w:rsidP="00413FC1">
      <w:pPr>
        <w:pStyle w:val="Heading3"/>
        <w:ind w:left="0"/>
        <w:jc w:val="both"/>
        <w:rPr>
          <w:rFonts w:eastAsia="Lucida Sans Unicode"/>
          <w:kern w:val="2"/>
          <w:sz w:val="24"/>
          <w:szCs w:val="24"/>
          <w:lang w:eastAsia="hi-IN" w:bidi="hi-IN"/>
        </w:rPr>
      </w:pPr>
      <w:r w:rsidRPr="0045346A">
        <w:rPr>
          <w:rFonts w:eastAsia="Lucida Sans Unicode"/>
          <w:kern w:val="2"/>
          <w:sz w:val="24"/>
          <w:szCs w:val="24"/>
          <w:lang w:eastAsia="hi-IN" w:bidi="hi-IN"/>
        </w:rPr>
        <w:lastRenderedPageBreak/>
        <w:t xml:space="preserve">3.3.2 </w:t>
      </w:r>
      <w:r w:rsidR="009F1F42" w:rsidRPr="0045346A">
        <w:rPr>
          <w:rFonts w:eastAsia="Lucida Sans Unicode"/>
          <w:kern w:val="2"/>
          <w:sz w:val="24"/>
          <w:szCs w:val="24"/>
          <w:lang w:eastAsia="hi-IN" w:bidi="hi-IN"/>
        </w:rPr>
        <w:t>Sequence Diagram</w:t>
      </w:r>
    </w:p>
    <w:p w:rsidR="003C41C7" w:rsidRPr="0045346A" w:rsidRDefault="003C41C7" w:rsidP="004F31AE">
      <w:pPr>
        <w:widowControl w:val="0"/>
        <w:suppressAutoHyphens/>
        <w:spacing w:after="0" w:line="360" w:lineRule="auto"/>
        <w:jc w:val="both"/>
        <w:rPr>
          <w:rFonts w:ascii="Times New Roman" w:eastAsia="Lucida Sans Unicode" w:hAnsi="Times New Roman" w:cs="Times New Roman"/>
          <w:color w:val="000000" w:themeColor="text1"/>
          <w:kern w:val="2"/>
          <w:sz w:val="24"/>
          <w:szCs w:val="24"/>
          <w:lang w:eastAsia="hi-IN" w:bidi="hi-IN"/>
        </w:rPr>
      </w:pPr>
    </w:p>
    <w:p w:rsidR="009F1F42" w:rsidRPr="0045346A" w:rsidRDefault="009F1F42" w:rsidP="00413FC1">
      <w:pPr>
        <w:widowControl w:val="0"/>
        <w:suppressAutoHyphens/>
        <w:spacing w:after="0" w:line="360" w:lineRule="auto"/>
        <w:ind w:firstLine="720"/>
        <w:jc w:val="both"/>
        <w:rPr>
          <w:rFonts w:ascii="Times New Roman" w:eastAsia="Lucida Sans Unicode" w:hAnsi="Times New Roman" w:cs="Times New Roman"/>
          <w:color w:val="000000" w:themeColor="text1"/>
          <w:kern w:val="2"/>
          <w:sz w:val="24"/>
          <w:szCs w:val="24"/>
          <w:lang w:eastAsia="hi-IN" w:bidi="hi-IN"/>
        </w:rPr>
      </w:pPr>
      <w:r w:rsidRPr="0045346A">
        <w:rPr>
          <w:rFonts w:ascii="Times New Roman" w:eastAsia="Lucida Sans Unicode" w:hAnsi="Times New Roman" w:cs="Times New Roman"/>
          <w:color w:val="000000" w:themeColor="text1"/>
          <w:kern w:val="2"/>
          <w:sz w:val="24"/>
          <w:szCs w:val="24"/>
          <w:lang w:eastAsia="hi-IN" w:bidi="hi-IN"/>
        </w:rPr>
        <w:t xml:space="preserve">A sequence diagram in Unified Modeling Language (UML) is a kind of interaction </w:t>
      </w:r>
      <w:r w:rsidR="00504611">
        <w:rPr>
          <w:rFonts w:ascii="Times New Roman" w:eastAsia="Lucida Sans Unicode" w:hAnsi="Times New Roman" w:cs="Times New Roman"/>
          <w:color w:val="000000" w:themeColor="text1"/>
          <w:kern w:val="2"/>
          <w:sz w:val="24"/>
          <w:szCs w:val="24"/>
          <w:lang w:eastAsia="hi-IN" w:bidi="hi-IN"/>
        </w:rPr>
        <w:t xml:space="preserve">                   </w:t>
      </w:r>
      <w:r w:rsidRPr="0045346A">
        <w:rPr>
          <w:rFonts w:ascii="Times New Roman" w:eastAsia="Lucida Sans Unicode" w:hAnsi="Times New Roman" w:cs="Times New Roman"/>
          <w:color w:val="000000" w:themeColor="text1"/>
          <w:kern w:val="2"/>
          <w:sz w:val="24"/>
          <w:szCs w:val="24"/>
          <w:lang w:eastAsia="hi-IN" w:bidi="hi-IN"/>
        </w:rPr>
        <w:t>diagram that shows how processes operate with one another and in what order. It is a construct of a Message Sequence Chart. A sequence diagram shows object interactions arranged in time sequence. Sequence diagrams are sometimes called event diagrams, event scenarios, and timing diagrams.</w:t>
      </w:r>
    </w:p>
    <w:p w:rsidR="009F1F42" w:rsidRPr="0045346A" w:rsidRDefault="009F1F42" w:rsidP="00413FC1">
      <w:pPr>
        <w:widowControl w:val="0"/>
        <w:tabs>
          <w:tab w:val="left" w:pos="6645"/>
        </w:tabs>
        <w:suppressAutoHyphens/>
        <w:spacing w:after="0" w:line="240" w:lineRule="auto"/>
        <w:jc w:val="both"/>
        <w:rPr>
          <w:rFonts w:ascii="Times New Roman" w:eastAsia="Lucida Sans Unicode" w:hAnsi="Times New Roman" w:cs="Times New Roman"/>
          <w:b/>
          <w:color w:val="000000" w:themeColor="text1"/>
          <w:kern w:val="2"/>
          <w:sz w:val="28"/>
          <w:szCs w:val="28"/>
          <w:lang w:eastAsia="hi-IN" w:bidi="hi-IN"/>
        </w:rPr>
      </w:pPr>
    </w:p>
    <w:p w:rsidR="009F1F42" w:rsidRPr="0045346A" w:rsidRDefault="00492D67" w:rsidP="00413FC1">
      <w:pPr>
        <w:widowControl w:val="0"/>
        <w:tabs>
          <w:tab w:val="left" w:pos="6645"/>
        </w:tabs>
        <w:suppressAutoHyphens/>
        <w:spacing w:after="0" w:line="240" w:lineRule="auto"/>
        <w:jc w:val="both"/>
        <w:rPr>
          <w:rFonts w:ascii="Times New Roman" w:eastAsia="Lucida Sans Unicode" w:hAnsi="Times New Roman" w:cs="Times New Roman"/>
          <w:b/>
          <w:noProof/>
          <w:color w:val="000000" w:themeColor="text1"/>
          <w:kern w:val="2"/>
          <w:sz w:val="28"/>
          <w:szCs w:val="28"/>
        </w:rPr>
      </w:pPr>
      <w:r>
        <w:rPr>
          <w:rFonts w:ascii="Times New Roman" w:eastAsia="Lucida Sans Unicode" w:hAnsi="Times New Roman" w:cs="Times New Roman"/>
          <w:b/>
          <w:noProof/>
          <w:color w:val="000000" w:themeColor="text1"/>
          <w:kern w:val="2"/>
          <w:sz w:val="28"/>
          <w:szCs w:val="28"/>
        </w:rPr>
        <w:drawing>
          <wp:anchor distT="0" distB="0" distL="114300" distR="114300" simplePos="0" relativeHeight="251696128" behindDoc="0" locked="0" layoutInCell="1" allowOverlap="1">
            <wp:simplePos x="0" y="0"/>
            <wp:positionH relativeFrom="page">
              <wp:posOffset>2148840</wp:posOffset>
            </wp:positionH>
            <wp:positionV relativeFrom="page">
              <wp:posOffset>3074670</wp:posOffset>
            </wp:positionV>
            <wp:extent cx="3587750" cy="5033645"/>
            <wp:effectExtent l="19050" t="0" r="0" b="0"/>
            <wp:wrapNone/>
            <wp:docPr id="12" name="imager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7"/>
                    <pic:cNvPicPr>
                      <a:picLocks noChangeAspect="1" noChangeArrowheads="1"/>
                    </pic:cNvPicPr>
                  </pic:nvPicPr>
                  <pic:blipFill>
                    <a:blip r:embed="rId13"/>
                    <a:srcRect/>
                    <a:stretch>
                      <a:fillRect/>
                    </a:stretch>
                  </pic:blipFill>
                  <pic:spPr bwMode="auto">
                    <a:xfrm>
                      <a:off x="0" y="0"/>
                      <a:ext cx="3587750" cy="5033645"/>
                    </a:xfrm>
                    <a:prstGeom prst="rect">
                      <a:avLst/>
                    </a:prstGeom>
                    <a:noFill/>
                  </pic:spPr>
                </pic:pic>
              </a:graphicData>
            </a:graphic>
          </wp:anchor>
        </w:drawing>
      </w:r>
    </w:p>
    <w:p w:rsidR="004E04C0" w:rsidRPr="0045346A" w:rsidRDefault="004E04C0" w:rsidP="00413FC1">
      <w:pPr>
        <w:widowControl w:val="0"/>
        <w:tabs>
          <w:tab w:val="left" w:pos="6645"/>
        </w:tabs>
        <w:suppressAutoHyphens/>
        <w:spacing w:after="0" w:line="240" w:lineRule="auto"/>
        <w:jc w:val="both"/>
        <w:rPr>
          <w:rFonts w:ascii="Times New Roman" w:eastAsia="Lucida Sans Unicode" w:hAnsi="Times New Roman" w:cs="Times New Roman"/>
          <w:b/>
          <w:noProof/>
          <w:color w:val="000000" w:themeColor="text1"/>
          <w:kern w:val="2"/>
          <w:sz w:val="28"/>
          <w:szCs w:val="28"/>
        </w:rPr>
      </w:pPr>
    </w:p>
    <w:p w:rsidR="004E04C0" w:rsidRPr="0045346A" w:rsidRDefault="004E04C0" w:rsidP="00413FC1">
      <w:pPr>
        <w:widowControl w:val="0"/>
        <w:tabs>
          <w:tab w:val="left" w:pos="6645"/>
        </w:tabs>
        <w:suppressAutoHyphens/>
        <w:spacing w:after="0" w:line="240" w:lineRule="auto"/>
        <w:jc w:val="both"/>
        <w:rPr>
          <w:rFonts w:ascii="Times New Roman" w:eastAsia="Lucida Sans Unicode" w:hAnsi="Times New Roman" w:cs="Times New Roman"/>
          <w:b/>
          <w:noProof/>
          <w:color w:val="000000" w:themeColor="text1"/>
          <w:kern w:val="2"/>
          <w:sz w:val="28"/>
          <w:szCs w:val="28"/>
        </w:rPr>
      </w:pPr>
    </w:p>
    <w:p w:rsidR="004E04C0" w:rsidRPr="0045346A" w:rsidRDefault="004E04C0" w:rsidP="00413FC1">
      <w:pPr>
        <w:widowControl w:val="0"/>
        <w:tabs>
          <w:tab w:val="left" w:pos="6645"/>
        </w:tabs>
        <w:suppressAutoHyphens/>
        <w:spacing w:after="0" w:line="240" w:lineRule="auto"/>
        <w:jc w:val="both"/>
        <w:rPr>
          <w:rFonts w:ascii="Times New Roman" w:eastAsia="Lucida Sans Unicode" w:hAnsi="Times New Roman" w:cs="Times New Roman"/>
          <w:b/>
          <w:noProof/>
          <w:color w:val="000000" w:themeColor="text1"/>
          <w:kern w:val="2"/>
          <w:sz w:val="28"/>
          <w:szCs w:val="28"/>
        </w:rPr>
      </w:pPr>
    </w:p>
    <w:p w:rsidR="004E04C0" w:rsidRPr="0045346A" w:rsidRDefault="004E04C0" w:rsidP="00413FC1">
      <w:pPr>
        <w:widowControl w:val="0"/>
        <w:tabs>
          <w:tab w:val="left" w:pos="6645"/>
        </w:tabs>
        <w:suppressAutoHyphens/>
        <w:spacing w:after="0" w:line="240" w:lineRule="auto"/>
        <w:jc w:val="both"/>
        <w:rPr>
          <w:rFonts w:ascii="Times New Roman" w:eastAsia="Lucida Sans Unicode" w:hAnsi="Times New Roman" w:cs="Times New Roman"/>
          <w:b/>
          <w:noProof/>
          <w:color w:val="000000" w:themeColor="text1"/>
          <w:kern w:val="2"/>
          <w:sz w:val="28"/>
          <w:szCs w:val="28"/>
        </w:rPr>
      </w:pPr>
    </w:p>
    <w:p w:rsidR="00920DD1" w:rsidRPr="0045346A" w:rsidRDefault="00920DD1" w:rsidP="00413FC1">
      <w:pPr>
        <w:widowControl w:val="0"/>
        <w:tabs>
          <w:tab w:val="left" w:pos="6645"/>
        </w:tabs>
        <w:suppressAutoHyphens/>
        <w:spacing w:after="0" w:line="240" w:lineRule="auto"/>
        <w:jc w:val="both"/>
        <w:rPr>
          <w:rFonts w:ascii="Times New Roman" w:eastAsia="Lucida Sans Unicode" w:hAnsi="Times New Roman" w:cs="Times New Roman"/>
          <w:b/>
          <w:color w:val="000000" w:themeColor="text1"/>
          <w:kern w:val="2"/>
          <w:sz w:val="28"/>
          <w:szCs w:val="28"/>
          <w:lang w:eastAsia="hi-IN" w:bidi="hi-IN"/>
        </w:rPr>
      </w:pPr>
    </w:p>
    <w:p w:rsidR="00920DD1" w:rsidRPr="0045346A" w:rsidRDefault="00920DD1" w:rsidP="00413FC1">
      <w:pPr>
        <w:widowControl w:val="0"/>
        <w:tabs>
          <w:tab w:val="left" w:pos="6645"/>
        </w:tabs>
        <w:suppressAutoHyphens/>
        <w:spacing w:after="0" w:line="240" w:lineRule="auto"/>
        <w:jc w:val="both"/>
        <w:rPr>
          <w:rFonts w:ascii="Times New Roman" w:eastAsia="Lucida Sans Unicode" w:hAnsi="Times New Roman" w:cs="Times New Roman"/>
          <w:b/>
          <w:color w:val="000000" w:themeColor="text1"/>
          <w:kern w:val="2"/>
          <w:sz w:val="28"/>
          <w:szCs w:val="28"/>
          <w:lang w:eastAsia="hi-IN" w:bidi="hi-IN"/>
        </w:rPr>
      </w:pPr>
    </w:p>
    <w:p w:rsidR="00920DD1" w:rsidRPr="0045346A" w:rsidRDefault="00920DD1" w:rsidP="00413FC1">
      <w:pPr>
        <w:widowControl w:val="0"/>
        <w:tabs>
          <w:tab w:val="left" w:pos="6645"/>
        </w:tabs>
        <w:suppressAutoHyphens/>
        <w:spacing w:after="0" w:line="240" w:lineRule="auto"/>
        <w:jc w:val="both"/>
        <w:rPr>
          <w:rFonts w:ascii="Times New Roman" w:eastAsia="Lucida Sans Unicode" w:hAnsi="Times New Roman" w:cs="Times New Roman"/>
          <w:b/>
          <w:color w:val="000000" w:themeColor="text1"/>
          <w:kern w:val="2"/>
          <w:sz w:val="28"/>
          <w:szCs w:val="28"/>
          <w:lang w:eastAsia="hi-IN" w:bidi="hi-IN"/>
        </w:rPr>
      </w:pPr>
    </w:p>
    <w:p w:rsidR="00920DD1" w:rsidRPr="0045346A" w:rsidRDefault="00920DD1" w:rsidP="00413FC1">
      <w:pPr>
        <w:jc w:val="both"/>
        <w:rPr>
          <w:rFonts w:ascii="Times New Roman" w:hAnsi="Times New Roman" w:cs="Times New Roman"/>
          <w:sz w:val="28"/>
          <w:szCs w:val="28"/>
        </w:rPr>
      </w:pPr>
    </w:p>
    <w:p w:rsidR="00920DD1" w:rsidRPr="0045346A" w:rsidRDefault="00920DD1" w:rsidP="00504611">
      <w:pPr>
        <w:tabs>
          <w:tab w:val="left" w:pos="90"/>
        </w:tabs>
        <w:jc w:val="both"/>
        <w:rPr>
          <w:rFonts w:ascii="Times New Roman" w:hAnsi="Times New Roman" w:cs="Times New Roman"/>
          <w:sz w:val="28"/>
          <w:szCs w:val="28"/>
        </w:rPr>
      </w:pPr>
      <w:r w:rsidRPr="0045346A">
        <w:rPr>
          <w:rFonts w:ascii="Times New Roman" w:hAnsi="Times New Roman" w:cs="Times New Roman"/>
          <w:sz w:val="28"/>
          <w:szCs w:val="28"/>
        </w:rPr>
        <w:br w:type="page"/>
      </w:r>
    </w:p>
    <w:p w:rsidR="009F1F42" w:rsidRPr="0045346A" w:rsidRDefault="00305ABE" w:rsidP="004F31AE">
      <w:pPr>
        <w:jc w:val="both"/>
        <w:rPr>
          <w:rFonts w:ascii="Times New Roman" w:eastAsia="Lucida Sans Unicode" w:hAnsi="Times New Roman" w:cs="Times New Roman"/>
          <w:b/>
          <w:color w:val="000000" w:themeColor="text1"/>
          <w:kern w:val="2"/>
          <w:sz w:val="28"/>
          <w:szCs w:val="28"/>
          <w:lang w:eastAsia="hi-IN" w:bidi="hi-IN"/>
        </w:rPr>
      </w:pPr>
      <w:r w:rsidRPr="0045346A">
        <w:rPr>
          <w:rFonts w:ascii="Times New Roman" w:eastAsia="Lucida Sans Unicode" w:hAnsi="Times New Roman" w:cs="Times New Roman"/>
          <w:b/>
          <w:color w:val="000000" w:themeColor="text1"/>
          <w:kern w:val="2"/>
          <w:sz w:val="28"/>
          <w:szCs w:val="28"/>
          <w:lang w:eastAsia="hi-IN" w:bidi="hi-IN"/>
        </w:rPr>
        <w:lastRenderedPageBreak/>
        <w:t>3.4</w:t>
      </w:r>
      <w:r w:rsidR="000F173D" w:rsidRPr="0045346A">
        <w:rPr>
          <w:rFonts w:ascii="Times New Roman" w:eastAsia="Lucida Sans Unicode" w:hAnsi="Times New Roman" w:cs="Times New Roman"/>
          <w:b/>
          <w:color w:val="000000" w:themeColor="text1"/>
          <w:kern w:val="2"/>
          <w:sz w:val="28"/>
          <w:szCs w:val="28"/>
          <w:lang w:eastAsia="hi-IN" w:bidi="hi-IN"/>
        </w:rPr>
        <w:t xml:space="preserve">  </w:t>
      </w:r>
      <w:r w:rsidR="00A1408D" w:rsidRPr="0045346A">
        <w:rPr>
          <w:rFonts w:ascii="Times New Roman" w:eastAsia="Lucida Sans Unicode" w:hAnsi="Times New Roman" w:cs="Times New Roman"/>
          <w:b/>
          <w:color w:val="000000" w:themeColor="text1"/>
          <w:kern w:val="2"/>
          <w:sz w:val="28"/>
          <w:szCs w:val="28"/>
          <w:lang w:eastAsia="hi-IN" w:bidi="hi-IN"/>
        </w:rPr>
        <w:t>ER Diagram</w:t>
      </w:r>
    </w:p>
    <w:p w:rsidR="00DE33CC" w:rsidRPr="0045346A" w:rsidRDefault="009F1F42" w:rsidP="00504611">
      <w:pPr>
        <w:widowControl w:val="0"/>
        <w:tabs>
          <w:tab w:val="left" w:pos="90"/>
        </w:tabs>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r w:rsidRPr="0045346A">
        <w:rPr>
          <w:rFonts w:ascii="Times New Roman" w:eastAsia="Lucida Sans Unicode" w:hAnsi="Times New Roman" w:cs="Times New Roman"/>
          <w:color w:val="000000" w:themeColor="text1"/>
          <w:kern w:val="2"/>
          <w:sz w:val="24"/>
          <w:szCs w:val="24"/>
          <w:shd w:val="clear" w:color="auto" w:fill="FFFFFF"/>
          <w:lang w:eastAsia="hi-IN" w:bidi="hi-IN"/>
        </w:rPr>
        <w:t>Entity Relationship model (ER model for short) is an abstract way to describe a database</w:t>
      </w:r>
      <w:r w:rsidRPr="0045346A">
        <w:rPr>
          <w:rFonts w:ascii="Times New Roman" w:eastAsia="Lucida Sans Unicode" w:hAnsi="Times New Roman" w:cs="Times New Roman"/>
          <w:color w:val="000000" w:themeColor="text1"/>
          <w:kern w:val="2"/>
          <w:sz w:val="24"/>
          <w:szCs w:val="24"/>
          <w:lang w:eastAsia="hi-IN" w:bidi="hi-IN"/>
        </w:rPr>
        <w:t xml:space="preserve"> design</w:t>
      </w:r>
      <w:r w:rsidRPr="0045346A">
        <w:rPr>
          <w:rFonts w:ascii="Times New Roman" w:eastAsia="Lucida Sans Unicode" w:hAnsi="Times New Roman" w:cs="Times New Roman"/>
          <w:color w:val="000000" w:themeColor="text1"/>
          <w:kern w:val="2"/>
          <w:sz w:val="24"/>
          <w:szCs w:val="24"/>
          <w:shd w:val="clear" w:color="auto" w:fill="FFFFFF"/>
          <w:lang w:eastAsia="hi-IN" w:bidi="hi-IN"/>
        </w:rPr>
        <w:t>. It usually starts with a relational database, which stores data in tables. Some of the data in these tables point to data in other tables.Data in the table is retrieved using primary key. The primary key is the one which uniquely identifies each record in the table in relational database management system.In ER Diagram an entity may be defined as a thing which is recognized as being capable of an independent existence and which can be uniquely identified. An entity is an abstraction from the complexities of a domain.A relationship captures how entities are related to one another. Entity–relationship diagrams don't show single entities or single instances of relations. Rather, they show ent</w:t>
      </w:r>
      <w:r w:rsidR="00EC68E6" w:rsidRPr="0045346A">
        <w:rPr>
          <w:rFonts w:ascii="Times New Roman" w:eastAsia="Lucida Sans Unicode" w:hAnsi="Times New Roman" w:cs="Times New Roman"/>
          <w:color w:val="000000" w:themeColor="text1"/>
          <w:kern w:val="2"/>
          <w:sz w:val="24"/>
          <w:szCs w:val="24"/>
          <w:shd w:val="clear" w:color="auto" w:fill="FFFFFF"/>
          <w:lang w:eastAsia="hi-IN" w:bidi="hi-IN"/>
        </w:rPr>
        <w:t>ity sets and relationship sets.</w:t>
      </w:r>
      <w:r w:rsidR="00DE33CC" w:rsidRPr="0045346A">
        <w:rPr>
          <w:rFonts w:ascii="Times New Roman" w:hAnsi="Times New Roman" w:cs="Times New Roman"/>
          <w:color w:val="000000" w:themeColor="text1"/>
          <w:sz w:val="24"/>
          <w:szCs w:val="24"/>
        </w:rPr>
        <w:t>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database.Entity–relationship modeling was developed for database design by Peter Chen and published in a 1976 paper.</w:t>
      </w:r>
      <w:hyperlink r:id="rId14" w:anchor="cite_note-Chen-1" w:history="1">
        <w:r w:rsidR="00DE33CC" w:rsidRPr="0045346A">
          <w:rPr>
            <w:rStyle w:val="Hyperlink"/>
            <w:rFonts w:ascii="Times New Roman" w:hAnsi="Times New Roman" w:cs="Times New Roman"/>
            <w:color w:val="000000" w:themeColor="text1"/>
            <w:sz w:val="24"/>
            <w:szCs w:val="24"/>
            <w:vertAlign w:val="superscript"/>
          </w:rPr>
          <w:t>[1]</w:t>
        </w:r>
      </w:hyperlink>
      <w:r w:rsidR="00DE33CC" w:rsidRPr="0045346A">
        <w:rPr>
          <w:rFonts w:ascii="Times New Roman" w:hAnsi="Times New Roman" w:cs="Times New Roman"/>
          <w:color w:val="000000" w:themeColor="text1"/>
          <w:sz w:val="24"/>
          <w:szCs w:val="24"/>
        </w:rPr>
        <w:t> However, variants of the idea existed previously.Some ER modelers show super and subtype entities connected by generalization-specialization relationships, and an ER model can be used also in the specification of domain-specific ontologies.</w:t>
      </w:r>
    </w:p>
    <w:p w:rsidR="00DE33CC" w:rsidRPr="0045346A" w:rsidRDefault="00DE33CC"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920DD1" w:rsidRPr="0045346A" w:rsidRDefault="00920DD1"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920DD1" w:rsidRPr="0045346A" w:rsidRDefault="00920DD1"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600F4A"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p>
    <w:p w:rsidR="00600F4A" w:rsidRPr="0045346A" w:rsidRDefault="00234377" w:rsidP="00413FC1">
      <w:pPr>
        <w:widowControl w:val="0"/>
        <w:suppressAutoHyphens/>
        <w:spacing w:after="0" w:line="360" w:lineRule="auto"/>
        <w:ind w:firstLine="720"/>
        <w:jc w:val="both"/>
        <w:outlineLvl w:val="0"/>
        <w:rPr>
          <w:rFonts w:ascii="Times New Roman" w:eastAsia="Lucida Sans Unicode" w:hAnsi="Times New Roman" w:cs="Times New Roman"/>
          <w:color w:val="000000" w:themeColor="text1"/>
          <w:kern w:val="2"/>
          <w:sz w:val="24"/>
          <w:szCs w:val="24"/>
          <w:shd w:val="clear" w:color="auto" w:fill="FFFFFF"/>
          <w:lang w:eastAsia="hi-IN" w:bidi="hi-IN"/>
        </w:rPr>
      </w:pPr>
      <w:r w:rsidRPr="00234377">
        <w:rPr>
          <w:b/>
          <w:noProof/>
          <w:color w:val="000000" w:themeColor="text1"/>
          <w:kern w:val="2"/>
          <w:sz w:val="24"/>
          <w:szCs w:val="24"/>
          <w:lang w:eastAsia="zh-TW" w:bidi="hi-IN"/>
        </w:rPr>
        <w:lastRenderedPageBreak/>
        <w:pict>
          <v:shape id="_x0000_s1392" type="#_x0000_t202" style="position:absolute;left:0;text-align:left;margin-left:406.9pt;margin-top:128.95pt;width:24.45pt;height:29.7pt;z-index:251972608;mso-width-relative:margin;mso-height-relative:margin" filled="f" stroked="f">
            <v:textbox>
              <w:txbxContent>
                <w:p w:rsidR="00AD513A" w:rsidRDefault="00AD513A">
                  <w:r>
                    <w:t>N</w:t>
                  </w:r>
                </w:p>
              </w:txbxContent>
            </v:textbox>
          </v:shape>
        </w:pict>
      </w:r>
      <w:r w:rsidRPr="00234377">
        <w:rPr>
          <w:b/>
          <w:noProof/>
          <w:color w:val="000000" w:themeColor="text1"/>
          <w:kern w:val="2"/>
          <w:sz w:val="24"/>
          <w:szCs w:val="24"/>
        </w:rPr>
        <w:pict>
          <v:shape id="_x0000_s1393" type="#_x0000_t202" style="position:absolute;left:0;text-align:left;margin-left:401.15pt;margin-top:230.2pt;width:24.45pt;height:29.7pt;z-index:251973632;mso-width-relative:margin;mso-height-relative:margin" filled="f" stroked="f">
            <v:textbox>
              <w:txbxContent>
                <w:p w:rsidR="00AD513A" w:rsidRDefault="00AD513A" w:rsidP="000F31C4">
                  <w:r>
                    <w:t>1</w:t>
                  </w:r>
                </w:p>
              </w:txbxContent>
            </v:textbox>
          </v:shape>
        </w:pict>
      </w:r>
      <w:r w:rsidRPr="00234377">
        <w:rPr>
          <w:b/>
          <w:noProof/>
          <w:color w:val="000000" w:themeColor="text1"/>
          <w:kern w:val="2"/>
          <w:sz w:val="24"/>
          <w:szCs w:val="24"/>
        </w:rPr>
        <w:pict>
          <v:shape id="_x0000_s1391" type="#_x0000_t202" style="position:absolute;left:0;text-align:left;margin-left:311.35pt;margin-top:147.95pt;width:44.7pt;height:27.7pt;z-index:251970560;mso-width-relative:margin;mso-height-relative:margin" filled="f" stroked="f">
            <v:textbox>
              <w:txbxContent>
                <w:p w:rsidR="00AD513A" w:rsidRDefault="00AD513A" w:rsidP="00F11770">
                  <w:r>
                    <w:t>N</w:t>
                  </w:r>
                </w:p>
              </w:txbxContent>
            </v:textbox>
          </v:shape>
        </w:pict>
      </w:r>
      <w:r w:rsidRPr="00234377">
        <w:rPr>
          <w:b/>
          <w:noProof/>
          <w:color w:val="000000" w:themeColor="text1"/>
          <w:kern w:val="2"/>
          <w:sz w:val="24"/>
          <w:szCs w:val="24"/>
          <w:lang w:eastAsia="zh-TW" w:bidi="hi-IN"/>
        </w:rPr>
        <w:pict>
          <v:shape id="_x0000_s1390" type="#_x0000_t202" style="position:absolute;left:0;text-align:left;margin-left:233.7pt;margin-top:228.65pt;width:32.95pt;height:31.25pt;z-index:251969536;mso-width-relative:margin;mso-height-relative:margin" filled="f" stroked="f">
            <v:textbox>
              <w:txbxContent>
                <w:p w:rsidR="00AD513A" w:rsidRDefault="00AD513A">
                  <w:r>
                    <w:t>M</w:t>
                  </w:r>
                </w:p>
              </w:txbxContent>
            </v:textbox>
          </v:shape>
        </w:pict>
      </w:r>
      <w:r w:rsidRPr="00234377">
        <w:rPr>
          <w:b/>
          <w:noProof/>
          <w:color w:val="000000" w:themeColor="text1"/>
          <w:kern w:val="2"/>
          <w:sz w:val="24"/>
          <w:szCs w:val="24"/>
          <w:lang w:eastAsia="zh-TW" w:bidi="hi-IN"/>
        </w:rPr>
        <w:pict>
          <v:shape id="_x0000_s1388" type="#_x0000_t202" style="position:absolute;left:0;text-align:left;margin-left:321.85pt;margin-top:171.7pt;width:44.7pt;height:27.7pt;z-index:251966464;mso-width-relative:margin;mso-height-relative:margin" filled="f" stroked="f">
            <v:textbox>
              <w:txbxContent>
                <w:p w:rsidR="00AD513A" w:rsidRDefault="00AD513A">
                  <w:r>
                    <w:t>N</w:t>
                  </w:r>
                </w:p>
              </w:txbxContent>
            </v:textbox>
          </v:shape>
        </w:pict>
      </w:r>
      <w:r w:rsidRPr="00234377">
        <w:rPr>
          <w:b/>
          <w:noProof/>
          <w:color w:val="000000" w:themeColor="text1"/>
          <w:kern w:val="2"/>
          <w:sz w:val="24"/>
          <w:szCs w:val="24"/>
        </w:rPr>
        <w:pict>
          <v:shape id="_x0000_s1389" type="#_x0000_t202" style="position:absolute;left:0;text-align:left;margin-left:224.45pt;margin-top:307.8pt;width:44.7pt;height:27.7pt;z-index:251967488;mso-width-relative:margin;mso-height-relative:margin" filled="f" stroked="f">
            <v:textbox>
              <w:txbxContent>
                <w:p w:rsidR="00AD513A" w:rsidRDefault="00AD513A" w:rsidP="00F11770">
                  <w:r>
                    <w:t>1</w:t>
                  </w:r>
                </w:p>
              </w:txbxContent>
            </v:textbox>
          </v:shape>
        </w:pict>
      </w:r>
      <w:r w:rsidRPr="00234377">
        <w:rPr>
          <w:rFonts w:ascii="Times New Roman" w:eastAsia="Lucida Sans Unicode" w:hAnsi="Times New Roman" w:cs="Times New Roman"/>
          <w:noProof/>
          <w:color w:val="000000" w:themeColor="text1"/>
          <w:kern w:val="2"/>
          <w:sz w:val="24"/>
          <w:szCs w:val="24"/>
          <w:shd w:val="clear" w:color="auto" w:fill="FFFFFF"/>
          <w:lang w:eastAsia="zh-TW" w:bidi="hi-IN"/>
        </w:rPr>
        <w:pict>
          <v:shape id="_x0000_s1386" type="#_x0000_t202" style="position:absolute;left:0;text-align:left;margin-left:299.1pt;margin-top:75.95pt;width:75.1pt;height:32.65pt;z-index:251964416;mso-height-percent:200;mso-height-percent:200;mso-width-relative:margin;mso-height-relative:margin" filled="f" stroked="f">
            <v:textbox style="mso-next-textbox:#_x0000_s1386;mso-fit-shape-to-text:t">
              <w:txbxContent>
                <w:p w:rsidR="00AD513A" w:rsidRDefault="00AD513A">
                  <w:r>
                    <w:t>N</w:t>
                  </w:r>
                </w:p>
              </w:txbxContent>
            </v:textbox>
          </v:shape>
        </w:pict>
      </w:r>
      <w:r w:rsidRPr="00234377">
        <w:rPr>
          <w:rFonts w:ascii="Times New Roman" w:hAnsi="Times New Roman" w:cs="Times New Roman"/>
          <w:noProof/>
          <w:color w:val="000000" w:themeColor="text1"/>
          <w:lang w:eastAsia="zh-TW"/>
        </w:rPr>
        <w:pict>
          <v:shape id="_x0000_s1385" type="#_x0000_t202" style="position:absolute;left:0;text-align:left;margin-left:173.85pt;margin-top:68.65pt;width:63.5pt;height:26.3pt;z-index:251962368;mso-width-relative:margin;mso-height-relative:margin" filled="f" stroked="f">
            <v:textbox style="mso-next-textbox:#_x0000_s1385">
              <w:txbxContent>
                <w:p w:rsidR="00AD513A" w:rsidRDefault="00AD513A">
                  <w:r>
                    <w:t>1</w:t>
                  </w:r>
                </w:p>
              </w:txbxContent>
            </v:textbox>
          </v:shape>
        </w:pict>
      </w:r>
      <w:r>
        <w:rPr>
          <w:rFonts w:ascii="Times New Roman" w:eastAsia="Lucida Sans Unicode" w:hAnsi="Times New Roman" w:cs="Times New Roman"/>
          <w:noProof/>
          <w:color w:val="000000" w:themeColor="text1"/>
          <w:kern w:val="2"/>
          <w:sz w:val="24"/>
          <w:szCs w:val="24"/>
        </w:rPr>
        <w:pict>
          <v:shapetype id="_x0000_t32" coordsize="21600,21600" o:spt="32" o:oned="t" path="m,l21600,21600e" filled="f">
            <v:path arrowok="t" fillok="f" o:connecttype="none"/>
            <o:lock v:ext="edit" shapetype="t"/>
          </v:shapetype>
          <v:shape id="_x0000_s1384" type="#_x0000_t32" style="position:absolute;left:0;text-align:left;margin-left:401.15pt;margin-top:119.45pt;width:.8pt;height:56.2pt;z-index:251960320" o:connectortype="straight"/>
        </w:pict>
      </w:r>
      <w:r>
        <w:rPr>
          <w:rFonts w:ascii="Times New Roman" w:eastAsia="Lucida Sans Unicode" w:hAnsi="Times New Roman" w:cs="Times New Roman"/>
          <w:noProof/>
          <w:color w:val="000000" w:themeColor="text1"/>
          <w:kern w:val="2"/>
          <w:sz w:val="24"/>
          <w:szCs w:val="24"/>
        </w:rPr>
        <w:pict>
          <v:shape id="_x0000_s1383" type="#_x0000_t32" style="position:absolute;left:0;text-align:left;margin-left:158.25pt;margin-top:213.65pt;width:101.25pt;height:73.55pt;flip:y;z-index:251959296" o:connectortype="straight"/>
        </w:pict>
      </w:r>
      <w:r>
        <w:rPr>
          <w:rFonts w:ascii="Times New Roman" w:eastAsia="Lucida Sans Unicode" w:hAnsi="Times New Roman" w:cs="Times New Roman"/>
          <w:noProof/>
          <w:color w:val="000000" w:themeColor="text1"/>
          <w:kern w:val="2"/>
          <w:sz w:val="24"/>
          <w:szCs w:val="24"/>
        </w:rPr>
        <w:pict>
          <v:shape id="_x0000_s1382" type="#_x0000_t32" style="position:absolute;left:0;text-align:left;margin-left:158.25pt;margin-top:87.8pt;width:79.1pt;height:0;z-index:251958272" o:connectortype="straight"/>
        </w:pict>
      </w:r>
      <w:r>
        <w:rPr>
          <w:rFonts w:ascii="Times New Roman" w:eastAsia="Lucida Sans Unicode" w:hAnsi="Times New Roman" w:cs="Times New Roman"/>
          <w:noProof/>
          <w:color w:val="000000" w:themeColor="text1"/>
          <w:kern w:val="2"/>
          <w:sz w:val="24"/>
          <w:szCs w:val="24"/>
        </w:rPr>
        <w:pict>
          <v:shape id="_x0000_s1379" type="#_x0000_t32" style="position:absolute;left:0;text-align:left;margin-left:29.25pt;margin-top:488.85pt;width:9.5pt;height:0;z-index:251955200" o:connectortype="straight"/>
        </w:pict>
      </w:r>
      <w:r>
        <w:rPr>
          <w:rFonts w:ascii="Times New Roman" w:eastAsia="Lucida Sans Unicode" w:hAnsi="Times New Roman" w:cs="Times New Roman"/>
          <w:noProof/>
          <w:color w:val="000000" w:themeColor="text1"/>
          <w:kern w:val="2"/>
          <w:sz w:val="24"/>
          <w:szCs w:val="24"/>
        </w:rPr>
        <w:pict>
          <v:shape id="_x0000_s1378" type="#_x0000_t32" style="position:absolute;left:0;text-align:left;margin-left:34pt;margin-top:5.4pt;width:12.7pt;height:0;z-index:251954176" o:connectortype="straight"/>
        </w:pict>
      </w:r>
      <w:r>
        <w:rPr>
          <w:rFonts w:ascii="Times New Roman" w:eastAsia="Lucida Sans Unicode" w:hAnsi="Times New Roman" w:cs="Times New Roman"/>
          <w:noProof/>
          <w:color w:val="000000" w:themeColor="text1"/>
          <w:kern w:val="2"/>
          <w:sz w:val="24"/>
          <w:szCs w:val="24"/>
        </w:rPr>
        <w:pict>
          <v:shape id="_x0000_s1376" type="#_x0000_t32" style="position:absolute;left:0;text-align:left;margin-left:29.25pt;margin-top:5.4pt;width:4.75pt;height:483.45pt;flip:x;z-index:251953152" o:connectortype="straight"/>
        </w:pict>
      </w:r>
      <w:r w:rsidR="00600F4A" w:rsidRPr="0045346A">
        <w:rPr>
          <w:rFonts w:ascii="Times New Roman" w:eastAsia="Lucida Sans Unicode" w:hAnsi="Times New Roman" w:cs="Times New Roman"/>
          <w:noProof/>
          <w:color w:val="000000" w:themeColor="text1"/>
          <w:kern w:val="2"/>
          <w:sz w:val="24"/>
          <w:szCs w:val="24"/>
          <w:shd w:val="clear" w:color="auto" w:fill="FFFFFF"/>
        </w:rPr>
        <w:drawing>
          <wp:inline distT="0" distB="0" distL="0" distR="0">
            <wp:extent cx="5381086" cy="6462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81086" cy="6462585"/>
                    </a:xfrm>
                    <a:prstGeom prst="rect">
                      <a:avLst/>
                    </a:prstGeom>
                    <a:noFill/>
                    <a:ln w="9525">
                      <a:noFill/>
                      <a:miter lim="800000"/>
                      <a:headEnd/>
                      <a:tailEnd/>
                    </a:ln>
                  </pic:spPr>
                </pic:pic>
              </a:graphicData>
            </a:graphic>
          </wp:inline>
        </w:drawing>
      </w:r>
    </w:p>
    <w:p w:rsidR="00920DD1" w:rsidRPr="0045346A" w:rsidRDefault="00920DD1" w:rsidP="00AC28C8">
      <w:pPr>
        <w:widowControl w:val="0"/>
        <w:suppressAutoHyphens/>
        <w:spacing w:after="0" w:line="360" w:lineRule="auto"/>
        <w:ind w:firstLine="720"/>
        <w:jc w:val="both"/>
        <w:outlineLvl w:val="0"/>
        <w:rPr>
          <w:b/>
          <w:color w:val="000000" w:themeColor="text1"/>
          <w:kern w:val="2"/>
          <w:sz w:val="24"/>
          <w:szCs w:val="24"/>
          <w:lang w:eastAsia="hi-IN" w:bidi="hi-IN"/>
        </w:rPr>
      </w:pPr>
    </w:p>
    <w:p w:rsidR="00017E93" w:rsidRPr="0045346A" w:rsidRDefault="00903286" w:rsidP="00413FC1">
      <w:pPr>
        <w:widowControl w:val="0"/>
        <w:shd w:val="clear" w:color="auto" w:fill="FFFFFF"/>
        <w:suppressAutoHyphens/>
        <w:spacing w:before="96" w:after="120" w:line="360" w:lineRule="auto"/>
        <w:jc w:val="both"/>
        <w:rPr>
          <w:rFonts w:ascii="Times New Roman" w:eastAsia="Times New Roman" w:hAnsi="Times New Roman" w:cs="Times New Roman"/>
          <w:b/>
          <w:color w:val="000000" w:themeColor="text1"/>
          <w:kern w:val="2"/>
          <w:sz w:val="24"/>
          <w:szCs w:val="24"/>
          <w:lang w:eastAsia="hi-IN" w:bidi="hi-IN"/>
        </w:rPr>
      </w:pPr>
      <w:r w:rsidRPr="0045346A">
        <w:rPr>
          <w:rFonts w:ascii="Times New Roman" w:eastAsia="Times New Roman" w:hAnsi="Times New Roman" w:cs="Times New Roman"/>
          <w:b/>
          <w:noProof/>
          <w:color w:val="2A2A2A"/>
          <w:kern w:val="2"/>
          <w:sz w:val="32"/>
        </w:rPr>
        <w:lastRenderedPageBreak/>
        <w:drawing>
          <wp:inline distT="0" distB="0" distL="0" distR="0">
            <wp:extent cx="5456555" cy="521525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56555" cy="5215255"/>
                    </a:xfrm>
                    <a:prstGeom prst="rect">
                      <a:avLst/>
                    </a:prstGeom>
                    <a:noFill/>
                    <a:ln w="9525">
                      <a:noFill/>
                      <a:miter lim="800000"/>
                      <a:headEnd/>
                      <a:tailEnd/>
                    </a:ln>
                  </pic:spPr>
                </pic:pic>
              </a:graphicData>
            </a:graphic>
          </wp:inline>
        </w:drawing>
      </w:r>
    </w:p>
    <w:p w:rsidR="00017E93" w:rsidRPr="0045346A" w:rsidRDefault="00017E93" w:rsidP="00413FC1">
      <w:pPr>
        <w:widowControl w:val="0"/>
        <w:shd w:val="clear" w:color="auto" w:fill="FFFFFF"/>
        <w:suppressAutoHyphens/>
        <w:spacing w:before="96" w:after="120" w:line="360" w:lineRule="auto"/>
        <w:jc w:val="both"/>
        <w:rPr>
          <w:rFonts w:ascii="Times New Roman" w:eastAsia="Times New Roman" w:hAnsi="Times New Roman" w:cs="Times New Roman"/>
          <w:b/>
          <w:color w:val="000000" w:themeColor="text1"/>
          <w:kern w:val="2"/>
          <w:sz w:val="24"/>
          <w:szCs w:val="24"/>
          <w:lang w:eastAsia="hi-IN" w:bidi="hi-IN"/>
        </w:rPr>
      </w:pPr>
    </w:p>
    <w:p w:rsidR="009F1F42" w:rsidRPr="0045346A" w:rsidRDefault="004D384A" w:rsidP="00413FC1">
      <w:pPr>
        <w:widowControl w:val="0"/>
        <w:shd w:val="clear" w:color="auto" w:fill="FFFFFF"/>
        <w:suppressAutoHyphens/>
        <w:spacing w:before="96" w:after="120" w:line="360" w:lineRule="auto"/>
        <w:jc w:val="both"/>
        <w:rPr>
          <w:rFonts w:ascii="Times New Roman" w:eastAsia="Times New Roman" w:hAnsi="Times New Roman" w:cs="Times New Roman"/>
          <w:b/>
          <w:color w:val="000000" w:themeColor="text1"/>
          <w:kern w:val="2"/>
          <w:sz w:val="28"/>
          <w:szCs w:val="24"/>
          <w:lang w:eastAsia="hi-IN" w:bidi="hi-IN"/>
        </w:rPr>
      </w:pPr>
      <w:r w:rsidRPr="0045346A">
        <w:rPr>
          <w:rFonts w:ascii="Times New Roman" w:eastAsia="Times New Roman" w:hAnsi="Times New Roman" w:cs="Times New Roman"/>
          <w:b/>
          <w:color w:val="000000" w:themeColor="text1"/>
          <w:kern w:val="2"/>
          <w:sz w:val="28"/>
          <w:szCs w:val="24"/>
          <w:lang w:eastAsia="hi-IN" w:bidi="hi-IN"/>
        </w:rPr>
        <w:t xml:space="preserve">3.6 </w:t>
      </w:r>
      <w:r w:rsidR="000F173D" w:rsidRPr="0045346A">
        <w:rPr>
          <w:rFonts w:ascii="Times New Roman" w:eastAsia="Times New Roman" w:hAnsi="Times New Roman" w:cs="Times New Roman"/>
          <w:b/>
          <w:color w:val="000000" w:themeColor="text1"/>
          <w:kern w:val="2"/>
          <w:sz w:val="28"/>
          <w:szCs w:val="24"/>
          <w:lang w:eastAsia="hi-IN" w:bidi="hi-IN"/>
        </w:rPr>
        <w:t xml:space="preserve"> </w:t>
      </w:r>
      <w:r w:rsidR="00A1408D" w:rsidRPr="0045346A">
        <w:rPr>
          <w:rFonts w:ascii="Times New Roman" w:eastAsia="Times New Roman" w:hAnsi="Times New Roman" w:cs="Times New Roman"/>
          <w:b/>
          <w:color w:val="000000" w:themeColor="text1"/>
          <w:kern w:val="2"/>
          <w:sz w:val="28"/>
          <w:szCs w:val="24"/>
          <w:lang w:eastAsia="hi-IN" w:bidi="hi-IN"/>
        </w:rPr>
        <w:t>Database Table Structure</w:t>
      </w:r>
    </w:p>
    <w:p w:rsidR="009F1F42" w:rsidRDefault="00F74832" w:rsidP="00F74832">
      <w:pPr>
        <w:pStyle w:val="BodyText"/>
        <w:jc w:val="center"/>
        <w:rPr>
          <w:b/>
        </w:rPr>
      </w:pPr>
      <w:r w:rsidRPr="00DC6C69">
        <w:rPr>
          <w:b/>
        </w:rPr>
        <w:t>Figure 3.5</w:t>
      </w:r>
      <w:r w:rsidRPr="0045346A">
        <w:t xml:space="preserve"> :  </w:t>
      </w:r>
      <w:r w:rsidRPr="00DC6C69">
        <w:rPr>
          <w:b/>
        </w:rPr>
        <w:t>Database table Structure</w:t>
      </w:r>
    </w:p>
    <w:p w:rsidR="00F74832" w:rsidRPr="00F74832" w:rsidRDefault="00F74832" w:rsidP="00F74832">
      <w:pPr>
        <w:pStyle w:val="BodyText"/>
        <w:jc w:val="center"/>
      </w:pPr>
    </w:p>
    <w:tbl>
      <w:tblPr>
        <w:tblStyle w:val="TableGrid"/>
        <w:tblW w:w="0" w:type="auto"/>
        <w:tblLook w:val="04A0"/>
      </w:tblPr>
      <w:tblGrid>
        <w:gridCol w:w="2178"/>
        <w:gridCol w:w="4500"/>
        <w:gridCol w:w="2205"/>
      </w:tblGrid>
      <w:tr w:rsidR="009F1F42" w:rsidRPr="0045346A" w:rsidTr="009F1F42">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9F1F42" w:rsidP="00413FC1">
            <w:pPr>
              <w:widowControl w:val="0"/>
              <w:suppressAutoHyphens/>
              <w:spacing w:before="96" w:after="120" w:line="360" w:lineRule="auto"/>
              <w:jc w:val="both"/>
              <w:rPr>
                <w:rFonts w:ascii="Times New Roman" w:eastAsia="Times New Roman" w:hAnsi="Times New Roman" w:cs="Times New Roman"/>
                <w:b/>
                <w:color w:val="000000" w:themeColor="text1"/>
                <w:kern w:val="2"/>
                <w:sz w:val="24"/>
                <w:szCs w:val="24"/>
                <w:lang w:eastAsia="hi-IN" w:bidi="hi-IN"/>
              </w:rPr>
            </w:pPr>
            <w:r w:rsidRPr="0045346A">
              <w:rPr>
                <w:rFonts w:ascii="Times New Roman" w:eastAsia="Times New Roman" w:hAnsi="Times New Roman" w:cs="Times New Roman"/>
                <w:b/>
                <w:color w:val="000000" w:themeColor="text1"/>
                <w:kern w:val="2"/>
                <w:sz w:val="24"/>
                <w:szCs w:val="24"/>
                <w:lang w:eastAsia="hi-IN" w:bidi="hi-IN"/>
              </w:rPr>
              <w:t>Table name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9F1F42" w:rsidP="00413FC1">
            <w:pPr>
              <w:widowControl w:val="0"/>
              <w:suppressAutoHyphens/>
              <w:spacing w:before="96" w:after="120" w:line="360" w:lineRule="auto"/>
              <w:jc w:val="both"/>
              <w:rPr>
                <w:rFonts w:ascii="Times New Roman" w:eastAsia="Times New Roman" w:hAnsi="Times New Roman" w:cs="Times New Roman"/>
                <w:b/>
                <w:color w:val="000000" w:themeColor="text1"/>
                <w:kern w:val="2"/>
                <w:sz w:val="24"/>
                <w:szCs w:val="24"/>
                <w:lang w:eastAsia="hi-IN" w:bidi="hi-IN"/>
              </w:rPr>
            </w:pPr>
            <w:r w:rsidRPr="0045346A">
              <w:rPr>
                <w:rFonts w:ascii="Times New Roman" w:eastAsia="Times New Roman" w:hAnsi="Times New Roman" w:cs="Times New Roman"/>
                <w:b/>
                <w:color w:val="000000" w:themeColor="text1"/>
                <w:kern w:val="2"/>
                <w:sz w:val="24"/>
                <w:szCs w:val="24"/>
                <w:lang w:eastAsia="hi-IN" w:bidi="hi-IN"/>
              </w:rPr>
              <w:t>Attributes</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9F1F42" w:rsidP="00413FC1">
            <w:pPr>
              <w:widowControl w:val="0"/>
              <w:suppressAutoHyphens/>
              <w:spacing w:before="96" w:after="120" w:line="360" w:lineRule="auto"/>
              <w:jc w:val="both"/>
              <w:rPr>
                <w:rFonts w:ascii="Times New Roman" w:eastAsia="Times New Roman" w:hAnsi="Times New Roman" w:cs="Times New Roman"/>
                <w:b/>
                <w:color w:val="000000" w:themeColor="text1"/>
                <w:kern w:val="2"/>
                <w:sz w:val="24"/>
                <w:szCs w:val="24"/>
                <w:lang w:eastAsia="hi-IN" w:bidi="hi-IN"/>
              </w:rPr>
            </w:pPr>
            <w:r w:rsidRPr="0045346A">
              <w:rPr>
                <w:rFonts w:ascii="Times New Roman" w:eastAsia="Times New Roman" w:hAnsi="Times New Roman" w:cs="Times New Roman"/>
                <w:b/>
                <w:color w:val="000000" w:themeColor="text1"/>
                <w:kern w:val="2"/>
                <w:sz w:val="24"/>
                <w:szCs w:val="24"/>
                <w:lang w:eastAsia="hi-IN" w:bidi="hi-IN"/>
              </w:rPr>
              <w:t>Primary keys</w:t>
            </w:r>
          </w:p>
        </w:tc>
      </w:tr>
      <w:tr w:rsidR="009F1F42" w:rsidRPr="0045346A" w:rsidTr="009F1F42">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9F1F42"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Table </w:t>
            </w:r>
            <w:r w:rsidR="000C61F4" w:rsidRPr="0045346A">
              <w:rPr>
                <w:rFonts w:ascii="Times New Roman" w:eastAsia="Times New Roman" w:hAnsi="Times New Roman" w:cs="Times New Roman"/>
                <w:color w:val="000000" w:themeColor="text1"/>
                <w:kern w:val="2"/>
                <w:sz w:val="24"/>
                <w:szCs w:val="24"/>
                <w:lang w:eastAsia="hi-IN" w:bidi="hi-IN"/>
              </w:rPr>
              <w:t>Hire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0C61F4"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Email_id</w:t>
            </w:r>
            <w:r w:rsidR="00F52789" w:rsidRPr="0045346A">
              <w:rPr>
                <w:rFonts w:ascii="Times New Roman" w:eastAsia="Times New Roman" w:hAnsi="Times New Roman" w:cs="Times New Roman"/>
                <w:color w:val="000000" w:themeColor="text1"/>
                <w:kern w:val="2"/>
                <w:sz w:val="24"/>
                <w:szCs w:val="24"/>
                <w:lang w:eastAsia="hi-IN" w:bidi="hi-IN"/>
              </w:rPr>
              <w:t xml:space="preserve">(PK </w:t>
            </w:r>
            <w:r w:rsidR="009F1F42" w:rsidRPr="0045346A">
              <w:rPr>
                <w:rFonts w:ascii="Times New Roman" w:eastAsia="Times New Roman" w:hAnsi="Times New Roman" w:cs="Times New Roman"/>
                <w:color w:val="000000" w:themeColor="text1"/>
                <w:kern w:val="2"/>
                <w:sz w:val="24"/>
                <w:szCs w:val="24"/>
                <w:lang w:eastAsia="hi-IN" w:bidi="hi-IN"/>
              </w:rPr>
              <w:t>varchar(50), Not null)</w:t>
            </w:r>
          </w:p>
          <w:p w:rsidR="000C61F4" w:rsidRPr="0045346A" w:rsidRDefault="009F1F42" w:rsidP="00413FC1">
            <w:pPr>
              <w:widowControl w:val="0"/>
              <w:suppressAutoHyphens/>
              <w:spacing w:before="96" w:after="120" w:line="276"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Password(varchar(20), null)</w:t>
            </w:r>
          </w:p>
          <w:p w:rsidR="000C61F4" w:rsidRPr="0045346A" w:rsidRDefault="000C61F4" w:rsidP="00413FC1">
            <w:pPr>
              <w:widowControl w:val="0"/>
              <w:suppressAutoHyphens/>
              <w:spacing w:before="96" w:after="120" w:line="276"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Name(</w:t>
            </w:r>
            <w:r w:rsidR="00B466CA" w:rsidRPr="0045346A">
              <w:rPr>
                <w:rFonts w:ascii="Times New Roman" w:eastAsia="Times New Roman" w:hAnsi="Times New Roman" w:cs="Times New Roman"/>
                <w:color w:val="000000" w:themeColor="text1"/>
                <w:kern w:val="2"/>
                <w:sz w:val="24"/>
                <w:szCs w:val="24"/>
                <w:lang w:eastAsia="hi-IN" w:bidi="hi-IN"/>
              </w:rPr>
              <w:t xml:space="preserve">FK </w:t>
            </w:r>
            <w:r w:rsidRPr="0045346A">
              <w:rPr>
                <w:rFonts w:ascii="Times New Roman" w:eastAsia="Times New Roman" w:hAnsi="Times New Roman" w:cs="Times New Roman"/>
                <w:color w:val="000000" w:themeColor="text1"/>
                <w:kern w:val="2"/>
                <w:sz w:val="24"/>
                <w:szCs w:val="24"/>
                <w:lang w:eastAsia="hi-IN" w:bidi="hi-IN"/>
              </w:rPr>
              <w:t>char(30),null)</w:t>
            </w:r>
          </w:p>
          <w:p w:rsidR="00B466CA" w:rsidRPr="0045346A" w:rsidRDefault="00B466CA" w:rsidP="00413FC1">
            <w:pPr>
              <w:widowControl w:val="0"/>
              <w:suppressAutoHyphens/>
              <w:spacing w:before="96" w:after="120" w:line="276"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Phone_no(real,null)</w:t>
            </w:r>
          </w:p>
          <w:p w:rsidR="000C61F4" w:rsidRPr="0045346A" w:rsidRDefault="000C61F4" w:rsidP="00413FC1">
            <w:pPr>
              <w:widowControl w:val="0"/>
              <w:suppressAutoHyphens/>
              <w:spacing w:before="96" w:after="120" w:line="276" w:lineRule="auto"/>
              <w:jc w:val="both"/>
              <w:rPr>
                <w:rFonts w:ascii="Times New Roman" w:eastAsia="Times New Roman" w:hAnsi="Times New Roman" w:cs="Times New Roman"/>
                <w:color w:val="000000" w:themeColor="text1"/>
                <w:kern w:val="2"/>
                <w:sz w:val="24"/>
                <w:szCs w:val="24"/>
                <w:lang w:eastAsia="hi-IN" w:bidi="hi-IN"/>
              </w:rPr>
            </w:pP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B466CA"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lastRenderedPageBreak/>
              <w:t xml:space="preserve">      Email</w:t>
            </w:r>
            <w:r w:rsidR="009F1F42" w:rsidRPr="0045346A">
              <w:rPr>
                <w:rFonts w:ascii="Times New Roman" w:eastAsia="Times New Roman" w:hAnsi="Times New Roman" w:cs="Times New Roman"/>
                <w:color w:val="000000" w:themeColor="text1"/>
                <w:kern w:val="2"/>
                <w:sz w:val="24"/>
                <w:szCs w:val="24"/>
                <w:lang w:eastAsia="hi-IN" w:bidi="hi-IN"/>
              </w:rPr>
              <w:t>_id</w:t>
            </w:r>
          </w:p>
          <w:p w:rsidR="00B466CA" w:rsidRPr="0045346A" w:rsidRDefault="00B466CA"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p>
        </w:tc>
      </w:tr>
      <w:tr w:rsidR="009F1F42" w:rsidRPr="0045346A" w:rsidTr="009F1F42">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B466CA"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lastRenderedPageBreak/>
              <w:t>Table Project</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Project_name</w:t>
            </w:r>
            <w:r w:rsidR="00F52789" w:rsidRPr="0045346A">
              <w:rPr>
                <w:rFonts w:ascii="Times New Roman" w:eastAsia="Times New Roman" w:hAnsi="Times New Roman" w:cs="Times New Roman"/>
                <w:color w:val="000000" w:themeColor="text1"/>
                <w:kern w:val="2"/>
                <w:sz w:val="24"/>
                <w:szCs w:val="24"/>
                <w:lang w:eastAsia="hi-IN" w:bidi="hi-IN"/>
              </w:rPr>
              <w:t xml:space="preserve">(PK </w:t>
            </w:r>
            <w:r w:rsidR="009F1F42" w:rsidRPr="0045346A">
              <w:rPr>
                <w:rFonts w:ascii="Times New Roman" w:eastAsia="Times New Roman" w:hAnsi="Times New Roman" w:cs="Times New Roman"/>
                <w:color w:val="000000" w:themeColor="text1"/>
                <w:kern w:val="2"/>
                <w:sz w:val="24"/>
                <w:szCs w:val="24"/>
                <w:lang w:eastAsia="hi-IN" w:bidi="hi-IN"/>
              </w:rPr>
              <w:t>varchar(20), not null)</w:t>
            </w:r>
          </w:p>
          <w:p w:rsidR="009F1F42"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Hire_name</w:t>
            </w:r>
            <w:r w:rsidR="009F1F42" w:rsidRPr="0045346A">
              <w:rPr>
                <w:rFonts w:ascii="Times New Roman" w:eastAsia="Times New Roman" w:hAnsi="Times New Roman" w:cs="Times New Roman"/>
                <w:color w:val="000000" w:themeColor="text1"/>
                <w:kern w:val="2"/>
                <w:sz w:val="24"/>
                <w:szCs w:val="24"/>
                <w:lang w:eastAsia="hi-IN" w:bidi="hi-IN"/>
              </w:rPr>
              <w:t xml:space="preserve"> (varchar(20), null)</w:t>
            </w:r>
          </w:p>
          <w:p w:rsidR="009F1F42"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details</w:t>
            </w:r>
            <w:r w:rsidR="009F1F42" w:rsidRPr="0045346A">
              <w:rPr>
                <w:rFonts w:ascii="Times New Roman" w:eastAsia="Times New Roman" w:hAnsi="Times New Roman" w:cs="Times New Roman"/>
                <w:color w:val="000000" w:themeColor="text1"/>
                <w:kern w:val="2"/>
                <w:sz w:val="24"/>
                <w:szCs w:val="24"/>
                <w:lang w:eastAsia="hi-IN" w:bidi="hi-IN"/>
              </w:rPr>
              <w:t>(varchar(20),null)</w:t>
            </w:r>
          </w:p>
          <w:p w:rsidR="009F1F42"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technologies</w:t>
            </w:r>
            <w:r w:rsidR="009F1F42" w:rsidRPr="0045346A">
              <w:rPr>
                <w:rFonts w:ascii="Times New Roman" w:eastAsia="Times New Roman" w:hAnsi="Times New Roman" w:cs="Times New Roman"/>
                <w:color w:val="000000" w:themeColor="text1"/>
                <w:kern w:val="2"/>
                <w:sz w:val="24"/>
                <w:szCs w:val="24"/>
                <w:lang w:eastAsia="hi-IN" w:bidi="hi-IN"/>
              </w:rPr>
              <w:t>l(varchar(20),null)</w:t>
            </w:r>
          </w:p>
          <w:p w:rsidR="009F1F42" w:rsidRPr="0045346A" w:rsidRDefault="00B466CA" w:rsidP="00413FC1">
            <w:pPr>
              <w:widowControl w:val="0"/>
              <w:suppressAutoHyphens/>
              <w:spacing w:before="96" w:after="120" w:line="276"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catagories(varchar(50),</w:t>
            </w:r>
            <w:r w:rsidR="009F1F42" w:rsidRPr="0045346A">
              <w:rPr>
                <w:rFonts w:ascii="Times New Roman" w:eastAsia="Times New Roman" w:hAnsi="Times New Roman" w:cs="Times New Roman"/>
                <w:color w:val="000000" w:themeColor="text1"/>
                <w:kern w:val="2"/>
                <w:sz w:val="24"/>
                <w:szCs w:val="24"/>
                <w:lang w:eastAsia="hi-IN" w:bidi="hi-IN"/>
              </w:rPr>
              <w:t xml:space="preserve"> null)</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F42" w:rsidRPr="0045346A" w:rsidRDefault="00B466CA"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Project_name</w:t>
            </w:r>
          </w:p>
        </w:tc>
      </w:tr>
      <w:tr w:rsidR="00715FBF" w:rsidRPr="0045346A" w:rsidTr="00C728E7">
        <w:trPr>
          <w:trHeight w:val="2096"/>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5FBF" w:rsidRPr="0045346A" w:rsidRDefault="00715FBF"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Table </w:t>
            </w:r>
            <w:r w:rsidR="00B466CA" w:rsidRPr="0045346A">
              <w:rPr>
                <w:rFonts w:ascii="Times New Roman" w:eastAsia="Times New Roman" w:hAnsi="Times New Roman" w:cs="Times New Roman"/>
                <w:color w:val="000000" w:themeColor="text1"/>
                <w:kern w:val="2"/>
                <w:sz w:val="24"/>
                <w:szCs w:val="24"/>
                <w:lang w:eastAsia="hi-IN" w:bidi="hi-IN"/>
              </w:rPr>
              <w:t>work</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5FBF"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Email_id</w:t>
            </w:r>
            <w:r w:rsidR="00F52789" w:rsidRPr="0045346A">
              <w:rPr>
                <w:rFonts w:ascii="Times New Roman" w:eastAsia="Times New Roman" w:hAnsi="Times New Roman" w:cs="Times New Roman"/>
                <w:color w:val="000000" w:themeColor="text1"/>
                <w:kern w:val="2"/>
                <w:sz w:val="24"/>
                <w:szCs w:val="24"/>
                <w:lang w:eastAsia="hi-IN" w:bidi="hi-IN"/>
              </w:rPr>
              <w:t xml:space="preserve">(PK </w:t>
            </w:r>
            <w:r w:rsidR="00715FBF" w:rsidRPr="0045346A">
              <w:rPr>
                <w:rFonts w:ascii="Times New Roman" w:eastAsia="Times New Roman" w:hAnsi="Times New Roman" w:cs="Times New Roman"/>
                <w:color w:val="000000" w:themeColor="text1"/>
                <w:kern w:val="2"/>
                <w:sz w:val="24"/>
                <w:szCs w:val="24"/>
                <w:lang w:eastAsia="hi-IN" w:bidi="hi-IN"/>
              </w:rPr>
              <w:t>varchar(50),not null)</w:t>
            </w:r>
          </w:p>
          <w:p w:rsidR="00715FBF"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password(varchar(20</w:t>
            </w:r>
            <w:r w:rsidR="00715FBF" w:rsidRPr="0045346A">
              <w:rPr>
                <w:rFonts w:ascii="Times New Roman" w:eastAsia="Times New Roman" w:hAnsi="Times New Roman" w:cs="Times New Roman"/>
                <w:color w:val="000000" w:themeColor="text1"/>
                <w:kern w:val="2"/>
                <w:sz w:val="24"/>
                <w:szCs w:val="24"/>
                <w:lang w:eastAsia="hi-IN" w:bidi="hi-IN"/>
              </w:rPr>
              <w:t>), null)</w:t>
            </w:r>
          </w:p>
          <w:p w:rsidR="00715FBF"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name</w:t>
            </w:r>
            <w:r w:rsidR="00715FBF" w:rsidRPr="0045346A">
              <w:rPr>
                <w:rFonts w:ascii="Times New Roman" w:eastAsia="Times New Roman" w:hAnsi="Times New Roman" w:cs="Times New Roman"/>
                <w:color w:val="000000" w:themeColor="text1"/>
                <w:kern w:val="2"/>
                <w:sz w:val="24"/>
                <w:szCs w:val="24"/>
                <w:lang w:eastAsia="hi-IN" w:bidi="hi-IN"/>
              </w:rPr>
              <w:t>(varchar(50),null)</w:t>
            </w:r>
          </w:p>
          <w:p w:rsidR="00715FBF"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phone_no(real</w:t>
            </w:r>
            <w:r w:rsidR="00715FBF" w:rsidRPr="0045346A">
              <w:rPr>
                <w:rFonts w:ascii="Times New Roman" w:eastAsia="Times New Roman" w:hAnsi="Times New Roman" w:cs="Times New Roman"/>
                <w:color w:val="000000" w:themeColor="text1"/>
                <w:kern w:val="2"/>
                <w:sz w:val="24"/>
                <w:szCs w:val="24"/>
                <w:lang w:eastAsia="hi-IN" w:bidi="hi-IN"/>
              </w:rPr>
              <w:t>,null)</w:t>
            </w:r>
          </w:p>
          <w:p w:rsidR="00715FBF" w:rsidRPr="0045346A" w:rsidRDefault="00B466CA"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skills(varchar(15)</w:t>
            </w:r>
            <w:r w:rsidR="00715FBF" w:rsidRPr="0045346A">
              <w:rPr>
                <w:rFonts w:ascii="Times New Roman" w:eastAsia="Times New Roman" w:hAnsi="Times New Roman" w:cs="Times New Roman"/>
                <w:color w:val="000000" w:themeColor="text1"/>
                <w:kern w:val="2"/>
                <w:sz w:val="24"/>
                <w:szCs w:val="24"/>
                <w:lang w:eastAsia="hi-IN" w:bidi="hi-IN"/>
              </w:rPr>
              <w:t>,</w:t>
            </w:r>
            <w:r w:rsidRPr="0045346A">
              <w:rPr>
                <w:rFonts w:ascii="Times New Roman" w:eastAsia="Times New Roman" w:hAnsi="Times New Roman" w:cs="Times New Roman"/>
                <w:color w:val="000000" w:themeColor="text1"/>
                <w:kern w:val="2"/>
                <w:sz w:val="24"/>
                <w:szCs w:val="24"/>
                <w:lang w:eastAsia="hi-IN" w:bidi="hi-IN"/>
              </w:rPr>
              <w:t xml:space="preserve">not </w:t>
            </w:r>
            <w:r w:rsidR="00715FBF" w:rsidRPr="0045346A">
              <w:rPr>
                <w:rFonts w:ascii="Times New Roman" w:eastAsia="Times New Roman" w:hAnsi="Times New Roman" w:cs="Times New Roman"/>
                <w:color w:val="000000" w:themeColor="text1"/>
                <w:kern w:val="2"/>
                <w:sz w:val="24"/>
                <w:szCs w:val="24"/>
                <w:lang w:eastAsia="hi-IN" w:bidi="hi-IN"/>
              </w:rPr>
              <w:t>null)</w:t>
            </w:r>
          </w:p>
          <w:p w:rsidR="00715FBF" w:rsidRPr="0045346A" w:rsidRDefault="00715FBF"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5FBF" w:rsidRPr="0045346A" w:rsidRDefault="00B466CA"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Email_id</w:t>
            </w:r>
          </w:p>
        </w:tc>
      </w:tr>
      <w:tr w:rsidR="00715FBF" w:rsidRPr="0045346A" w:rsidTr="005A6BBB">
        <w:trPr>
          <w:trHeight w:val="2897"/>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5FBF" w:rsidRPr="0045346A" w:rsidRDefault="00B466CA"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Table Job</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5FBF" w:rsidRPr="0045346A" w:rsidRDefault="002854A7"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Project_name(FK</w:t>
            </w:r>
            <w:r w:rsidR="00F52789" w:rsidRPr="0045346A">
              <w:rPr>
                <w:rFonts w:ascii="Times New Roman" w:eastAsia="Times New Roman" w:hAnsi="Times New Roman" w:cs="Times New Roman"/>
                <w:color w:val="000000" w:themeColor="text1"/>
                <w:kern w:val="2"/>
                <w:sz w:val="24"/>
                <w:szCs w:val="24"/>
                <w:lang w:eastAsia="hi-IN" w:bidi="hi-IN"/>
              </w:rPr>
              <w:t xml:space="preserve"> </w:t>
            </w:r>
            <w:r w:rsidR="00715FBF" w:rsidRPr="0045346A">
              <w:rPr>
                <w:rFonts w:ascii="Times New Roman" w:eastAsia="Times New Roman" w:hAnsi="Times New Roman" w:cs="Times New Roman"/>
                <w:color w:val="000000" w:themeColor="text1"/>
                <w:kern w:val="2"/>
                <w:sz w:val="24"/>
                <w:szCs w:val="24"/>
                <w:lang w:eastAsia="hi-IN" w:bidi="hi-IN"/>
              </w:rPr>
              <w:t>varchar(50),not null)</w:t>
            </w:r>
          </w:p>
          <w:p w:rsidR="00715FBF" w:rsidRPr="0045346A" w:rsidRDefault="002854A7"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Hire_name</w:t>
            </w:r>
            <w:r w:rsidR="00715FBF" w:rsidRPr="0045346A">
              <w:rPr>
                <w:rFonts w:ascii="Times New Roman" w:eastAsia="Times New Roman" w:hAnsi="Times New Roman" w:cs="Times New Roman"/>
                <w:color w:val="000000" w:themeColor="text1"/>
                <w:kern w:val="2"/>
                <w:sz w:val="24"/>
                <w:szCs w:val="24"/>
                <w:lang w:eastAsia="hi-IN" w:bidi="hi-IN"/>
              </w:rPr>
              <w:t>(varchar(50), null)</w:t>
            </w:r>
          </w:p>
          <w:p w:rsidR="00715FBF" w:rsidRPr="0045346A" w:rsidRDefault="002854A7"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Work_name(varchar</w:t>
            </w:r>
            <w:r w:rsidR="00715FBF" w:rsidRPr="0045346A">
              <w:rPr>
                <w:rFonts w:ascii="Times New Roman" w:eastAsia="Times New Roman" w:hAnsi="Times New Roman" w:cs="Times New Roman"/>
                <w:color w:val="000000" w:themeColor="text1"/>
                <w:kern w:val="2"/>
                <w:sz w:val="24"/>
                <w:szCs w:val="24"/>
                <w:lang w:eastAsia="hi-IN" w:bidi="hi-IN"/>
              </w:rPr>
              <w:t>(5</w:t>
            </w:r>
            <w:r w:rsidRPr="0045346A">
              <w:rPr>
                <w:rFonts w:ascii="Times New Roman" w:eastAsia="Times New Roman" w:hAnsi="Times New Roman" w:cs="Times New Roman"/>
                <w:color w:val="000000" w:themeColor="text1"/>
                <w:kern w:val="2"/>
                <w:sz w:val="24"/>
                <w:szCs w:val="24"/>
                <w:lang w:eastAsia="hi-IN" w:bidi="hi-IN"/>
              </w:rPr>
              <w:t>0</w:t>
            </w:r>
            <w:r w:rsidR="00715FBF" w:rsidRPr="0045346A">
              <w:rPr>
                <w:rFonts w:ascii="Times New Roman" w:eastAsia="Times New Roman" w:hAnsi="Times New Roman" w:cs="Times New Roman"/>
                <w:color w:val="000000" w:themeColor="text1"/>
                <w:kern w:val="2"/>
                <w:sz w:val="24"/>
                <w:szCs w:val="24"/>
                <w:lang w:eastAsia="hi-IN" w:bidi="hi-IN"/>
              </w:rPr>
              <w:t>),null)</w:t>
            </w:r>
          </w:p>
          <w:p w:rsidR="00715FBF" w:rsidRPr="0045346A" w:rsidRDefault="002854A7"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Hire_feedback(varchar(50)</w:t>
            </w:r>
            <w:r w:rsidR="00715FBF" w:rsidRPr="0045346A">
              <w:rPr>
                <w:rFonts w:ascii="Times New Roman" w:eastAsia="Times New Roman" w:hAnsi="Times New Roman" w:cs="Times New Roman"/>
                <w:color w:val="000000" w:themeColor="text1"/>
                <w:kern w:val="2"/>
                <w:sz w:val="24"/>
                <w:szCs w:val="24"/>
                <w:lang w:eastAsia="hi-IN" w:bidi="hi-IN"/>
              </w:rPr>
              <w:t>,</w:t>
            </w:r>
            <w:r w:rsidRPr="0045346A">
              <w:rPr>
                <w:rFonts w:ascii="Times New Roman" w:eastAsia="Times New Roman" w:hAnsi="Times New Roman" w:cs="Times New Roman"/>
                <w:color w:val="000000" w:themeColor="text1"/>
                <w:kern w:val="2"/>
                <w:sz w:val="24"/>
                <w:szCs w:val="24"/>
                <w:lang w:eastAsia="hi-IN" w:bidi="hi-IN"/>
              </w:rPr>
              <w:t xml:space="preserve">not </w:t>
            </w:r>
            <w:r w:rsidR="00715FBF" w:rsidRPr="0045346A">
              <w:rPr>
                <w:rFonts w:ascii="Times New Roman" w:eastAsia="Times New Roman" w:hAnsi="Times New Roman" w:cs="Times New Roman"/>
                <w:color w:val="000000" w:themeColor="text1"/>
                <w:kern w:val="2"/>
                <w:sz w:val="24"/>
                <w:szCs w:val="24"/>
                <w:lang w:eastAsia="hi-IN" w:bidi="hi-IN"/>
              </w:rPr>
              <w:t>null)</w:t>
            </w:r>
          </w:p>
          <w:p w:rsidR="00715FBF" w:rsidRPr="0045346A" w:rsidRDefault="002854A7"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Work_feedback(varchar(50)</w:t>
            </w:r>
            <w:r w:rsidR="00715FBF" w:rsidRPr="0045346A">
              <w:rPr>
                <w:rFonts w:ascii="Times New Roman" w:eastAsia="Times New Roman" w:hAnsi="Times New Roman" w:cs="Times New Roman"/>
                <w:color w:val="000000" w:themeColor="text1"/>
                <w:kern w:val="2"/>
                <w:sz w:val="24"/>
                <w:szCs w:val="24"/>
                <w:lang w:eastAsia="hi-IN" w:bidi="hi-IN"/>
              </w:rPr>
              <w:t>,</w:t>
            </w:r>
            <w:r w:rsidRPr="0045346A">
              <w:rPr>
                <w:rFonts w:ascii="Times New Roman" w:eastAsia="Times New Roman" w:hAnsi="Times New Roman" w:cs="Times New Roman"/>
                <w:color w:val="000000" w:themeColor="text1"/>
                <w:kern w:val="2"/>
                <w:sz w:val="24"/>
                <w:szCs w:val="24"/>
                <w:lang w:eastAsia="hi-IN" w:bidi="hi-IN"/>
              </w:rPr>
              <w:t xml:space="preserve">not </w:t>
            </w:r>
            <w:r w:rsidR="00715FBF" w:rsidRPr="0045346A">
              <w:rPr>
                <w:rFonts w:ascii="Times New Roman" w:eastAsia="Times New Roman" w:hAnsi="Times New Roman" w:cs="Times New Roman"/>
                <w:color w:val="000000" w:themeColor="text1"/>
                <w:kern w:val="2"/>
                <w:sz w:val="24"/>
                <w:szCs w:val="24"/>
                <w:lang w:eastAsia="hi-IN" w:bidi="hi-IN"/>
              </w:rPr>
              <w:t>null)</w:t>
            </w:r>
          </w:p>
          <w:p w:rsidR="002854A7" w:rsidRPr="0045346A" w:rsidRDefault="002854A7"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Bid_amount(real</w:t>
            </w:r>
            <w:r w:rsidR="00010E18" w:rsidRPr="0045346A">
              <w:rPr>
                <w:rFonts w:ascii="Times New Roman" w:eastAsia="Times New Roman" w:hAnsi="Times New Roman" w:cs="Times New Roman"/>
                <w:color w:val="000000" w:themeColor="text1"/>
                <w:kern w:val="2"/>
                <w:sz w:val="24"/>
                <w:szCs w:val="24"/>
                <w:lang w:eastAsia="hi-IN" w:bidi="hi-IN"/>
              </w:rPr>
              <w:t>,not null)</w:t>
            </w:r>
          </w:p>
          <w:p w:rsidR="00715FBF" w:rsidRPr="0045346A" w:rsidRDefault="00010E18"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Amount(real,not null)</w:t>
            </w:r>
          </w:p>
          <w:p w:rsidR="00010E18" w:rsidRPr="0045346A" w:rsidRDefault="00010E18"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Progress(varchar(20),null)</w:t>
            </w: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728E7" w:rsidRPr="0045346A" w:rsidRDefault="00C728E7"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C728E7" w:rsidRPr="0045346A" w:rsidRDefault="00C728E7" w:rsidP="00413FC1">
            <w:pPr>
              <w:jc w:val="both"/>
              <w:rPr>
                <w:rFonts w:ascii="Times New Roman" w:eastAsia="Times New Roman" w:hAnsi="Times New Roman" w:cs="Times New Roman"/>
                <w:color w:val="000000" w:themeColor="text1"/>
                <w:sz w:val="24"/>
                <w:szCs w:val="24"/>
                <w:lang w:eastAsia="hi-IN" w:bidi="hi-IN"/>
              </w:rPr>
            </w:pPr>
          </w:p>
          <w:p w:rsidR="00715FBF" w:rsidRPr="0045346A" w:rsidRDefault="00715FBF" w:rsidP="00413FC1">
            <w:pPr>
              <w:jc w:val="both"/>
              <w:rPr>
                <w:rFonts w:ascii="Times New Roman" w:eastAsia="Times New Roman" w:hAnsi="Times New Roman" w:cs="Times New Roman"/>
                <w:color w:val="000000" w:themeColor="text1"/>
                <w:sz w:val="24"/>
                <w:szCs w:val="24"/>
                <w:lang w:eastAsia="hi-IN" w:bidi="hi-IN"/>
              </w:rPr>
            </w:pPr>
          </w:p>
        </w:tc>
      </w:tr>
      <w:tr w:rsidR="005A6BBB" w:rsidRPr="0045346A" w:rsidTr="005A6BBB">
        <w:trPr>
          <w:trHeight w:val="2348"/>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6BBB" w:rsidRPr="0045346A" w:rsidRDefault="00010E18"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Table Bidding</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6BBB" w:rsidRPr="0045346A" w:rsidRDefault="00010E18"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Hire_name(FK</w:t>
            </w:r>
            <w:r w:rsidR="00F52789" w:rsidRPr="0045346A">
              <w:rPr>
                <w:rFonts w:ascii="Times New Roman" w:eastAsia="Times New Roman" w:hAnsi="Times New Roman" w:cs="Times New Roman"/>
                <w:color w:val="000000" w:themeColor="text1"/>
                <w:kern w:val="2"/>
                <w:sz w:val="24"/>
                <w:szCs w:val="24"/>
                <w:lang w:eastAsia="hi-IN" w:bidi="hi-IN"/>
              </w:rPr>
              <w:t xml:space="preserve"> </w:t>
            </w:r>
            <w:r w:rsidRPr="0045346A">
              <w:rPr>
                <w:rFonts w:ascii="Times New Roman" w:eastAsia="Times New Roman" w:hAnsi="Times New Roman" w:cs="Times New Roman"/>
                <w:color w:val="000000" w:themeColor="text1"/>
                <w:kern w:val="2"/>
                <w:sz w:val="24"/>
                <w:szCs w:val="24"/>
                <w:lang w:eastAsia="hi-IN" w:bidi="hi-IN"/>
              </w:rPr>
              <w:t>varchar(50),</w:t>
            </w:r>
            <w:r w:rsidR="005A6BBB" w:rsidRPr="0045346A">
              <w:rPr>
                <w:rFonts w:ascii="Times New Roman" w:eastAsia="Times New Roman" w:hAnsi="Times New Roman" w:cs="Times New Roman"/>
                <w:color w:val="000000" w:themeColor="text1"/>
                <w:kern w:val="2"/>
                <w:sz w:val="24"/>
                <w:szCs w:val="24"/>
                <w:lang w:eastAsia="hi-IN" w:bidi="hi-IN"/>
              </w:rPr>
              <w:t xml:space="preserve"> null)</w:t>
            </w:r>
          </w:p>
          <w:p w:rsidR="005A6BBB" w:rsidRPr="0045346A" w:rsidRDefault="00010E18"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Work_name</w:t>
            </w:r>
            <w:r w:rsidR="005A6BBB" w:rsidRPr="0045346A">
              <w:rPr>
                <w:rFonts w:ascii="Times New Roman" w:eastAsia="Times New Roman" w:hAnsi="Times New Roman" w:cs="Times New Roman"/>
                <w:color w:val="000000" w:themeColor="text1"/>
                <w:kern w:val="2"/>
                <w:sz w:val="24"/>
                <w:szCs w:val="24"/>
                <w:lang w:eastAsia="hi-IN" w:bidi="hi-IN"/>
              </w:rPr>
              <w:t>(varchar(50), null)</w:t>
            </w:r>
          </w:p>
          <w:p w:rsidR="005A6BBB" w:rsidRPr="0045346A" w:rsidRDefault="00010E18"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Project_name(varchar(30</w:t>
            </w:r>
            <w:r w:rsidR="005A6BBB" w:rsidRPr="0045346A">
              <w:rPr>
                <w:rFonts w:ascii="Times New Roman" w:eastAsia="Times New Roman" w:hAnsi="Times New Roman" w:cs="Times New Roman"/>
                <w:color w:val="000000" w:themeColor="text1"/>
                <w:kern w:val="2"/>
                <w:sz w:val="24"/>
                <w:szCs w:val="24"/>
                <w:lang w:eastAsia="hi-IN" w:bidi="hi-IN"/>
              </w:rPr>
              <w:t>),null)</w:t>
            </w:r>
          </w:p>
          <w:p w:rsidR="005A6BBB" w:rsidRPr="0045346A" w:rsidRDefault="005A6BBB"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r w:rsidRPr="0045346A">
              <w:rPr>
                <w:rFonts w:ascii="Times New Roman" w:eastAsia="Times New Roman" w:hAnsi="Times New Roman" w:cs="Times New Roman"/>
                <w:color w:val="000000" w:themeColor="text1"/>
                <w:kern w:val="2"/>
                <w:sz w:val="24"/>
                <w:szCs w:val="24"/>
                <w:lang w:eastAsia="hi-IN" w:bidi="hi-IN"/>
              </w:rPr>
              <w:t xml:space="preserve"> </w:t>
            </w:r>
            <w:r w:rsidR="00010E18" w:rsidRPr="0045346A">
              <w:rPr>
                <w:rFonts w:ascii="Times New Roman" w:eastAsia="Times New Roman" w:hAnsi="Times New Roman" w:cs="Times New Roman"/>
                <w:color w:val="000000" w:themeColor="text1"/>
                <w:kern w:val="2"/>
                <w:sz w:val="24"/>
                <w:szCs w:val="24"/>
                <w:lang w:eastAsia="hi-IN" w:bidi="hi-IN"/>
              </w:rPr>
              <w:t>bid_amount(real</w:t>
            </w:r>
            <w:r w:rsidRPr="0045346A">
              <w:rPr>
                <w:rFonts w:ascii="Times New Roman" w:eastAsia="Times New Roman" w:hAnsi="Times New Roman" w:cs="Times New Roman"/>
                <w:color w:val="000000" w:themeColor="text1"/>
                <w:kern w:val="2"/>
                <w:sz w:val="24"/>
                <w:szCs w:val="24"/>
                <w:lang w:eastAsia="hi-IN" w:bidi="hi-IN"/>
              </w:rPr>
              <w:t>,</w:t>
            </w:r>
            <w:r w:rsidR="00010E18" w:rsidRPr="0045346A">
              <w:rPr>
                <w:rFonts w:ascii="Times New Roman" w:eastAsia="Times New Roman" w:hAnsi="Times New Roman" w:cs="Times New Roman"/>
                <w:color w:val="000000" w:themeColor="text1"/>
                <w:kern w:val="2"/>
                <w:sz w:val="24"/>
                <w:szCs w:val="24"/>
                <w:lang w:eastAsia="hi-IN" w:bidi="hi-IN"/>
              </w:rPr>
              <w:t xml:space="preserve">not </w:t>
            </w:r>
            <w:r w:rsidRPr="0045346A">
              <w:rPr>
                <w:rFonts w:ascii="Times New Roman" w:eastAsia="Times New Roman" w:hAnsi="Times New Roman" w:cs="Times New Roman"/>
                <w:color w:val="000000" w:themeColor="text1"/>
                <w:kern w:val="2"/>
                <w:sz w:val="24"/>
                <w:szCs w:val="24"/>
                <w:lang w:eastAsia="hi-IN" w:bidi="hi-IN"/>
              </w:rPr>
              <w:t>null)</w:t>
            </w:r>
          </w:p>
          <w:p w:rsidR="005A6BBB" w:rsidRPr="0045346A" w:rsidRDefault="005A6BBB"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p>
          <w:p w:rsidR="005A6BBB" w:rsidRPr="0045346A" w:rsidRDefault="005A6BBB" w:rsidP="00413FC1">
            <w:pPr>
              <w:widowControl w:val="0"/>
              <w:suppressAutoHyphens/>
              <w:spacing w:before="96" w:after="120"/>
              <w:jc w:val="both"/>
              <w:rPr>
                <w:rFonts w:ascii="Times New Roman" w:eastAsia="Times New Roman" w:hAnsi="Times New Roman" w:cs="Times New Roman"/>
                <w:color w:val="000000" w:themeColor="text1"/>
                <w:kern w:val="2"/>
                <w:sz w:val="24"/>
                <w:szCs w:val="24"/>
                <w:lang w:eastAsia="hi-IN" w:bidi="hi-IN"/>
              </w:rPr>
            </w:pPr>
          </w:p>
        </w:tc>
        <w:tc>
          <w:tcPr>
            <w:tcW w:w="2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6BBB" w:rsidRPr="0045346A" w:rsidRDefault="005A6BBB" w:rsidP="00413FC1">
            <w:pPr>
              <w:widowControl w:val="0"/>
              <w:suppressAutoHyphens/>
              <w:spacing w:before="96" w:after="120" w:line="360" w:lineRule="auto"/>
              <w:jc w:val="both"/>
              <w:rPr>
                <w:rFonts w:ascii="Times New Roman" w:eastAsia="Times New Roman" w:hAnsi="Times New Roman" w:cs="Times New Roman"/>
                <w:color w:val="000000" w:themeColor="text1"/>
                <w:kern w:val="2"/>
                <w:sz w:val="24"/>
                <w:szCs w:val="24"/>
                <w:lang w:eastAsia="hi-IN" w:bidi="hi-IN"/>
              </w:rPr>
            </w:pPr>
          </w:p>
        </w:tc>
      </w:tr>
    </w:tbl>
    <w:p w:rsidR="00F115E9" w:rsidRDefault="00F115E9" w:rsidP="00F115E9">
      <w:pPr>
        <w:pStyle w:val="Heading1"/>
        <w:spacing w:after="0"/>
        <w:jc w:val="both"/>
      </w:pPr>
    </w:p>
    <w:p w:rsidR="005B1AD3" w:rsidRPr="0045346A" w:rsidRDefault="00213D78" w:rsidP="00F115E9">
      <w:pPr>
        <w:pStyle w:val="Heading1"/>
        <w:spacing w:before="240"/>
        <w:jc w:val="both"/>
      </w:pPr>
      <w:r w:rsidRPr="0045346A">
        <w:t>CHAPTER 4</w:t>
      </w:r>
    </w:p>
    <w:p w:rsidR="002755F3" w:rsidRPr="0045346A" w:rsidRDefault="002755F3" w:rsidP="004F31AE">
      <w:pPr>
        <w:pStyle w:val="Header"/>
        <w:spacing w:after="200"/>
        <w:jc w:val="center"/>
        <w:rPr>
          <w:rFonts w:ascii="Times New Roman" w:hAnsi="Times New Roman" w:cs="Times New Roman"/>
          <w:b/>
          <w:color w:val="000000" w:themeColor="text1"/>
          <w:sz w:val="36"/>
          <w:szCs w:val="36"/>
        </w:rPr>
      </w:pPr>
      <w:r w:rsidRPr="0045346A">
        <w:rPr>
          <w:rFonts w:ascii="Times New Roman" w:hAnsi="Times New Roman" w:cs="Times New Roman"/>
          <w:b/>
          <w:color w:val="000000" w:themeColor="text1"/>
          <w:sz w:val="36"/>
          <w:szCs w:val="36"/>
        </w:rPr>
        <w:t>DATABASE TECHNIQUES &amp; RESULTS</w:t>
      </w:r>
    </w:p>
    <w:p w:rsidR="004F31AE" w:rsidRDefault="00213D78" w:rsidP="004F31AE">
      <w:pPr>
        <w:keepNext/>
        <w:keepLines/>
        <w:spacing w:after="391" w:line="360" w:lineRule="auto"/>
        <w:ind w:right="-15"/>
        <w:jc w:val="both"/>
        <w:outlineLvl w:val="1"/>
        <w:rPr>
          <w:rFonts w:ascii="Times New Roman" w:eastAsia="Times New Roman" w:hAnsi="Times New Roman" w:cs="Times New Roman"/>
          <w:b/>
          <w:color w:val="000000" w:themeColor="text1"/>
          <w:sz w:val="28"/>
          <w:szCs w:val="28"/>
        </w:rPr>
      </w:pPr>
      <w:r w:rsidRPr="0045346A">
        <w:rPr>
          <w:rFonts w:ascii="Times New Roman" w:eastAsia="Times New Roman" w:hAnsi="Times New Roman" w:cs="Times New Roman"/>
          <w:b/>
          <w:color w:val="000000" w:themeColor="text1"/>
          <w:sz w:val="28"/>
          <w:szCs w:val="28"/>
        </w:rPr>
        <w:t>4.1</w:t>
      </w:r>
      <w:r w:rsidR="00F74832">
        <w:rPr>
          <w:rFonts w:ascii="Times New Roman" w:eastAsia="Times New Roman" w:hAnsi="Times New Roman" w:cs="Times New Roman"/>
          <w:b/>
          <w:color w:val="000000" w:themeColor="text1"/>
          <w:sz w:val="28"/>
          <w:szCs w:val="28"/>
        </w:rPr>
        <w:t>Stored Procedure</w:t>
      </w:r>
    </w:p>
    <w:p w:rsidR="008E2933" w:rsidRPr="004F31AE" w:rsidRDefault="008E2933" w:rsidP="004F31AE">
      <w:pPr>
        <w:keepNext/>
        <w:keepLines/>
        <w:spacing w:after="391" w:line="360" w:lineRule="auto"/>
        <w:ind w:right="-15" w:firstLine="720"/>
        <w:jc w:val="both"/>
        <w:outlineLvl w:val="1"/>
        <w:rPr>
          <w:rFonts w:ascii="Times New Roman" w:eastAsia="Times New Roman" w:hAnsi="Times New Roman" w:cs="Times New Roman"/>
          <w:b/>
          <w:color w:val="000000" w:themeColor="text1"/>
          <w:sz w:val="28"/>
          <w:szCs w:val="28"/>
        </w:rPr>
      </w:pPr>
      <w:r w:rsidRPr="0045346A">
        <w:rPr>
          <w:rFonts w:ascii="Times New Roman" w:hAnsi="Times New Roman" w:cs="Times New Roman"/>
          <w:color w:val="000000" w:themeColor="text1"/>
          <w:sz w:val="24"/>
          <w:szCs w:val="24"/>
        </w:rPr>
        <w:t xml:space="preserve">Stored procedure is a procedure written in SQL and other control statement stored in database which can be called by the database engine and connected programming languages. </w:t>
      </w:r>
    </w:p>
    <w:p w:rsidR="006C1CE4" w:rsidRPr="0045346A" w:rsidRDefault="008E2933" w:rsidP="00413FC1">
      <w:pPr>
        <w:pStyle w:val="Header"/>
        <w:tabs>
          <w:tab w:val="clear" w:pos="4680"/>
          <w:tab w:val="center" w:pos="720"/>
        </w:tabs>
        <w:spacing w:after="200" w:line="360" w:lineRule="auto"/>
        <w:ind w:firstLine="720"/>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In this e-farming system there is a stored procedure to be executed whenever a new login is to be done  when a user enters details in the page.</w:t>
      </w:r>
    </w:p>
    <w:p w:rsidR="003A43C6" w:rsidRPr="0045346A" w:rsidRDefault="00F42CA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$(document).ready(function(){ </w:t>
      </w:r>
    </w:p>
    <w:p w:rsidR="003A43C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$('#characterLeft').text('140 characters left');</w:t>
      </w:r>
    </w:p>
    <w:p w:rsidR="003A43C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$('#message').keydown(function () {</w:t>
      </w:r>
    </w:p>
    <w:p w:rsidR="003A43C6" w:rsidRPr="0045346A" w:rsidRDefault="003A43C6"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var max = 140</w:t>
      </w:r>
    </w:p>
    <w:p w:rsidR="003A43C6" w:rsidRPr="0045346A" w:rsidRDefault="003A43C6"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varlen = $(this).val().length</w:t>
      </w:r>
    </w:p>
    <w:p w:rsidR="003A43C6" w:rsidRPr="0045346A" w:rsidRDefault="003A43C6"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if (len&gt;= max) </w:t>
      </w:r>
    </w:p>
    <w:p w:rsidR="003A43C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$('#characterLeft').tex</w:t>
      </w:r>
      <w:r w:rsidR="003A43C6" w:rsidRPr="0045346A">
        <w:rPr>
          <w:rFonts w:ascii="Times New Roman" w:eastAsia="Times New Roman" w:hAnsi="Times New Roman" w:cs="Times New Roman"/>
          <w:color w:val="000000" w:themeColor="text1"/>
          <w:sz w:val="24"/>
          <w:szCs w:val="24"/>
        </w:rPr>
        <w:t>t('You have reached the limit')</w:t>
      </w:r>
    </w:p>
    <w:p w:rsidR="003A43C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w:t>
      </w:r>
      <w:r w:rsidR="003A43C6" w:rsidRPr="0045346A">
        <w:rPr>
          <w:rFonts w:ascii="Times New Roman" w:eastAsia="Times New Roman" w:hAnsi="Times New Roman" w:cs="Times New Roman"/>
          <w:color w:val="000000" w:themeColor="text1"/>
          <w:sz w:val="24"/>
          <w:szCs w:val="24"/>
        </w:rPr>
        <w:t>characterLeft').addClass('red')</w:t>
      </w:r>
    </w:p>
    <w:p w:rsidR="003A43C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$('#btnSubmit').addClass('disabled'</w:t>
      </w:r>
      <w:r w:rsidR="003A43C6" w:rsidRPr="0045346A">
        <w:rPr>
          <w:rFonts w:ascii="Times New Roman" w:eastAsia="Times New Roman" w:hAnsi="Times New Roman" w:cs="Times New Roman"/>
          <w:color w:val="000000" w:themeColor="text1"/>
          <w:sz w:val="24"/>
          <w:szCs w:val="24"/>
        </w:rPr>
        <w:t xml:space="preserve">);           </w:t>
      </w:r>
    </w:p>
    <w:p w:rsidR="003A43C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 </w:t>
      </w:r>
    </w:p>
    <w:p w:rsidR="00770D66" w:rsidRPr="0045346A" w:rsidRDefault="00770D66"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  Else</w:t>
      </w:r>
    </w:p>
    <w:p w:rsidR="00770D6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 $('#characterLeft').text(ch + ' characters left');</w:t>
      </w:r>
    </w:p>
    <w:p w:rsidR="00770D66"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lastRenderedPageBreak/>
        <w:t>$('#btnSubmit').removeClass('disabled');</w:t>
      </w:r>
    </w:p>
    <w:p w:rsidR="00E66BE2"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 $('#characterLeft').removeClass('red');           </w:t>
      </w:r>
    </w:p>
    <w:p w:rsidR="00E66BE2"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 }</w:t>
      </w:r>
    </w:p>
    <w:p w:rsidR="00E66BE2"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 xml:space="preserve"> });    </w:t>
      </w:r>
    </w:p>
    <w:p w:rsidR="00F42CA3" w:rsidRPr="0045346A" w:rsidRDefault="006B71E3" w:rsidP="00413FC1">
      <w:pPr>
        <w:pStyle w:val="Header"/>
        <w:tabs>
          <w:tab w:val="clear" w:pos="4680"/>
          <w:tab w:val="clear" w:pos="9360"/>
          <w:tab w:val="center" w:pos="720"/>
          <w:tab w:val="left" w:pos="4199"/>
        </w:tabs>
        <w:spacing w:before="240" w:after="200" w:line="360" w:lineRule="auto"/>
        <w:ind w:firstLine="720"/>
        <w:jc w:val="both"/>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color w:val="000000" w:themeColor="text1"/>
          <w:sz w:val="24"/>
          <w:szCs w:val="24"/>
        </w:rPr>
        <w:t>});</w:t>
      </w:r>
    </w:p>
    <w:p w:rsidR="00634C6C" w:rsidRPr="0045346A" w:rsidRDefault="00213D78" w:rsidP="00413FC1">
      <w:pPr>
        <w:keepNext/>
        <w:keepLines/>
        <w:spacing w:after="391" w:line="360" w:lineRule="auto"/>
        <w:ind w:right="-15"/>
        <w:jc w:val="both"/>
        <w:outlineLvl w:val="1"/>
        <w:rPr>
          <w:rFonts w:ascii="Times New Roman" w:eastAsia="Times New Roman" w:hAnsi="Times New Roman" w:cs="Times New Roman"/>
          <w:b/>
          <w:color w:val="000000" w:themeColor="text1"/>
          <w:sz w:val="28"/>
          <w:szCs w:val="28"/>
        </w:rPr>
      </w:pPr>
      <w:r w:rsidRPr="0045346A">
        <w:rPr>
          <w:rFonts w:ascii="Times New Roman" w:eastAsia="Times New Roman" w:hAnsi="Times New Roman" w:cs="Times New Roman"/>
          <w:b/>
          <w:color w:val="000000" w:themeColor="text1"/>
          <w:sz w:val="28"/>
          <w:szCs w:val="28"/>
        </w:rPr>
        <w:t>4.2</w:t>
      </w:r>
      <w:r w:rsidR="00E66BE2" w:rsidRPr="0045346A">
        <w:rPr>
          <w:rFonts w:ascii="Times New Roman" w:eastAsia="Times New Roman" w:hAnsi="Times New Roman" w:cs="Times New Roman"/>
          <w:b/>
          <w:color w:val="000000" w:themeColor="text1"/>
          <w:sz w:val="28"/>
          <w:szCs w:val="28"/>
        </w:rPr>
        <w:t xml:space="preserve">  </w:t>
      </w:r>
      <w:r w:rsidR="00F74832">
        <w:rPr>
          <w:rFonts w:ascii="Times New Roman" w:eastAsia="Times New Roman" w:hAnsi="Times New Roman" w:cs="Times New Roman"/>
          <w:b/>
          <w:color w:val="000000" w:themeColor="text1"/>
          <w:sz w:val="28"/>
          <w:szCs w:val="28"/>
        </w:rPr>
        <w:t>Trigger</w:t>
      </w:r>
    </w:p>
    <w:p w:rsidR="00DA6213" w:rsidRPr="0045346A" w:rsidRDefault="00DA6213" w:rsidP="00413FC1">
      <w:pPr>
        <w:keepNext/>
        <w:keepLines/>
        <w:spacing w:after="391" w:line="360" w:lineRule="auto"/>
        <w:ind w:right="-15" w:firstLine="720"/>
        <w:jc w:val="both"/>
        <w:outlineLvl w:val="1"/>
        <w:rPr>
          <w:rFonts w:ascii="Times New Roman" w:eastAsia="Times New Roman" w:hAnsi="Times New Roman" w:cs="Times New Roman"/>
          <w:b/>
          <w:color w:val="000000" w:themeColor="text1"/>
          <w:sz w:val="32"/>
          <w:szCs w:val="28"/>
        </w:rPr>
      </w:pPr>
      <w:r w:rsidRPr="0045346A">
        <w:rPr>
          <w:rFonts w:ascii="Times New Roman" w:hAnsi="Times New Roman" w:cs="Times New Roman"/>
          <w:color w:val="000000" w:themeColor="text1"/>
          <w:sz w:val="24"/>
          <w:szCs w:val="24"/>
        </w:rPr>
        <w:t xml:space="preserve">The MySQL trigger is a database object that is associated with a table it will be activated when a defined action is executed for the table the trigger can be executed when you run one of the following MySQL statements on the table that is INSERT, UPDATE and DELETE before or after the event. </w:t>
      </w:r>
    </w:p>
    <w:p w:rsidR="00DA6213" w:rsidRPr="0045346A" w:rsidRDefault="00234377" w:rsidP="00413FC1">
      <w:pPr>
        <w:pStyle w:val="Header"/>
        <w:tabs>
          <w:tab w:val="clear" w:pos="4680"/>
          <w:tab w:val="center" w:pos="720"/>
        </w:tabs>
        <w:spacing w:after="200" w:line="360" w:lineRule="auto"/>
        <w:ind w:firstLine="720"/>
        <w:jc w:val="both"/>
        <w:rPr>
          <w:rFonts w:ascii="Times New Roman" w:hAnsi="Times New Roman" w:cs="Times New Roman"/>
          <w:color w:val="000000" w:themeColor="text1"/>
          <w:sz w:val="24"/>
          <w:szCs w:val="24"/>
        </w:rPr>
      </w:pPr>
      <w:r w:rsidRPr="00234377">
        <w:rPr>
          <w:rFonts w:ascii="Times New Roman" w:hAnsi="Times New Roman" w:cs="Times New Roman"/>
          <w:noProof/>
        </w:rPr>
        <w:pict>
          <v:rect id="_x0000_s1350" style="position:absolute;left:0;text-align:left;margin-left:5.45pt;margin-top:51pt;width:418.6pt;height:94.6pt;z-index:251952128">
            <v:textbox style="mso-next-textbox:#_x0000_s1350">
              <w:txbxContent>
                <w:p w:rsidR="00AD513A" w:rsidRDefault="00AD513A" w:rsidP="00FB77E4">
                  <w:pPr>
                    <w:pStyle w:val="BodyText"/>
                  </w:pPr>
                </w:p>
                <w:p w:rsidR="00AD513A" w:rsidRDefault="00AD513A" w:rsidP="00FB77E4">
                  <w:pPr>
                    <w:pStyle w:val="BodyText"/>
                  </w:pPr>
                  <w:r>
                    <w:t xml:space="preserve">        CREATE TRIGGER ‘ftrigger’ BEFORE INSERT ON ‘job’</w:t>
                  </w:r>
                </w:p>
                <w:p w:rsidR="00AD513A" w:rsidRDefault="00AD513A" w:rsidP="00FB77E4">
                  <w:pPr>
                    <w:pStyle w:val="BodyText"/>
                  </w:pPr>
                  <w:r>
                    <w:t xml:space="preserve">        FOR EACH ROW BEGIN</w:t>
                  </w:r>
                </w:p>
                <w:p w:rsidR="00AD513A" w:rsidRDefault="00AD513A" w:rsidP="00FB77E4">
                  <w:pPr>
                    <w:pStyle w:val="BodyText"/>
                  </w:pPr>
                  <w:r>
                    <w:t xml:space="preserve">        delete from bidding where project_name=new.project_name;</w:t>
                  </w:r>
                </w:p>
                <w:p w:rsidR="00AD513A" w:rsidRDefault="00AD513A" w:rsidP="00FB77E4">
                  <w:pPr>
                    <w:pStyle w:val="BodyText"/>
                  </w:pPr>
                  <w:r>
                    <w:t xml:space="preserve">        delete from project where   project_name=new.project_name;</w:t>
                  </w:r>
                </w:p>
                <w:p w:rsidR="00AD513A" w:rsidRDefault="00AD513A" w:rsidP="00FB77E4">
                  <w:pPr>
                    <w:pStyle w:val="BodyText"/>
                  </w:pPr>
                  <w:r>
                    <w:t xml:space="preserve">        END</w:t>
                  </w:r>
                </w:p>
                <w:p w:rsidR="00AD513A" w:rsidRDefault="00AD513A" w:rsidP="00FB77E4">
                  <w:pPr>
                    <w:pStyle w:val="BodyText"/>
                  </w:pPr>
                </w:p>
                <w:p w:rsidR="00AD513A" w:rsidRDefault="00AD513A"/>
              </w:txbxContent>
            </v:textbox>
          </v:rect>
        </w:pict>
      </w:r>
      <w:r w:rsidR="00DA6213" w:rsidRPr="0045346A">
        <w:rPr>
          <w:rFonts w:ascii="Times New Roman" w:hAnsi="Times New Roman" w:cs="Times New Roman"/>
          <w:color w:val="000000" w:themeColor="text1"/>
          <w:sz w:val="24"/>
          <w:szCs w:val="24"/>
        </w:rPr>
        <w:t xml:space="preserve">In this Online </w:t>
      </w:r>
      <w:r w:rsidR="00195EBA" w:rsidRPr="0045346A">
        <w:rPr>
          <w:rFonts w:ascii="Times New Roman" w:hAnsi="Times New Roman" w:cs="Times New Roman"/>
          <w:color w:val="000000" w:themeColor="text1"/>
          <w:sz w:val="24"/>
          <w:szCs w:val="24"/>
        </w:rPr>
        <w:t>E-farmig</w:t>
      </w:r>
      <w:r w:rsidR="00DA6213" w:rsidRPr="0045346A">
        <w:rPr>
          <w:rFonts w:ascii="Times New Roman" w:hAnsi="Times New Roman" w:cs="Times New Roman"/>
          <w:color w:val="000000" w:themeColor="text1"/>
          <w:sz w:val="24"/>
          <w:szCs w:val="24"/>
        </w:rPr>
        <w:t xml:space="preserve">there is a trigger </w:t>
      </w:r>
      <w:r w:rsidR="00195EBA" w:rsidRPr="0045346A">
        <w:rPr>
          <w:rFonts w:ascii="Times New Roman" w:hAnsi="Times New Roman" w:cs="Times New Roman"/>
          <w:color w:val="000000" w:themeColor="text1"/>
          <w:sz w:val="24"/>
          <w:szCs w:val="24"/>
        </w:rPr>
        <w:t>to be executed to set the vegetable to be ready to be marketed</w:t>
      </w:r>
      <w:r w:rsidR="00DA6213" w:rsidRPr="0045346A">
        <w:rPr>
          <w:rFonts w:ascii="Times New Roman" w:hAnsi="Times New Roman" w:cs="Times New Roman"/>
          <w:color w:val="000000" w:themeColor="text1"/>
          <w:sz w:val="24"/>
          <w:szCs w:val="24"/>
        </w:rPr>
        <w:t xml:space="preserve">whenever </w:t>
      </w:r>
      <w:r w:rsidR="00195EBA" w:rsidRPr="0045346A">
        <w:rPr>
          <w:rFonts w:ascii="Times New Roman" w:hAnsi="Times New Roman" w:cs="Times New Roman"/>
          <w:color w:val="000000" w:themeColor="text1"/>
          <w:sz w:val="24"/>
          <w:szCs w:val="24"/>
        </w:rPr>
        <w:t xml:space="preserve"> the farmer  is getting is yeild</w:t>
      </w:r>
      <w:r w:rsidR="00DA6213" w:rsidRPr="0045346A">
        <w:rPr>
          <w:rFonts w:ascii="Times New Roman" w:hAnsi="Times New Roman" w:cs="Times New Roman"/>
          <w:color w:val="000000" w:themeColor="text1"/>
          <w:sz w:val="24"/>
          <w:szCs w:val="24"/>
        </w:rPr>
        <w:t>.</w:t>
      </w:r>
    </w:p>
    <w:p w:rsidR="00FB77E4" w:rsidRPr="0045346A" w:rsidRDefault="00FB77E4" w:rsidP="00413FC1">
      <w:pPr>
        <w:pStyle w:val="BodyText"/>
        <w:jc w:val="both"/>
      </w:pPr>
    </w:p>
    <w:p w:rsidR="00FB77E4" w:rsidRPr="0045346A" w:rsidRDefault="00FB77E4" w:rsidP="00413FC1">
      <w:pPr>
        <w:pStyle w:val="BodyText"/>
        <w:jc w:val="both"/>
      </w:pPr>
    </w:p>
    <w:p w:rsidR="00FB77E4" w:rsidRPr="0045346A" w:rsidRDefault="00FB77E4" w:rsidP="00413FC1">
      <w:pPr>
        <w:pStyle w:val="BodyText"/>
        <w:jc w:val="both"/>
      </w:pPr>
      <w:r w:rsidRPr="0045346A">
        <w:t xml:space="preserve">        CREATE TRIGGER ‘ftrigger’ BEFORE INSERT ON ‘job’</w:t>
      </w:r>
    </w:p>
    <w:p w:rsidR="00FB77E4" w:rsidRPr="0045346A" w:rsidRDefault="00FB77E4" w:rsidP="00413FC1">
      <w:pPr>
        <w:pStyle w:val="BodyText"/>
        <w:jc w:val="both"/>
      </w:pPr>
      <w:r w:rsidRPr="0045346A">
        <w:t xml:space="preserve">        FOR EACH ROW BEGIN</w:t>
      </w:r>
    </w:p>
    <w:p w:rsidR="00FB77E4" w:rsidRPr="0045346A" w:rsidRDefault="00FB77E4" w:rsidP="00413FC1">
      <w:pPr>
        <w:pStyle w:val="BodyText"/>
        <w:jc w:val="both"/>
      </w:pPr>
      <w:r w:rsidRPr="0045346A">
        <w:t xml:space="preserve">        delete from bidding where project_name=new.project_name;</w:t>
      </w:r>
    </w:p>
    <w:p w:rsidR="00FB77E4" w:rsidRPr="0045346A" w:rsidRDefault="00FB77E4" w:rsidP="00413FC1">
      <w:pPr>
        <w:pStyle w:val="BodyText"/>
        <w:jc w:val="both"/>
      </w:pPr>
      <w:r w:rsidRPr="0045346A">
        <w:t xml:space="preserve">        delete from project where   project_name=new.project_name;</w:t>
      </w:r>
    </w:p>
    <w:p w:rsidR="00FB77E4" w:rsidRPr="0045346A" w:rsidRDefault="00FB77E4" w:rsidP="00413FC1">
      <w:pPr>
        <w:pStyle w:val="BodyText"/>
        <w:jc w:val="both"/>
      </w:pPr>
      <w:r w:rsidRPr="0045346A">
        <w:t xml:space="preserve">        END</w:t>
      </w:r>
    </w:p>
    <w:p w:rsidR="00FB77E4" w:rsidRPr="00DC6C69" w:rsidRDefault="00FB77E4" w:rsidP="004F31AE">
      <w:pPr>
        <w:pStyle w:val="BodyText"/>
        <w:jc w:val="center"/>
        <w:rPr>
          <w:b/>
        </w:rPr>
      </w:pPr>
      <w:r w:rsidRPr="00DC6C69">
        <w:rPr>
          <w:b/>
        </w:rPr>
        <w:t>Figure 4.2</w:t>
      </w:r>
      <w:r w:rsidR="004F5220" w:rsidRPr="00DC6C69">
        <w:rPr>
          <w:b/>
        </w:rPr>
        <w:t xml:space="preserve"> </w:t>
      </w:r>
      <w:r w:rsidRPr="00DC6C69">
        <w:rPr>
          <w:b/>
        </w:rPr>
        <w:t>: Trigger</w:t>
      </w:r>
    </w:p>
    <w:p w:rsidR="00213D78" w:rsidRPr="0045346A" w:rsidRDefault="004D7C70" w:rsidP="00413FC1">
      <w:pPr>
        <w:pStyle w:val="BodyText"/>
        <w:jc w:val="both"/>
      </w:pPr>
      <w:r w:rsidRPr="0045346A">
        <w:t xml:space="preserve">   </w:t>
      </w:r>
    </w:p>
    <w:p w:rsidR="00F74832" w:rsidRDefault="00EB7535" w:rsidP="00F74832">
      <w:pPr>
        <w:pStyle w:val="BodyText"/>
        <w:jc w:val="both"/>
      </w:pPr>
      <w:r w:rsidRPr="0045346A">
        <w:t xml:space="preserve">        </w:t>
      </w: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F74832" w:rsidRDefault="00F74832" w:rsidP="00F74832">
      <w:pPr>
        <w:pStyle w:val="BodyText"/>
        <w:jc w:val="both"/>
      </w:pPr>
    </w:p>
    <w:p w:rsidR="003A4969" w:rsidRPr="00F74832" w:rsidRDefault="001246FC" w:rsidP="00F74832">
      <w:pPr>
        <w:pStyle w:val="BodyText"/>
        <w:jc w:val="both"/>
        <w:rPr>
          <w:sz w:val="32"/>
          <w:szCs w:val="28"/>
        </w:rPr>
      </w:pPr>
      <w:r w:rsidRPr="0045346A">
        <w:rPr>
          <w:b/>
          <w:color w:val="000000" w:themeColor="text1"/>
          <w:sz w:val="28"/>
          <w:szCs w:val="28"/>
        </w:rPr>
        <w:t>4.3</w:t>
      </w:r>
      <w:r w:rsidR="00FB77E4" w:rsidRPr="0045346A">
        <w:rPr>
          <w:b/>
          <w:color w:val="000000" w:themeColor="text1"/>
          <w:sz w:val="28"/>
          <w:szCs w:val="28"/>
        </w:rPr>
        <w:t xml:space="preserve">  </w:t>
      </w:r>
      <w:r w:rsidR="00213D78" w:rsidRPr="0045346A">
        <w:rPr>
          <w:b/>
          <w:color w:val="000000" w:themeColor="text1"/>
          <w:sz w:val="28"/>
          <w:szCs w:val="28"/>
        </w:rPr>
        <w:t xml:space="preserve">Testing </w:t>
      </w:r>
    </w:p>
    <w:p w:rsidR="000F4BA5" w:rsidRPr="0045346A" w:rsidRDefault="003A4969" w:rsidP="00413FC1">
      <w:pPr>
        <w:keepNext/>
        <w:keepLines/>
        <w:spacing w:after="391" w:line="360" w:lineRule="auto"/>
        <w:ind w:right="-15"/>
        <w:jc w:val="both"/>
        <w:outlineLvl w:val="1"/>
        <w:rPr>
          <w:rFonts w:ascii="Times New Roman" w:eastAsia="Times New Roman" w:hAnsi="Times New Roman" w:cs="Times New Roman"/>
          <w:b/>
          <w:color w:val="000000" w:themeColor="text1"/>
          <w:sz w:val="40"/>
          <w:szCs w:val="40"/>
        </w:rPr>
      </w:pPr>
      <w:r w:rsidRPr="0045346A">
        <w:rPr>
          <w:rFonts w:ascii="Times New Roman" w:eastAsia="Times New Roman" w:hAnsi="Times New Roman" w:cs="Times New Roman"/>
          <w:b/>
          <w:color w:val="000000" w:themeColor="text1"/>
          <w:sz w:val="40"/>
          <w:szCs w:val="40"/>
        </w:rPr>
        <w:t xml:space="preserve">     </w:t>
      </w:r>
      <w:r w:rsidR="00F4031E" w:rsidRPr="0045346A">
        <w:rPr>
          <w:rFonts w:ascii="Times New Roman" w:eastAsia="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w:t>
      </w:r>
      <w:r w:rsidR="00485D29" w:rsidRPr="0045346A">
        <w:rPr>
          <w:rFonts w:ascii="Times New Roman" w:eastAsia="Times New Roman" w:hAnsi="Times New Roman" w:cs="Times New Roman"/>
          <w:color w:val="000000" w:themeColor="text1"/>
          <w:sz w:val="24"/>
          <w:szCs w:val="24"/>
        </w:rPr>
        <w:t xml:space="preserve">blies and </w:t>
      </w:r>
      <w:r w:rsidR="00160DB3" w:rsidRPr="0045346A">
        <w:rPr>
          <w:rFonts w:ascii="Times New Roman" w:eastAsia="Times New Roman" w:hAnsi="Times New Roman" w:cs="Times New Roman"/>
          <w:color w:val="000000" w:themeColor="text1"/>
          <w:sz w:val="24"/>
          <w:szCs w:val="24"/>
        </w:rPr>
        <w:t>or a finished product. It is the process of exercising software with the intent of ensuring that a software system meets its requirements and user expectation does not fail in an unacceptable manner. There are various types of test. Each test type addresses a specific testing requirement.</w:t>
      </w:r>
    </w:p>
    <w:p w:rsidR="00ED280E" w:rsidRPr="0045346A" w:rsidRDefault="00213D78" w:rsidP="00413FC1">
      <w:pPr>
        <w:keepNext/>
        <w:keepLines/>
        <w:tabs>
          <w:tab w:val="left" w:pos="3232"/>
        </w:tabs>
        <w:spacing w:after="391" w:line="240" w:lineRule="auto"/>
        <w:ind w:right="-15"/>
        <w:jc w:val="both"/>
        <w:outlineLvl w:val="1"/>
        <w:rPr>
          <w:rFonts w:ascii="Times New Roman" w:eastAsia="Times New Roman" w:hAnsi="Times New Roman" w:cs="Times New Roman"/>
          <w:color w:val="000000" w:themeColor="text1"/>
          <w:sz w:val="24"/>
          <w:szCs w:val="24"/>
        </w:rPr>
      </w:pPr>
      <w:r w:rsidRPr="0045346A">
        <w:rPr>
          <w:rFonts w:ascii="Times New Roman" w:eastAsia="Times New Roman" w:hAnsi="Times New Roman" w:cs="Times New Roman"/>
          <w:b/>
          <w:color w:val="000000" w:themeColor="text1"/>
          <w:sz w:val="24"/>
          <w:szCs w:val="24"/>
        </w:rPr>
        <w:t>4</w:t>
      </w:r>
      <w:r w:rsidR="00ED280E" w:rsidRPr="0045346A">
        <w:rPr>
          <w:rFonts w:ascii="Times New Roman" w:eastAsia="Times New Roman" w:hAnsi="Times New Roman" w:cs="Times New Roman"/>
          <w:b/>
          <w:color w:val="000000" w:themeColor="text1"/>
          <w:sz w:val="24"/>
          <w:szCs w:val="24"/>
        </w:rPr>
        <w:t>.</w:t>
      </w:r>
      <w:r w:rsidR="001246FC" w:rsidRPr="0045346A">
        <w:rPr>
          <w:rFonts w:ascii="Times New Roman" w:eastAsia="Times New Roman" w:hAnsi="Times New Roman" w:cs="Times New Roman"/>
          <w:b/>
          <w:color w:val="000000" w:themeColor="text1"/>
          <w:sz w:val="24"/>
          <w:szCs w:val="24"/>
        </w:rPr>
        <w:t>3</w:t>
      </w:r>
      <w:r w:rsidRPr="0045346A">
        <w:rPr>
          <w:rFonts w:ascii="Times New Roman" w:eastAsia="Times New Roman" w:hAnsi="Times New Roman" w:cs="Times New Roman"/>
          <w:b/>
          <w:color w:val="000000" w:themeColor="text1"/>
          <w:sz w:val="24"/>
          <w:szCs w:val="24"/>
        </w:rPr>
        <w:t>.</w:t>
      </w:r>
      <w:r w:rsidR="00ED280E" w:rsidRPr="0045346A">
        <w:rPr>
          <w:rFonts w:ascii="Times New Roman" w:eastAsia="Times New Roman" w:hAnsi="Times New Roman" w:cs="Times New Roman"/>
          <w:b/>
          <w:color w:val="000000" w:themeColor="text1"/>
          <w:sz w:val="24"/>
          <w:szCs w:val="24"/>
        </w:rPr>
        <w:t xml:space="preserve">1 </w:t>
      </w:r>
      <w:r w:rsidR="00D100C3" w:rsidRPr="0045346A">
        <w:rPr>
          <w:rFonts w:ascii="Times New Roman" w:eastAsia="Times New Roman" w:hAnsi="Times New Roman" w:cs="Times New Roman"/>
          <w:b/>
          <w:color w:val="000000" w:themeColor="text1"/>
          <w:sz w:val="24"/>
          <w:szCs w:val="24"/>
        </w:rPr>
        <w:t xml:space="preserve">Types </w:t>
      </w:r>
      <w:r w:rsidR="00475365" w:rsidRPr="0045346A">
        <w:rPr>
          <w:rFonts w:ascii="Times New Roman" w:eastAsia="Times New Roman" w:hAnsi="Times New Roman" w:cs="Times New Roman"/>
          <w:b/>
          <w:color w:val="000000" w:themeColor="text1"/>
          <w:sz w:val="24"/>
          <w:szCs w:val="24"/>
        </w:rPr>
        <w:t>of</w:t>
      </w:r>
      <w:r w:rsidR="00D100C3" w:rsidRPr="0045346A">
        <w:rPr>
          <w:rFonts w:ascii="Times New Roman" w:eastAsia="Times New Roman" w:hAnsi="Times New Roman" w:cs="Times New Roman"/>
          <w:b/>
          <w:color w:val="000000" w:themeColor="text1"/>
          <w:sz w:val="24"/>
          <w:szCs w:val="24"/>
        </w:rPr>
        <w:t xml:space="preserve"> Testing </w:t>
      </w:r>
      <w:r w:rsidR="00D100C3" w:rsidRPr="0045346A">
        <w:rPr>
          <w:rFonts w:ascii="Times New Roman" w:eastAsia="Times New Roman" w:hAnsi="Times New Roman" w:cs="Times New Roman"/>
          <w:b/>
          <w:color w:val="000000" w:themeColor="text1"/>
          <w:sz w:val="24"/>
          <w:szCs w:val="24"/>
        </w:rPr>
        <w:tab/>
      </w:r>
    </w:p>
    <w:p w:rsidR="00ED280E" w:rsidRPr="0045346A" w:rsidRDefault="001246FC" w:rsidP="00413FC1">
      <w:pPr>
        <w:keepNext/>
        <w:keepLines/>
        <w:spacing w:after="240" w:line="240" w:lineRule="auto"/>
        <w:jc w:val="both"/>
        <w:outlineLvl w:val="6"/>
        <w:rPr>
          <w:rFonts w:ascii="Times New Roman" w:eastAsia="Times New Roman" w:hAnsi="Times New Roman" w:cs="Times New Roman"/>
          <w:b/>
          <w:color w:val="000000" w:themeColor="text1"/>
          <w:sz w:val="24"/>
          <w:szCs w:val="24"/>
        </w:rPr>
      </w:pPr>
      <w:r w:rsidRPr="0045346A">
        <w:rPr>
          <w:rFonts w:ascii="Times New Roman" w:eastAsia="Times New Roman" w:hAnsi="Times New Roman" w:cs="Times New Roman"/>
          <w:b/>
          <w:color w:val="000000" w:themeColor="text1"/>
          <w:sz w:val="24"/>
          <w:szCs w:val="24"/>
        </w:rPr>
        <w:t>4.3</w:t>
      </w:r>
      <w:r w:rsidR="00213D78" w:rsidRPr="0045346A">
        <w:rPr>
          <w:rFonts w:ascii="Times New Roman" w:eastAsia="Times New Roman" w:hAnsi="Times New Roman" w:cs="Times New Roman"/>
          <w:b/>
          <w:color w:val="000000" w:themeColor="text1"/>
          <w:sz w:val="24"/>
          <w:szCs w:val="24"/>
        </w:rPr>
        <w:t>.2</w:t>
      </w:r>
      <w:r w:rsidR="00E66BE2" w:rsidRPr="0045346A">
        <w:rPr>
          <w:rFonts w:ascii="Times New Roman" w:eastAsia="Times New Roman" w:hAnsi="Times New Roman" w:cs="Times New Roman"/>
          <w:b/>
          <w:color w:val="000000" w:themeColor="text1"/>
          <w:sz w:val="24"/>
          <w:szCs w:val="24"/>
        </w:rPr>
        <w:t xml:space="preserve"> </w:t>
      </w:r>
      <w:r w:rsidR="00ED280E" w:rsidRPr="0045346A">
        <w:rPr>
          <w:rFonts w:ascii="Times New Roman" w:eastAsia="Times New Roman" w:hAnsi="Times New Roman" w:cs="Times New Roman"/>
          <w:b/>
          <w:color w:val="000000" w:themeColor="text1"/>
          <w:sz w:val="24"/>
          <w:szCs w:val="24"/>
        </w:rPr>
        <w:t xml:space="preserve"> Unit Testing</w:t>
      </w:r>
    </w:p>
    <w:p w:rsidR="00ED280E" w:rsidRPr="0045346A" w:rsidRDefault="00ED280E" w:rsidP="00413FC1">
      <w:pPr>
        <w:widowControl w:val="0"/>
        <w:suppressAutoHyphens/>
        <w:spacing w:after="240"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Unit testing is a software testing method by which individual units of source code, sets of one or more computer program modules together with associated control data, usage procedures, and operating procedures, are tested to determine whether they are fit for use</w:t>
      </w:r>
      <w:r w:rsidRPr="0045346A">
        <w:rPr>
          <w:rFonts w:ascii="Times New Roman" w:eastAsia="Arial" w:hAnsi="Times New Roman" w:cs="Times New Roman"/>
          <w:color w:val="000000" w:themeColor="text1"/>
          <w:kern w:val="1"/>
          <w:sz w:val="27"/>
          <w:szCs w:val="24"/>
          <w:lang w:eastAsia="hi-IN" w:bidi="hi-IN"/>
        </w:rPr>
        <w:t>.</w:t>
      </w:r>
    </w:p>
    <w:p w:rsidR="00ED280E" w:rsidRPr="0045346A" w:rsidRDefault="00ED280E" w:rsidP="00413FC1">
      <w:pPr>
        <w:widowControl w:val="0"/>
        <w:suppressAutoHyphens/>
        <w:spacing w:after="240"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has proven its value in that a large percentage of defects are identified during its use.  </w:t>
      </w:r>
    </w:p>
    <w:p w:rsidR="00ED280E" w:rsidRPr="0045346A" w:rsidRDefault="001246FC" w:rsidP="00413FC1">
      <w:pPr>
        <w:keepNext/>
        <w:keepLines/>
        <w:spacing w:after="155" w:line="360" w:lineRule="auto"/>
        <w:ind w:right="-15"/>
        <w:jc w:val="both"/>
        <w:outlineLvl w:val="5"/>
        <w:rPr>
          <w:rFonts w:ascii="Times New Roman" w:eastAsia="Times New Roman" w:hAnsi="Times New Roman" w:cs="Times New Roman"/>
          <w:b/>
          <w:color w:val="000000" w:themeColor="text1"/>
          <w:sz w:val="24"/>
          <w:szCs w:val="24"/>
        </w:rPr>
      </w:pPr>
      <w:r w:rsidRPr="0045346A">
        <w:rPr>
          <w:rFonts w:ascii="Times New Roman" w:eastAsia="Times New Roman" w:hAnsi="Times New Roman" w:cs="Times New Roman"/>
          <w:b/>
          <w:color w:val="000000" w:themeColor="text1"/>
          <w:sz w:val="24"/>
          <w:szCs w:val="24"/>
        </w:rPr>
        <w:t>4.3</w:t>
      </w:r>
      <w:r w:rsidR="00213D78" w:rsidRPr="0045346A">
        <w:rPr>
          <w:rFonts w:ascii="Times New Roman" w:eastAsia="Times New Roman" w:hAnsi="Times New Roman" w:cs="Times New Roman"/>
          <w:b/>
          <w:color w:val="000000" w:themeColor="text1"/>
          <w:sz w:val="24"/>
          <w:szCs w:val="24"/>
        </w:rPr>
        <w:t>.3</w:t>
      </w:r>
      <w:r w:rsidR="00E66BE2" w:rsidRPr="0045346A">
        <w:rPr>
          <w:rFonts w:ascii="Times New Roman" w:eastAsia="Times New Roman" w:hAnsi="Times New Roman" w:cs="Times New Roman"/>
          <w:b/>
          <w:color w:val="000000" w:themeColor="text1"/>
          <w:sz w:val="24"/>
          <w:szCs w:val="24"/>
        </w:rPr>
        <w:t xml:space="preserve"> </w:t>
      </w:r>
      <w:r w:rsidR="00ED280E" w:rsidRPr="0045346A">
        <w:rPr>
          <w:rFonts w:ascii="Times New Roman" w:eastAsia="Times New Roman" w:hAnsi="Times New Roman" w:cs="Times New Roman"/>
          <w:b/>
          <w:color w:val="000000" w:themeColor="text1"/>
          <w:sz w:val="24"/>
          <w:szCs w:val="24"/>
        </w:rPr>
        <w:t xml:space="preserve"> Integrated Testing  </w:t>
      </w:r>
    </w:p>
    <w:p w:rsidR="00ED280E" w:rsidRPr="0045346A" w:rsidRDefault="00ED280E" w:rsidP="00413FC1">
      <w:pPr>
        <w:widowControl w:val="0"/>
        <w:suppressAutoHyphens/>
        <w:spacing w:after="143"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Integration testing is a logical extension of unit testing. In its simplest form, two units 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combinations of pieces and eventually expand the process to test your modules with those of other groups. Eventually all the modules making up a process are tested together. Beyond that, if the program is composed of more than one process, they should be tested in pairs rather than all at once.  </w:t>
      </w:r>
    </w:p>
    <w:p w:rsidR="00ED280E" w:rsidRPr="0045346A" w:rsidRDefault="001246FC" w:rsidP="00413FC1">
      <w:pPr>
        <w:keepNext/>
        <w:keepLines/>
        <w:spacing w:after="155" w:line="360" w:lineRule="auto"/>
        <w:ind w:right="-15"/>
        <w:jc w:val="both"/>
        <w:outlineLvl w:val="5"/>
        <w:rPr>
          <w:rFonts w:ascii="Times New Roman" w:eastAsia="Times New Roman" w:hAnsi="Times New Roman" w:cs="Times New Roman"/>
          <w:b/>
          <w:color w:val="000000" w:themeColor="text1"/>
          <w:sz w:val="24"/>
          <w:szCs w:val="24"/>
        </w:rPr>
      </w:pPr>
      <w:r w:rsidRPr="0045346A">
        <w:rPr>
          <w:rFonts w:ascii="Times New Roman" w:eastAsia="Times New Roman" w:hAnsi="Times New Roman" w:cs="Times New Roman"/>
          <w:b/>
          <w:color w:val="000000" w:themeColor="text1"/>
          <w:sz w:val="24"/>
          <w:szCs w:val="24"/>
        </w:rPr>
        <w:lastRenderedPageBreak/>
        <w:t>4.3</w:t>
      </w:r>
      <w:r w:rsidR="00213D78" w:rsidRPr="0045346A">
        <w:rPr>
          <w:rFonts w:ascii="Times New Roman" w:eastAsia="Times New Roman" w:hAnsi="Times New Roman" w:cs="Times New Roman"/>
          <w:b/>
          <w:color w:val="000000" w:themeColor="text1"/>
          <w:sz w:val="24"/>
          <w:szCs w:val="24"/>
        </w:rPr>
        <w:t>.4</w:t>
      </w:r>
      <w:r w:rsidR="00E66BE2" w:rsidRPr="0045346A">
        <w:rPr>
          <w:rFonts w:ascii="Times New Roman" w:eastAsia="Times New Roman" w:hAnsi="Times New Roman" w:cs="Times New Roman"/>
          <w:b/>
          <w:color w:val="000000" w:themeColor="text1"/>
          <w:sz w:val="24"/>
          <w:szCs w:val="24"/>
        </w:rPr>
        <w:t xml:space="preserve"> </w:t>
      </w:r>
      <w:r w:rsidR="00ED280E" w:rsidRPr="0045346A">
        <w:rPr>
          <w:rFonts w:ascii="Times New Roman" w:eastAsia="Times New Roman" w:hAnsi="Times New Roman" w:cs="Times New Roman"/>
          <w:b/>
          <w:color w:val="000000" w:themeColor="text1"/>
          <w:sz w:val="24"/>
          <w:szCs w:val="24"/>
        </w:rPr>
        <w:t xml:space="preserve"> System Testing </w:t>
      </w:r>
    </w:p>
    <w:p w:rsidR="00ED280E" w:rsidRPr="0045346A" w:rsidRDefault="00ED280E" w:rsidP="00413FC1">
      <w:pPr>
        <w:widowControl w:val="0"/>
        <w:suppressAutoHyphens/>
        <w:spacing w:after="0"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The process of performing a variety of tests on a system to explore functionality or to identify problems is called System Testing. System testing is usually required before and after a system is put in place. A series of systematic procedures are referred to while testing is being performed. These procedures tell the tester how the system should perform and where common mistakes may be found. Testers usually try to "break the system" by entering data that may cause the system to malfunction or return incorrect information. For example, a tester may put in a city in a search engine designed to only accept states, to see how the system respond to the incorrect inputs. </w:t>
      </w:r>
    </w:p>
    <w:p w:rsidR="00ED280E" w:rsidRPr="0045346A" w:rsidRDefault="001246FC" w:rsidP="00413FC1">
      <w:pPr>
        <w:keepNext/>
        <w:keepLines/>
        <w:spacing w:after="180" w:line="360" w:lineRule="auto"/>
        <w:jc w:val="both"/>
        <w:outlineLvl w:val="2"/>
        <w:rPr>
          <w:rFonts w:ascii="Times New Roman" w:eastAsia="Times New Roman" w:hAnsi="Times New Roman" w:cs="Times New Roman"/>
          <w:b/>
          <w:color w:val="000000" w:themeColor="text1"/>
          <w:sz w:val="24"/>
          <w:szCs w:val="24"/>
        </w:rPr>
      </w:pPr>
      <w:r w:rsidRPr="0045346A">
        <w:rPr>
          <w:rFonts w:ascii="Times New Roman" w:eastAsia="Times New Roman" w:hAnsi="Times New Roman" w:cs="Times New Roman"/>
          <w:b/>
          <w:color w:val="000000" w:themeColor="text1"/>
          <w:sz w:val="24"/>
          <w:szCs w:val="24"/>
        </w:rPr>
        <w:t>4.3.5</w:t>
      </w:r>
      <w:r w:rsidR="00E66BE2" w:rsidRPr="0045346A">
        <w:rPr>
          <w:rFonts w:ascii="Times New Roman" w:eastAsia="Times New Roman" w:hAnsi="Times New Roman" w:cs="Times New Roman"/>
          <w:b/>
          <w:color w:val="000000" w:themeColor="text1"/>
          <w:sz w:val="24"/>
          <w:szCs w:val="24"/>
        </w:rPr>
        <w:t xml:space="preserve"> </w:t>
      </w:r>
      <w:r w:rsidR="00ED280E" w:rsidRPr="0045346A">
        <w:rPr>
          <w:rFonts w:ascii="Times New Roman" w:eastAsia="Times New Roman" w:hAnsi="Times New Roman" w:cs="Times New Roman"/>
          <w:b/>
          <w:color w:val="000000" w:themeColor="text1"/>
          <w:sz w:val="24"/>
          <w:szCs w:val="24"/>
        </w:rPr>
        <w:t xml:space="preserve"> Test Case</w:t>
      </w:r>
    </w:p>
    <w:p w:rsidR="00ED280E" w:rsidRPr="0045346A" w:rsidRDefault="00ED280E" w:rsidP="00413FC1">
      <w:pPr>
        <w:widowControl w:val="0"/>
        <w:suppressAutoHyphens/>
        <w:spacing w:after="143" w:line="360" w:lineRule="auto"/>
        <w:ind w:firstLine="72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Test case is a set of test inputs, executions and expected results developed for a particular objective. </w:t>
      </w:r>
    </w:p>
    <w:p w:rsidR="00ED280E" w:rsidRPr="0045346A" w:rsidRDefault="00ED280E" w:rsidP="00413FC1">
      <w:pPr>
        <w:widowControl w:val="0"/>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An excellent test case satisfies the following criteria: </w:t>
      </w:r>
    </w:p>
    <w:p w:rsidR="00ED280E" w:rsidRPr="0045346A" w:rsidRDefault="00ED280E" w:rsidP="00413FC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Reasonable probability of catching errors </w:t>
      </w:r>
    </w:p>
    <w:p w:rsidR="00ED280E" w:rsidRPr="0045346A" w:rsidRDefault="00ED280E" w:rsidP="00413FC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Does interesting things </w:t>
      </w:r>
    </w:p>
    <w:p w:rsidR="00ED280E" w:rsidRPr="0045346A" w:rsidRDefault="00ED280E" w:rsidP="00413FC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Doesn’t do unnecessary things </w:t>
      </w:r>
    </w:p>
    <w:p w:rsidR="00ED280E" w:rsidRPr="0045346A" w:rsidRDefault="00ED280E" w:rsidP="00413FC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Neither too simple nor too complex </w:t>
      </w:r>
    </w:p>
    <w:p w:rsidR="00ED280E" w:rsidRPr="0045346A" w:rsidRDefault="00ED280E" w:rsidP="00413FC1">
      <w:pPr>
        <w:widowControl w:val="0"/>
        <w:numPr>
          <w:ilvl w:val="0"/>
          <w:numId w:val="5"/>
        </w:numPr>
        <w:suppressAutoHyphens/>
        <w:spacing w:after="143" w:line="360" w:lineRule="auto"/>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 xml:space="preserve">Allows isolation and identification of errors </w:t>
      </w:r>
    </w:p>
    <w:p w:rsidR="00ED280E" w:rsidRPr="0045346A" w:rsidRDefault="00735085" w:rsidP="00413FC1">
      <w:pPr>
        <w:spacing w:after="143" w:line="360" w:lineRule="auto"/>
        <w:jc w:val="both"/>
        <w:rPr>
          <w:rFonts w:ascii="Times New Roman" w:eastAsia="Lucida Sans Unicode" w:hAnsi="Times New Roman" w:cs="Times New Roman"/>
          <w:b/>
          <w:color w:val="000000" w:themeColor="text1"/>
          <w:kern w:val="1"/>
          <w:sz w:val="24"/>
          <w:szCs w:val="24"/>
          <w:lang w:eastAsia="hi-IN" w:bidi="hi-IN"/>
        </w:rPr>
      </w:pPr>
      <w:r w:rsidRPr="0045346A">
        <w:rPr>
          <w:rFonts w:ascii="Times New Roman" w:eastAsia="Lucida Sans Unicode" w:hAnsi="Times New Roman" w:cs="Times New Roman"/>
          <w:b/>
          <w:color w:val="000000" w:themeColor="text1"/>
          <w:kern w:val="1"/>
          <w:sz w:val="24"/>
          <w:szCs w:val="24"/>
          <w:lang w:eastAsia="hi-IN" w:bidi="hi-IN"/>
        </w:rPr>
        <w:t>4.3</w:t>
      </w:r>
      <w:r w:rsidR="00213D78" w:rsidRPr="0045346A">
        <w:rPr>
          <w:rFonts w:ascii="Times New Roman" w:eastAsia="Lucida Sans Unicode" w:hAnsi="Times New Roman" w:cs="Times New Roman"/>
          <w:b/>
          <w:color w:val="000000" w:themeColor="text1"/>
          <w:kern w:val="1"/>
          <w:sz w:val="24"/>
          <w:szCs w:val="24"/>
          <w:lang w:eastAsia="hi-IN" w:bidi="hi-IN"/>
        </w:rPr>
        <w:t>.6</w:t>
      </w:r>
      <w:r w:rsidR="00E66BE2" w:rsidRPr="0045346A">
        <w:rPr>
          <w:rFonts w:ascii="Times New Roman" w:eastAsia="Lucida Sans Unicode" w:hAnsi="Times New Roman" w:cs="Times New Roman"/>
          <w:b/>
          <w:color w:val="000000" w:themeColor="text1"/>
          <w:kern w:val="1"/>
          <w:sz w:val="24"/>
          <w:szCs w:val="24"/>
          <w:lang w:eastAsia="hi-IN" w:bidi="hi-IN"/>
        </w:rPr>
        <w:t xml:space="preserve">  </w:t>
      </w:r>
      <w:r w:rsidR="00D131AA" w:rsidRPr="0045346A">
        <w:rPr>
          <w:rFonts w:ascii="Times New Roman" w:eastAsia="Lucida Sans Unicode" w:hAnsi="Times New Roman" w:cs="Times New Roman"/>
          <w:b/>
          <w:color w:val="000000" w:themeColor="text1"/>
          <w:kern w:val="1"/>
          <w:sz w:val="24"/>
          <w:szCs w:val="24"/>
          <w:lang w:eastAsia="hi-IN" w:bidi="hi-IN"/>
        </w:rPr>
        <w:t>Unit Testing</w:t>
      </w:r>
    </w:p>
    <w:p w:rsidR="00ED280E" w:rsidRPr="00F74832" w:rsidRDefault="00F74832" w:rsidP="00F74832">
      <w:pPr>
        <w:spacing w:after="143" w:line="360" w:lineRule="auto"/>
        <w:jc w:val="center"/>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b/>
          <w:color w:val="000000" w:themeColor="text1"/>
          <w:kern w:val="1"/>
          <w:sz w:val="24"/>
          <w:szCs w:val="24"/>
          <w:lang w:eastAsia="hi-IN" w:bidi="hi-IN"/>
        </w:rPr>
        <w:t xml:space="preserve">Table 4.3.6: </w:t>
      </w:r>
      <w:r w:rsidRPr="0045346A">
        <w:rPr>
          <w:rFonts w:ascii="Times New Roman" w:eastAsia="Lucida Sans Unicode" w:hAnsi="Times New Roman" w:cs="Times New Roman"/>
          <w:color w:val="000000" w:themeColor="text1"/>
          <w:kern w:val="1"/>
          <w:sz w:val="24"/>
          <w:szCs w:val="24"/>
          <w:lang w:eastAsia="hi-IN" w:bidi="hi-IN"/>
        </w:rPr>
        <w:t>whole module Test cases (Unit Testing)</w:t>
      </w:r>
    </w:p>
    <w:tbl>
      <w:tblPr>
        <w:tblStyle w:val="TableGrid0"/>
        <w:tblW w:w="9341" w:type="dxa"/>
        <w:tblInd w:w="108" w:type="dxa"/>
        <w:tblLayout w:type="fixed"/>
        <w:tblCellMar>
          <w:left w:w="108" w:type="dxa"/>
          <w:right w:w="26" w:type="dxa"/>
        </w:tblCellMar>
        <w:tblLook w:val="04A0"/>
      </w:tblPr>
      <w:tblGrid>
        <w:gridCol w:w="787"/>
        <w:gridCol w:w="1440"/>
        <w:gridCol w:w="1350"/>
        <w:gridCol w:w="1620"/>
        <w:gridCol w:w="1800"/>
        <w:gridCol w:w="1620"/>
        <w:gridCol w:w="724"/>
      </w:tblGrid>
      <w:tr w:rsidR="00ED280E" w:rsidRPr="0045346A" w:rsidTr="009B48DC">
        <w:trPr>
          <w:trHeight w:val="884"/>
        </w:trPr>
        <w:tc>
          <w:tcPr>
            <w:tcW w:w="787"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 xml:space="preserve">TEST </w:t>
            </w:r>
          </w:p>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 xml:space="preserve">CASE </w:t>
            </w:r>
          </w:p>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 xml:space="preserve">ID </w:t>
            </w:r>
          </w:p>
        </w:tc>
        <w:tc>
          <w:tcPr>
            <w:tcW w:w="1440"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 xml:space="preserve">TEST </w:t>
            </w:r>
          </w:p>
          <w:p w:rsidR="00ED280E" w:rsidRPr="0045346A" w:rsidRDefault="00ED280E" w:rsidP="00413FC1">
            <w:pPr>
              <w:pStyle w:val="BodyText"/>
              <w:jc w:val="both"/>
              <w:rPr>
                <w:rFonts w:eastAsia="Lucida Sans Unicode"/>
                <w:color w:val="000000" w:themeColor="text1"/>
                <w:kern w:val="1"/>
                <w:lang w:eastAsia="hi-IN" w:bidi="hi-IN"/>
              </w:rPr>
            </w:pPr>
            <w:r w:rsidRPr="0045346A">
              <w:rPr>
                <w:b/>
                <w:color w:val="000000" w:themeColor="text1"/>
                <w:kern w:val="1"/>
                <w:lang w:eastAsia="hi-IN" w:bidi="hi-IN"/>
              </w:rPr>
              <w:t xml:space="preserve">CASE </w:t>
            </w:r>
            <w:r w:rsidR="000620FD" w:rsidRPr="0045346A">
              <w:rPr>
                <w:rFonts w:eastAsia="Lucida Sans Unicode"/>
                <w:kern w:val="1"/>
                <w:lang w:eastAsia="hi-IN" w:bidi="hi-IN"/>
              </w:rPr>
              <w:t>scenario</w:t>
            </w:r>
          </w:p>
        </w:tc>
        <w:tc>
          <w:tcPr>
            <w:tcW w:w="1350"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 xml:space="preserve">TEST CASE DESCRIPTION </w:t>
            </w:r>
          </w:p>
        </w:tc>
        <w:tc>
          <w:tcPr>
            <w:tcW w:w="1620"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INPUT</w:t>
            </w:r>
          </w:p>
        </w:tc>
        <w:tc>
          <w:tcPr>
            <w:tcW w:w="1800"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 xml:space="preserve">EXPECTED RESULT </w:t>
            </w:r>
          </w:p>
        </w:tc>
        <w:tc>
          <w:tcPr>
            <w:tcW w:w="1620"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 xml:space="preserve">ACTUAL RESULT </w:t>
            </w:r>
          </w:p>
        </w:tc>
        <w:tc>
          <w:tcPr>
            <w:tcW w:w="724"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b/>
                <w:color w:val="000000" w:themeColor="text1"/>
                <w:kern w:val="1"/>
                <w:sz w:val="24"/>
                <w:szCs w:val="24"/>
                <w:lang w:eastAsia="hi-IN" w:bidi="hi-IN"/>
              </w:rPr>
              <w:t>RESULT</w:t>
            </w:r>
          </w:p>
        </w:tc>
      </w:tr>
      <w:tr w:rsidR="00ED280E" w:rsidRPr="0045346A" w:rsidTr="009B48DC">
        <w:trPr>
          <w:trHeight w:val="1022"/>
        </w:trPr>
        <w:tc>
          <w:tcPr>
            <w:tcW w:w="787" w:type="dxa"/>
            <w:tcBorders>
              <w:top w:val="single" w:sz="4" w:space="0" w:color="000000"/>
              <w:left w:val="single" w:sz="4" w:space="0" w:color="000000"/>
              <w:bottom w:val="single" w:sz="4" w:space="0" w:color="000000"/>
              <w:right w:val="single" w:sz="4" w:space="0" w:color="000000"/>
            </w:tcBorders>
          </w:tcPr>
          <w:p w:rsidR="00ED280E"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TC</w:t>
            </w:r>
            <w:r w:rsidR="00ED280E" w:rsidRPr="0045346A">
              <w:rPr>
                <w:rFonts w:ascii="Times New Roman" w:eastAsia="Times New Roman" w:hAnsi="Times New Roman" w:cs="Times New Roman"/>
                <w:color w:val="000000" w:themeColor="text1"/>
                <w:kern w:val="1"/>
                <w:sz w:val="24"/>
                <w:szCs w:val="24"/>
                <w:lang w:eastAsia="hi-IN" w:bidi="hi-IN"/>
              </w:rPr>
              <w:t xml:space="preserve"> 01 </w:t>
            </w:r>
          </w:p>
        </w:tc>
        <w:tc>
          <w:tcPr>
            <w:tcW w:w="1440" w:type="dxa"/>
            <w:tcBorders>
              <w:top w:val="single" w:sz="4" w:space="0" w:color="000000"/>
              <w:left w:val="single" w:sz="4" w:space="0" w:color="000000"/>
              <w:bottom w:val="single" w:sz="4" w:space="0" w:color="000000"/>
              <w:right w:val="single" w:sz="4" w:space="0" w:color="000000"/>
            </w:tcBorders>
          </w:tcPr>
          <w:p w:rsidR="00ED280E"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Check user login</w:t>
            </w:r>
            <w:r w:rsidR="00ED280E" w:rsidRPr="0045346A">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ED280E" w:rsidRPr="0045346A" w:rsidRDefault="00E04F9F"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Go to site Enter uid and </w:t>
            </w:r>
            <w:r w:rsidR="00ED280E" w:rsidRPr="0045346A">
              <w:rPr>
                <w:rFonts w:ascii="Times New Roman" w:eastAsia="Times New Roman" w:hAnsi="Times New Roman" w:cs="Times New Roman"/>
                <w:color w:val="000000" w:themeColor="text1"/>
                <w:kern w:val="1"/>
                <w:sz w:val="24"/>
                <w:szCs w:val="24"/>
                <w:lang w:eastAsia="hi-IN" w:bidi="hi-IN"/>
              </w:rPr>
              <w:t xml:space="preserve">Password </w:t>
            </w:r>
          </w:p>
        </w:tc>
        <w:tc>
          <w:tcPr>
            <w:tcW w:w="1620" w:type="dxa"/>
            <w:tcBorders>
              <w:top w:val="single" w:sz="4" w:space="0" w:color="000000"/>
              <w:left w:val="single" w:sz="4" w:space="0" w:color="000000"/>
              <w:bottom w:val="single" w:sz="4" w:space="0" w:color="000000"/>
              <w:right w:val="single" w:sz="4" w:space="0" w:color="000000"/>
            </w:tcBorders>
          </w:tcPr>
          <w:p w:rsidR="00E04F9F" w:rsidRPr="0045346A" w:rsidRDefault="00E04F9F" w:rsidP="00413FC1">
            <w:pPr>
              <w:widowControl w:val="0"/>
              <w:suppressAutoHyphens/>
              <w:jc w:val="both"/>
              <w:rPr>
                <w:rFonts w:ascii="Times New Roman" w:eastAsia="Times New Roman"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Enter valid </w:t>
            </w:r>
          </w:p>
          <w:p w:rsidR="00ED280E" w:rsidRPr="0045346A" w:rsidRDefault="00E04F9F" w:rsidP="00413FC1">
            <w:pPr>
              <w:widowControl w:val="0"/>
              <w:suppressAutoHyphens/>
              <w:jc w:val="both"/>
              <w:rPr>
                <w:rFonts w:ascii="Times New Roman" w:eastAsia="Times New Roman"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U</w:t>
            </w:r>
            <w:r w:rsidR="00ED280E" w:rsidRPr="0045346A">
              <w:rPr>
                <w:rFonts w:ascii="Times New Roman" w:eastAsia="Times New Roman" w:hAnsi="Times New Roman" w:cs="Times New Roman"/>
                <w:color w:val="000000" w:themeColor="text1"/>
                <w:kern w:val="1"/>
                <w:sz w:val="24"/>
                <w:szCs w:val="24"/>
                <w:lang w:eastAsia="hi-IN" w:bidi="hi-IN"/>
              </w:rPr>
              <w:t xml:space="preserve">id and Password </w:t>
            </w:r>
          </w:p>
          <w:p w:rsidR="00E04F9F"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Click submit</w:t>
            </w:r>
          </w:p>
        </w:tc>
        <w:tc>
          <w:tcPr>
            <w:tcW w:w="1800" w:type="dxa"/>
            <w:tcBorders>
              <w:top w:val="single" w:sz="4" w:space="0" w:color="000000"/>
              <w:left w:val="single" w:sz="4" w:space="0" w:color="000000"/>
              <w:bottom w:val="single" w:sz="4" w:space="0" w:color="000000"/>
              <w:right w:val="single" w:sz="4" w:space="0" w:color="000000"/>
            </w:tcBorders>
          </w:tcPr>
          <w:p w:rsidR="00ED280E" w:rsidRPr="0045346A" w:rsidRDefault="002B32BB"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User should login to site</w:t>
            </w:r>
          </w:p>
        </w:tc>
        <w:tc>
          <w:tcPr>
            <w:tcW w:w="1620" w:type="dxa"/>
            <w:tcBorders>
              <w:top w:val="single" w:sz="4" w:space="0" w:color="000000"/>
              <w:left w:val="single" w:sz="4" w:space="0" w:color="000000"/>
              <w:bottom w:val="single" w:sz="4" w:space="0" w:color="000000"/>
              <w:right w:val="single" w:sz="4" w:space="0" w:color="000000"/>
            </w:tcBorders>
          </w:tcPr>
          <w:p w:rsidR="00ED280E" w:rsidRPr="0045346A" w:rsidRDefault="002B32BB"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PASS </w:t>
            </w:r>
          </w:p>
        </w:tc>
      </w:tr>
      <w:tr w:rsidR="00ED280E" w:rsidRPr="0045346A" w:rsidTr="009B48DC">
        <w:trPr>
          <w:trHeight w:val="1274"/>
        </w:trPr>
        <w:tc>
          <w:tcPr>
            <w:tcW w:w="787"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lastRenderedPageBreak/>
              <w:t xml:space="preserve">TC 02 </w:t>
            </w:r>
          </w:p>
        </w:tc>
        <w:tc>
          <w:tcPr>
            <w:tcW w:w="1440" w:type="dxa"/>
            <w:tcBorders>
              <w:top w:val="single" w:sz="4" w:space="0" w:color="000000"/>
              <w:left w:val="single" w:sz="4" w:space="0" w:color="000000"/>
              <w:bottom w:val="single" w:sz="4" w:space="0" w:color="000000"/>
              <w:right w:val="single" w:sz="4" w:space="0" w:color="000000"/>
            </w:tcBorders>
          </w:tcPr>
          <w:p w:rsidR="00ED280E"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Check clients login with invalid data</w:t>
            </w:r>
            <w:r w:rsidR="00ED280E" w:rsidRPr="0045346A">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ED280E" w:rsidRPr="0045346A" w:rsidRDefault="00E04F9F"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Validate Uid</w:t>
            </w:r>
            <w:r w:rsidR="00ED280E" w:rsidRPr="0045346A">
              <w:rPr>
                <w:rFonts w:ascii="Times New Roman" w:eastAsia="Times New Roman" w:hAnsi="Times New Roman" w:cs="Times New Roman"/>
                <w:color w:val="000000" w:themeColor="text1"/>
                <w:kern w:val="1"/>
                <w:sz w:val="24"/>
                <w:szCs w:val="24"/>
                <w:lang w:eastAsia="hi-IN" w:bidi="hi-IN"/>
              </w:rPr>
              <w:t xml:space="preserve"> id and Password </w:t>
            </w:r>
          </w:p>
        </w:tc>
        <w:tc>
          <w:tcPr>
            <w:tcW w:w="1620"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Enter </w:t>
            </w:r>
          </w:p>
          <w:p w:rsidR="00ED280E" w:rsidRPr="0045346A" w:rsidRDefault="00E04F9F" w:rsidP="00413FC1">
            <w:pPr>
              <w:widowControl w:val="0"/>
              <w:suppressAutoHyphens/>
              <w:jc w:val="both"/>
              <w:rPr>
                <w:rFonts w:ascii="Times New Roman" w:eastAsia="Times New Roman"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Invalid U</w:t>
            </w:r>
            <w:r w:rsidR="00ED280E" w:rsidRPr="0045346A">
              <w:rPr>
                <w:rFonts w:ascii="Times New Roman" w:eastAsia="Times New Roman" w:hAnsi="Times New Roman" w:cs="Times New Roman"/>
                <w:color w:val="000000" w:themeColor="text1"/>
                <w:kern w:val="1"/>
                <w:sz w:val="24"/>
                <w:szCs w:val="24"/>
                <w:lang w:eastAsia="hi-IN" w:bidi="hi-IN"/>
              </w:rPr>
              <w:t xml:space="preserve"> id and Password </w:t>
            </w:r>
          </w:p>
          <w:p w:rsidR="00E04F9F"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Clock submit</w:t>
            </w:r>
          </w:p>
        </w:tc>
        <w:tc>
          <w:tcPr>
            <w:tcW w:w="1800" w:type="dxa"/>
            <w:tcBorders>
              <w:top w:val="single" w:sz="4" w:space="0" w:color="000000"/>
              <w:left w:val="single" w:sz="4" w:space="0" w:color="000000"/>
              <w:bottom w:val="single" w:sz="4" w:space="0" w:color="000000"/>
              <w:right w:val="single" w:sz="4" w:space="0" w:color="000000"/>
            </w:tcBorders>
          </w:tcPr>
          <w:p w:rsidR="00ED280E" w:rsidRPr="0045346A" w:rsidRDefault="002B32BB"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User should not login to site</w:t>
            </w:r>
            <w:r w:rsidR="00ED280E" w:rsidRPr="0045346A">
              <w:rPr>
                <w:rFonts w:ascii="Times New Roman" w:eastAsia="Times New Roman" w:hAnsi="Times New Roman" w:cs="Times New Roman"/>
                <w:color w:val="000000" w:themeColor="text1"/>
                <w:kern w:val="1"/>
                <w:sz w:val="24"/>
                <w:szCs w:val="24"/>
                <w:lang w:eastAsia="hi-IN" w:bidi="hi-IN"/>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D280E" w:rsidRPr="0045346A" w:rsidRDefault="002B32BB"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PASS </w:t>
            </w:r>
          </w:p>
        </w:tc>
      </w:tr>
      <w:tr w:rsidR="00ED280E" w:rsidRPr="0045346A" w:rsidTr="009B48DC">
        <w:trPr>
          <w:trHeight w:val="1023"/>
        </w:trPr>
        <w:tc>
          <w:tcPr>
            <w:tcW w:w="787"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TC 03 </w:t>
            </w:r>
          </w:p>
        </w:tc>
        <w:tc>
          <w:tcPr>
            <w:tcW w:w="1440" w:type="dxa"/>
            <w:tcBorders>
              <w:top w:val="single" w:sz="4" w:space="0" w:color="000000"/>
              <w:left w:val="single" w:sz="4" w:space="0" w:color="000000"/>
              <w:bottom w:val="single" w:sz="4" w:space="0" w:color="000000"/>
              <w:right w:val="single" w:sz="4" w:space="0" w:color="000000"/>
            </w:tcBorders>
          </w:tcPr>
          <w:p w:rsidR="000620FD" w:rsidRPr="0045346A" w:rsidRDefault="000620FD" w:rsidP="00413FC1">
            <w:pPr>
              <w:widowControl w:val="0"/>
              <w:suppressAutoHyphens/>
              <w:jc w:val="both"/>
              <w:rPr>
                <w:rFonts w:ascii="Times New Roman" w:eastAsia="Times New Roman"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Check post project updated</w:t>
            </w:r>
          </w:p>
          <w:p w:rsidR="00ED280E"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To each developers profile</w:t>
            </w:r>
            <w:r w:rsidR="00ED280E" w:rsidRPr="0045346A">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ED280E" w:rsidRPr="0045346A" w:rsidRDefault="00E04F9F"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Fill the project details</w:t>
            </w:r>
          </w:p>
        </w:tc>
        <w:tc>
          <w:tcPr>
            <w:tcW w:w="1620" w:type="dxa"/>
            <w:tcBorders>
              <w:top w:val="single" w:sz="4" w:space="0" w:color="000000"/>
              <w:left w:val="single" w:sz="4" w:space="0" w:color="000000"/>
              <w:bottom w:val="single" w:sz="4" w:space="0" w:color="000000"/>
              <w:right w:val="single" w:sz="4" w:space="0" w:color="000000"/>
            </w:tcBorders>
          </w:tcPr>
          <w:p w:rsidR="00ED280E"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Then click post project</w:t>
            </w:r>
            <w:r w:rsidR="00ED280E" w:rsidRPr="0045346A">
              <w:rPr>
                <w:rFonts w:ascii="Times New Roman" w:eastAsia="Times New Roman" w:hAnsi="Times New Roman" w:cs="Times New Roman"/>
                <w:color w:val="000000" w:themeColor="text1"/>
                <w:kern w:val="1"/>
                <w:sz w:val="24"/>
                <w:szCs w:val="24"/>
                <w:lang w:eastAsia="hi-IN" w:bidi="hi-I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ED280E" w:rsidRPr="0045346A" w:rsidRDefault="00E04F9F" w:rsidP="00413FC1">
            <w:pPr>
              <w:widowControl w:val="0"/>
              <w:suppressAutoHyphens/>
              <w:ind w:right="7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project </w:t>
            </w:r>
            <w:r w:rsidR="002B32BB" w:rsidRPr="0045346A">
              <w:rPr>
                <w:rFonts w:ascii="Times New Roman" w:eastAsia="Times New Roman" w:hAnsi="Times New Roman" w:cs="Times New Roman"/>
                <w:color w:val="000000" w:themeColor="text1"/>
                <w:kern w:val="1"/>
                <w:sz w:val="24"/>
                <w:szCs w:val="24"/>
                <w:lang w:eastAsia="hi-IN" w:bidi="hi-IN"/>
              </w:rPr>
              <w:t>details should upload to each developer profile</w:t>
            </w:r>
          </w:p>
        </w:tc>
        <w:tc>
          <w:tcPr>
            <w:tcW w:w="1620" w:type="dxa"/>
            <w:tcBorders>
              <w:top w:val="single" w:sz="4" w:space="0" w:color="000000"/>
              <w:left w:val="single" w:sz="4" w:space="0" w:color="000000"/>
              <w:bottom w:val="single" w:sz="4" w:space="0" w:color="000000"/>
              <w:right w:val="single" w:sz="4" w:space="0" w:color="000000"/>
            </w:tcBorders>
          </w:tcPr>
          <w:p w:rsidR="00ED280E" w:rsidRPr="0045346A" w:rsidRDefault="002B32BB" w:rsidP="00413FC1">
            <w:pPr>
              <w:widowControl w:val="0"/>
              <w:suppressAutoHyphens/>
              <w:ind w:right="18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ED280E" w:rsidRPr="0045346A" w:rsidRDefault="00ED280E"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PASS </w:t>
            </w:r>
          </w:p>
        </w:tc>
      </w:tr>
      <w:tr w:rsidR="00AA0559" w:rsidRPr="0045346A" w:rsidTr="009B48DC">
        <w:trPr>
          <w:trHeight w:val="768"/>
        </w:trPr>
        <w:tc>
          <w:tcPr>
            <w:tcW w:w="787"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TC 04</w:t>
            </w:r>
          </w:p>
        </w:tc>
        <w:tc>
          <w:tcPr>
            <w:tcW w:w="1440" w:type="dxa"/>
            <w:tcBorders>
              <w:top w:val="single" w:sz="4" w:space="0" w:color="000000"/>
              <w:left w:val="single" w:sz="4" w:space="0" w:color="000000"/>
              <w:bottom w:val="single" w:sz="4" w:space="0" w:color="000000"/>
              <w:right w:val="single" w:sz="4" w:space="0" w:color="000000"/>
            </w:tcBorders>
          </w:tcPr>
          <w:p w:rsidR="00AA0559"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Check weather all bided developers are displayed for particular project</w:t>
            </w:r>
          </w:p>
        </w:tc>
        <w:tc>
          <w:tcPr>
            <w:tcW w:w="135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Bid amount to project posted by client</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Client post the project</w:t>
            </w:r>
          </w:p>
        </w:tc>
        <w:tc>
          <w:tcPr>
            <w:tcW w:w="180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Bided developers should display</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PASS </w:t>
            </w:r>
          </w:p>
        </w:tc>
      </w:tr>
      <w:tr w:rsidR="00AA0559" w:rsidRPr="0045346A" w:rsidTr="00F64DF7">
        <w:trPr>
          <w:trHeight w:val="1274"/>
        </w:trPr>
        <w:tc>
          <w:tcPr>
            <w:tcW w:w="787"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TC 05</w:t>
            </w:r>
          </w:p>
        </w:tc>
        <w:tc>
          <w:tcPr>
            <w:tcW w:w="1440" w:type="dxa"/>
            <w:tcBorders>
              <w:top w:val="single" w:sz="4" w:space="0" w:color="000000"/>
              <w:left w:val="single" w:sz="4" w:space="0" w:color="000000"/>
              <w:bottom w:val="single" w:sz="4" w:space="0" w:color="000000"/>
              <w:right w:val="single" w:sz="4" w:space="0" w:color="000000"/>
            </w:tcBorders>
          </w:tcPr>
          <w:p w:rsidR="00AA0559"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Check the project assign particular developer, project details should  be deleted in other developer profile  </w:t>
            </w:r>
          </w:p>
        </w:tc>
        <w:tc>
          <w:tcPr>
            <w:tcW w:w="135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Assign project to particular developer</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Developer design the aasigned job</w:t>
            </w:r>
            <w:r w:rsidR="00AA0559" w:rsidRPr="0045346A">
              <w:rPr>
                <w:rFonts w:ascii="Times New Roman" w:eastAsia="Times New Roman" w:hAnsi="Times New Roman" w:cs="Times New Roman"/>
                <w:color w:val="000000" w:themeColor="text1"/>
                <w:kern w:val="1"/>
                <w:sz w:val="24"/>
                <w:szCs w:val="24"/>
                <w:lang w:eastAsia="hi-IN" w:bidi="hi-I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Project details should be deleted in other developer profile</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PASS </w:t>
            </w:r>
          </w:p>
        </w:tc>
      </w:tr>
      <w:tr w:rsidR="00AA0559" w:rsidRPr="0045346A" w:rsidTr="009B48DC">
        <w:trPr>
          <w:trHeight w:val="768"/>
        </w:trPr>
        <w:tc>
          <w:tcPr>
            <w:tcW w:w="787"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TC 06</w:t>
            </w:r>
          </w:p>
        </w:tc>
        <w:tc>
          <w:tcPr>
            <w:tcW w:w="1440" w:type="dxa"/>
            <w:tcBorders>
              <w:top w:val="single" w:sz="4" w:space="0" w:color="000000"/>
              <w:left w:val="single" w:sz="4" w:space="0" w:color="000000"/>
              <w:bottom w:val="single" w:sz="4" w:space="0" w:color="000000"/>
              <w:right w:val="single" w:sz="4" w:space="0" w:color="000000"/>
            </w:tcBorders>
          </w:tcPr>
          <w:p w:rsidR="00AA0559"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Lucida Sans Unicode" w:hAnsi="Times New Roman" w:cs="Times New Roman"/>
                <w:color w:val="000000" w:themeColor="text1"/>
                <w:kern w:val="1"/>
                <w:sz w:val="24"/>
                <w:szCs w:val="24"/>
                <w:lang w:eastAsia="hi-IN" w:bidi="hi-IN"/>
              </w:rPr>
              <w:t>Check if finish job assigned by client/developer it need to updated in their past project detail</w:t>
            </w:r>
          </w:p>
        </w:tc>
        <w:tc>
          <w:tcPr>
            <w:tcW w:w="135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Click finish button</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Enter the feedback</w:t>
            </w:r>
            <w:r w:rsidR="00AA0559" w:rsidRPr="0045346A">
              <w:rPr>
                <w:rFonts w:ascii="Times New Roman" w:eastAsia="Times New Roman" w:hAnsi="Times New Roman" w:cs="Times New Roman"/>
                <w:color w:val="000000" w:themeColor="text1"/>
                <w:kern w:val="1"/>
                <w:sz w:val="24"/>
                <w:szCs w:val="24"/>
                <w:lang w:eastAsia="hi-IN" w:bidi="hi-IN"/>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ind w:right="7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Should update in their past project detail</w:t>
            </w:r>
            <w:r w:rsidR="00AA0559" w:rsidRPr="0045346A">
              <w:rPr>
                <w:rFonts w:ascii="Times New Roman" w:eastAsia="Times New Roman" w:hAnsi="Times New Roman" w:cs="Times New Roman"/>
                <w:color w:val="000000" w:themeColor="text1"/>
                <w:kern w:val="1"/>
                <w:sz w:val="24"/>
                <w:szCs w:val="24"/>
                <w:lang w:eastAsia="hi-IN" w:bidi="hi-IN"/>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ind w:right="180"/>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PASS </w:t>
            </w:r>
          </w:p>
        </w:tc>
      </w:tr>
      <w:tr w:rsidR="00AA0559" w:rsidRPr="0045346A" w:rsidTr="009B48DC">
        <w:trPr>
          <w:trHeight w:val="768"/>
        </w:trPr>
        <w:tc>
          <w:tcPr>
            <w:tcW w:w="787"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TC 07</w:t>
            </w:r>
          </w:p>
        </w:tc>
        <w:tc>
          <w:tcPr>
            <w:tcW w:w="1440" w:type="dxa"/>
            <w:tcBorders>
              <w:top w:val="single" w:sz="4" w:space="0" w:color="000000"/>
              <w:left w:val="single" w:sz="4" w:space="0" w:color="000000"/>
              <w:bottom w:val="single" w:sz="4" w:space="0" w:color="000000"/>
              <w:right w:val="single" w:sz="4" w:space="0" w:color="000000"/>
            </w:tcBorders>
          </w:tcPr>
          <w:p w:rsidR="00AA0559" w:rsidRPr="0045346A" w:rsidRDefault="000620FD"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Check if unauthorized access is disabled for people who try to access site through URL after logout</w:t>
            </w:r>
            <w:r w:rsidR="00AA0559" w:rsidRPr="0045346A">
              <w:rPr>
                <w:rFonts w:ascii="Times New Roman" w:eastAsia="Times New Roman" w:hAnsi="Times New Roman" w:cs="Times New Roman"/>
                <w:color w:val="000000" w:themeColor="text1"/>
                <w:kern w:val="1"/>
                <w:sz w:val="24"/>
                <w:szCs w:val="24"/>
                <w:lang w:eastAsia="hi-IN" w:bidi="hi-IN"/>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ind w:left="1"/>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Tale URL displays after valid user login.</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Paste it in to new tab after logout.</w:t>
            </w:r>
          </w:p>
        </w:tc>
        <w:tc>
          <w:tcPr>
            <w:tcW w:w="180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Should bring in to login page</w:t>
            </w:r>
          </w:p>
        </w:tc>
        <w:tc>
          <w:tcPr>
            <w:tcW w:w="1620" w:type="dxa"/>
            <w:tcBorders>
              <w:top w:val="single" w:sz="4" w:space="0" w:color="000000"/>
              <w:left w:val="single" w:sz="4" w:space="0" w:color="000000"/>
              <w:bottom w:val="single" w:sz="4" w:space="0" w:color="000000"/>
              <w:right w:val="single" w:sz="4" w:space="0" w:color="000000"/>
            </w:tcBorders>
          </w:tcPr>
          <w:p w:rsidR="00AA0559" w:rsidRPr="0045346A" w:rsidRDefault="00E04F9F"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As expected</w:t>
            </w:r>
          </w:p>
        </w:tc>
        <w:tc>
          <w:tcPr>
            <w:tcW w:w="724" w:type="dxa"/>
            <w:tcBorders>
              <w:top w:val="single" w:sz="4" w:space="0" w:color="000000"/>
              <w:left w:val="single" w:sz="4" w:space="0" w:color="000000"/>
              <w:bottom w:val="single" w:sz="4" w:space="0" w:color="000000"/>
              <w:right w:val="single" w:sz="4" w:space="0" w:color="000000"/>
            </w:tcBorders>
          </w:tcPr>
          <w:p w:rsidR="00AA0559" w:rsidRPr="0045346A" w:rsidRDefault="00AA0559" w:rsidP="00413FC1">
            <w:pPr>
              <w:widowControl w:val="0"/>
              <w:suppressAutoHyphens/>
              <w:jc w:val="both"/>
              <w:rPr>
                <w:rFonts w:ascii="Times New Roman" w:eastAsia="Lucida Sans Unicode" w:hAnsi="Times New Roman" w:cs="Times New Roman"/>
                <w:color w:val="000000" w:themeColor="text1"/>
                <w:kern w:val="1"/>
                <w:sz w:val="24"/>
                <w:szCs w:val="24"/>
                <w:lang w:eastAsia="hi-IN" w:bidi="hi-IN"/>
              </w:rPr>
            </w:pPr>
            <w:r w:rsidRPr="0045346A">
              <w:rPr>
                <w:rFonts w:ascii="Times New Roman" w:eastAsia="Times New Roman" w:hAnsi="Times New Roman" w:cs="Times New Roman"/>
                <w:color w:val="000000" w:themeColor="text1"/>
                <w:kern w:val="1"/>
                <w:sz w:val="24"/>
                <w:szCs w:val="24"/>
                <w:lang w:eastAsia="hi-IN" w:bidi="hi-IN"/>
              </w:rPr>
              <w:t xml:space="preserve">PASS </w:t>
            </w:r>
          </w:p>
        </w:tc>
      </w:tr>
    </w:tbl>
    <w:p w:rsidR="000E6C52" w:rsidRPr="0045346A" w:rsidRDefault="000E6C52" w:rsidP="00413FC1">
      <w:pPr>
        <w:spacing w:after="143" w:line="360" w:lineRule="auto"/>
        <w:jc w:val="both"/>
        <w:rPr>
          <w:rFonts w:ascii="Times New Roman" w:eastAsia="Lucida Sans Unicode" w:hAnsi="Times New Roman" w:cs="Times New Roman"/>
          <w:b/>
          <w:color w:val="000000" w:themeColor="text1"/>
          <w:kern w:val="1"/>
          <w:sz w:val="24"/>
          <w:szCs w:val="24"/>
          <w:lang w:eastAsia="hi-IN" w:bidi="hi-IN"/>
        </w:rPr>
      </w:pPr>
    </w:p>
    <w:p w:rsidR="00FC5E10" w:rsidRPr="0045346A" w:rsidRDefault="00FC5E10" w:rsidP="00413FC1">
      <w:pPr>
        <w:pStyle w:val="Heading1"/>
        <w:ind w:left="0" w:firstLine="0"/>
        <w:jc w:val="both"/>
        <w:rPr>
          <w:noProof/>
        </w:rPr>
      </w:pPr>
      <w:r w:rsidRPr="0045346A">
        <w:rPr>
          <w:noProof/>
        </w:rPr>
        <w:t>CHAPTER  5</w:t>
      </w:r>
    </w:p>
    <w:p w:rsidR="00E47D37" w:rsidRPr="0045346A" w:rsidRDefault="00E47D37" w:rsidP="00523381">
      <w:pPr>
        <w:pStyle w:val="Heading1"/>
        <w:ind w:left="0" w:firstLine="0"/>
        <w:rPr>
          <w:noProof/>
        </w:rPr>
      </w:pPr>
      <w:r w:rsidRPr="0045346A">
        <w:rPr>
          <w:noProof/>
        </w:rPr>
        <w:t>SNAPSHOTS</w:t>
      </w:r>
    </w:p>
    <w:p w:rsidR="00E47D37" w:rsidRPr="0045346A" w:rsidRDefault="00C846C7" w:rsidP="00413FC1">
      <w:pPr>
        <w:tabs>
          <w:tab w:val="left" w:pos="1005"/>
        </w:tabs>
        <w:spacing w:after="0" w:line="240" w:lineRule="auto"/>
        <w:jc w:val="both"/>
        <w:rPr>
          <w:rFonts w:ascii="Times New Roman" w:hAnsi="Times New Roman" w:cs="Times New Roman"/>
          <w:b/>
          <w:noProof/>
          <w:color w:val="000000" w:themeColor="text1"/>
          <w:sz w:val="32"/>
          <w:szCs w:val="32"/>
        </w:rPr>
      </w:pPr>
      <w:r w:rsidRPr="0045346A">
        <w:rPr>
          <w:rFonts w:ascii="Times New Roman" w:hAnsi="Times New Roman" w:cs="Times New Roman"/>
          <w:b/>
          <w:noProof/>
          <w:color w:val="000000" w:themeColor="text1"/>
          <w:sz w:val="32"/>
          <w:szCs w:val="32"/>
        </w:rPr>
        <w:t xml:space="preserve"> </w:t>
      </w:r>
      <w:r w:rsidRPr="0045346A">
        <w:rPr>
          <w:rFonts w:ascii="Times New Roman" w:hAnsi="Times New Roman" w:cs="Times New Roman"/>
          <w:b/>
          <w:noProof/>
          <w:color w:val="000000" w:themeColor="text1"/>
          <w:sz w:val="32"/>
          <w:szCs w:val="24"/>
        </w:rPr>
        <w:t>Homepage of the web portal :</w:t>
      </w:r>
    </w:p>
    <w:p w:rsidR="00752B25" w:rsidRPr="0045346A" w:rsidRDefault="0005206E" w:rsidP="00413FC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730944" behindDoc="0" locked="0" layoutInCell="1" allowOverlap="1">
            <wp:simplePos x="0" y="0"/>
            <wp:positionH relativeFrom="page">
              <wp:posOffset>1365529</wp:posOffset>
            </wp:positionH>
            <wp:positionV relativeFrom="page">
              <wp:posOffset>2662814</wp:posOffset>
            </wp:positionV>
            <wp:extent cx="5266383" cy="3446584"/>
            <wp:effectExtent l="19050" t="0" r="0" b="0"/>
            <wp:wrapNone/>
            <wp:docPr id="30" name="imager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17"/>
                    <a:srcRect/>
                    <a:stretch>
                      <a:fillRect/>
                    </a:stretch>
                  </pic:blipFill>
                  <pic:spPr bwMode="auto">
                    <a:xfrm>
                      <a:off x="0" y="0"/>
                      <a:ext cx="5266383" cy="3446584"/>
                    </a:xfrm>
                    <a:prstGeom prst="rect">
                      <a:avLst/>
                    </a:prstGeom>
                    <a:noFill/>
                  </pic:spPr>
                </pic:pic>
              </a:graphicData>
            </a:graphic>
          </wp:anchor>
        </w:drawing>
      </w: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E47D37" w:rsidRPr="00DE1FE0" w:rsidRDefault="002F267D" w:rsidP="00DE1FE0">
      <w:pPr>
        <w:jc w:val="center"/>
        <w:rPr>
          <w:rStyle w:val="BodyTextChar"/>
          <w:rFonts w:eastAsiaTheme="minorEastAsia"/>
          <w:b/>
        </w:rPr>
      </w:pPr>
      <w:r w:rsidRPr="00DE1FE0">
        <w:rPr>
          <w:rStyle w:val="Heading3Char"/>
          <w:rFonts w:eastAsiaTheme="minorEastAsia"/>
          <w:sz w:val="24"/>
          <w:szCs w:val="24"/>
        </w:rPr>
        <w:t>Figure</w:t>
      </w:r>
      <w:r w:rsidR="00395906" w:rsidRPr="00DE1FE0">
        <w:rPr>
          <w:rStyle w:val="Heading3Char"/>
          <w:rFonts w:eastAsiaTheme="minorEastAsia"/>
          <w:sz w:val="24"/>
          <w:szCs w:val="24"/>
        </w:rPr>
        <w:t xml:space="preserve"> 5.1</w:t>
      </w:r>
      <w:r w:rsidRPr="00DE1FE0">
        <w:rPr>
          <w:rFonts w:ascii="Times New Roman" w:hAnsi="Times New Roman" w:cs="Times New Roman"/>
          <w:b/>
          <w:sz w:val="24"/>
          <w:szCs w:val="24"/>
        </w:rPr>
        <w:t xml:space="preserve">: </w:t>
      </w:r>
      <w:r w:rsidRPr="00DE1FE0">
        <w:rPr>
          <w:rStyle w:val="BodyTextChar"/>
          <w:rFonts w:eastAsiaTheme="minorEastAsia"/>
          <w:b/>
        </w:rPr>
        <w:t>home page of freelancer web portal</w:t>
      </w:r>
    </w:p>
    <w:p w:rsidR="00E47D37" w:rsidRPr="0045346A" w:rsidRDefault="00E47D37" w:rsidP="004F31AE">
      <w:pPr>
        <w:spacing w:line="360" w:lineRule="auto"/>
        <w:ind w:firstLine="720"/>
        <w:jc w:val="both"/>
        <w:rPr>
          <w:rFonts w:ascii="Times New Roman" w:hAnsi="Times New Roman" w:cs="Times New Roman"/>
          <w:color w:val="000000" w:themeColor="text1"/>
          <w:sz w:val="24"/>
          <w:szCs w:val="24"/>
        </w:rPr>
      </w:pPr>
      <w:r w:rsidRPr="0045346A">
        <w:rPr>
          <w:rFonts w:ascii="Times New Roman" w:hAnsi="Times New Roman" w:cs="Times New Roman"/>
          <w:color w:val="000000" w:themeColor="text1"/>
          <w:sz w:val="24"/>
          <w:szCs w:val="24"/>
        </w:rPr>
        <w:t>This is the main page of the web page, which contains different modules and activities to perform respective tasks.</w:t>
      </w:r>
    </w:p>
    <w:p w:rsidR="00E47D37" w:rsidRPr="0045346A" w:rsidRDefault="00E47D37" w:rsidP="00413FC1">
      <w:pPr>
        <w:jc w:val="both"/>
        <w:rPr>
          <w:rFonts w:ascii="Times New Roman" w:hAnsi="Times New Roman" w:cs="Times New Roman"/>
          <w:color w:val="000000" w:themeColor="text1"/>
          <w:sz w:val="24"/>
          <w:szCs w:val="24"/>
        </w:rPr>
      </w:pPr>
    </w:p>
    <w:p w:rsidR="00027D1F" w:rsidRPr="0045346A" w:rsidRDefault="00027D1F"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752B25" w:rsidRPr="0045346A" w:rsidRDefault="00752B25" w:rsidP="00413FC1">
      <w:pPr>
        <w:jc w:val="both"/>
        <w:rPr>
          <w:rFonts w:ascii="Times New Roman" w:hAnsi="Times New Roman" w:cs="Times New Roman"/>
          <w:color w:val="000000" w:themeColor="text1"/>
          <w:sz w:val="24"/>
          <w:szCs w:val="24"/>
        </w:rPr>
      </w:pPr>
    </w:p>
    <w:p w:rsidR="00F115E9" w:rsidRDefault="00F115E9" w:rsidP="00413FC1">
      <w:pPr>
        <w:pStyle w:val="Heading3"/>
        <w:ind w:left="0"/>
        <w:jc w:val="both"/>
      </w:pPr>
    </w:p>
    <w:p w:rsidR="00752B25" w:rsidRPr="0045346A" w:rsidRDefault="00F115E9" w:rsidP="00413FC1">
      <w:pPr>
        <w:pStyle w:val="Heading3"/>
        <w:ind w:left="0"/>
        <w:jc w:val="both"/>
      </w:pPr>
      <w:r>
        <w:rPr>
          <w:noProof/>
        </w:rPr>
        <w:drawing>
          <wp:anchor distT="0" distB="0" distL="114300" distR="114300" simplePos="0" relativeHeight="251731968" behindDoc="0" locked="0" layoutInCell="1" allowOverlap="1">
            <wp:simplePos x="0" y="0"/>
            <wp:positionH relativeFrom="page">
              <wp:posOffset>1656931</wp:posOffset>
            </wp:positionH>
            <wp:positionV relativeFrom="page">
              <wp:posOffset>1557494</wp:posOffset>
            </wp:positionV>
            <wp:extent cx="5266383" cy="2863780"/>
            <wp:effectExtent l="19050" t="0" r="0" b="0"/>
            <wp:wrapNone/>
            <wp:docPr id="32" name="imagerI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2"/>
                    <pic:cNvPicPr>
                      <a:picLocks noChangeAspect="1" noChangeArrowheads="1"/>
                    </pic:cNvPicPr>
                  </pic:nvPicPr>
                  <pic:blipFill>
                    <a:blip r:embed="rId18"/>
                    <a:srcRect/>
                    <a:stretch>
                      <a:fillRect/>
                    </a:stretch>
                  </pic:blipFill>
                  <pic:spPr bwMode="auto">
                    <a:xfrm>
                      <a:off x="0" y="0"/>
                      <a:ext cx="5266383" cy="2863780"/>
                    </a:xfrm>
                    <a:prstGeom prst="rect">
                      <a:avLst/>
                    </a:prstGeom>
                    <a:noFill/>
                  </pic:spPr>
                </pic:pic>
              </a:graphicData>
            </a:graphic>
          </wp:anchor>
        </w:drawing>
      </w:r>
      <w:r w:rsidR="002F267D" w:rsidRPr="0045346A">
        <w:t>SIGN UP PAGE:</w:t>
      </w:r>
    </w:p>
    <w:p w:rsidR="00E47D37" w:rsidRPr="0045346A" w:rsidRDefault="00E47D37"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2F267D" w:rsidRPr="0045346A" w:rsidRDefault="002F267D"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2F267D" w:rsidRPr="0045346A" w:rsidRDefault="002F267D"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2F267D" w:rsidRPr="0045346A" w:rsidRDefault="002F267D"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752B25" w:rsidRPr="0045346A" w:rsidRDefault="00752B25" w:rsidP="00413FC1">
      <w:pPr>
        <w:tabs>
          <w:tab w:val="left" w:pos="1005"/>
        </w:tabs>
        <w:spacing w:after="0" w:line="240" w:lineRule="auto"/>
        <w:jc w:val="both"/>
        <w:rPr>
          <w:rFonts w:ascii="Times New Roman" w:hAnsi="Times New Roman" w:cs="Times New Roman"/>
          <w:b/>
          <w:noProof/>
          <w:color w:val="000000" w:themeColor="text1"/>
          <w:sz w:val="24"/>
          <w:szCs w:val="24"/>
        </w:rPr>
      </w:pPr>
    </w:p>
    <w:p w:rsidR="00E47D37" w:rsidRPr="0045346A" w:rsidRDefault="00234377" w:rsidP="00413FC1">
      <w:pPr>
        <w:tabs>
          <w:tab w:val="left" w:pos="1005"/>
        </w:tabs>
        <w:spacing w:after="0" w:line="24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pict>
          <v:shape id="Text Box 3" o:spid="_x0000_s1029" type="#_x0000_t202" style="position:absolute;left:0;text-align:left;margin-left:87.55pt;margin-top:12.1pt;width:347.4pt;height:26.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itwIAAMA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" filled="f" stroked="f">
            <v:textbox style="mso-next-textbox:#Text Box 3">
              <w:txbxContent>
                <w:p w:rsidR="00AD513A" w:rsidRPr="00DE1FE0" w:rsidRDefault="00AD513A" w:rsidP="00DD291F">
                  <w:pPr>
                    <w:jc w:val="center"/>
                    <w:rPr>
                      <w:rFonts w:ascii="Times New Roman" w:hAnsi="Times New Roman" w:cs="Times New Roman"/>
                      <w:b/>
                      <w:sz w:val="24"/>
                      <w:szCs w:val="24"/>
                    </w:rPr>
                  </w:pPr>
                  <w:r w:rsidRPr="00DE1FE0">
                    <w:rPr>
                      <w:rFonts w:ascii="Times New Roman" w:hAnsi="Times New Roman" w:cs="Times New Roman"/>
                      <w:b/>
                      <w:sz w:val="24"/>
                      <w:szCs w:val="24"/>
                    </w:rPr>
                    <w:t>Figure</w:t>
                  </w:r>
                  <w:r w:rsidR="00DE1FE0">
                    <w:rPr>
                      <w:rFonts w:ascii="Times New Roman" w:hAnsi="Times New Roman" w:cs="Times New Roman"/>
                      <w:b/>
                      <w:sz w:val="24"/>
                      <w:szCs w:val="24"/>
                    </w:rPr>
                    <w:t xml:space="preserve"> 5.2</w:t>
                  </w:r>
                  <w:r w:rsidR="00DD291F">
                    <w:rPr>
                      <w:rFonts w:ascii="Times New Roman" w:hAnsi="Times New Roman" w:cs="Times New Roman"/>
                      <w:b/>
                      <w:sz w:val="24"/>
                      <w:szCs w:val="24"/>
                    </w:rPr>
                    <w:t>: User  I</w:t>
                  </w:r>
                  <w:r w:rsidRPr="00DE1FE0">
                    <w:rPr>
                      <w:rFonts w:ascii="Times New Roman" w:hAnsi="Times New Roman" w:cs="Times New Roman"/>
                      <w:b/>
                      <w:sz w:val="24"/>
                      <w:szCs w:val="24"/>
                    </w:rPr>
                    <w:t>nterface page</w:t>
                  </w:r>
                </w:p>
                <w:p w:rsidR="00AD513A" w:rsidRDefault="00AD513A" w:rsidP="00E47D37"/>
              </w:txbxContent>
            </v:textbox>
          </v:shape>
        </w:pict>
      </w:r>
    </w:p>
    <w:p w:rsidR="00E47D37" w:rsidRPr="0045346A" w:rsidRDefault="00E47D37"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E47D37" w:rsidRPr="0045346A" w:rsidRDefault="00E47D37"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4E55BD" w:rsidRPr="0045346A" w:rsidRDefault="00752B25" w:rsidP="004E55BD">
      <w:pPr>
        <w:pStyle w:val="Heading1"/>
        <w:ind w:left="0" w:firstLine="0"/>
        <w:jc w:val="both"/>
      </w:pPr>
      <w:r w:rsidRPr="0045346A">
        <w:rPr>
          <w:color w:val="000000" w:themeColor="text1"/>
          <w:sz w:val="24"/>
          <w:szCs w:val="24"/>
        </w:rPr>
        <w:t>Clients and  Develop</w:t>
      </w:r>
      <w:r w:rsidR="004E55BD" w:rsidRPr="0045346A">
        <w:t>CHECKING VALIDITY:</w:t>
      </w:r>
    </w:p>
    <w:p w:rsidR="00A33114" w:rsidRPr="0045346A" w:rsidRDefault="004E55BD" w:rsidP="004F31AE">
      <w:pPr>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957248" behindDoc="0" locked="0" layoutInCell="1" allowOverlap="1">
            <wp:simplePos x="0" y="0"/>
            <wp:positionH relativeFrom="page">
              <wp:posOffset>1666980</wp:posOffset>
            </wp:positionH>
            <wp:positionV relativeFrom="page">
              <wp:posOffset>6330462</wp:posOffset>
            </wp:positionV>
            <wp:extent cx="4593144" cy="2441749"/>
            <wp:effectExtent l="19050" t="0" r="0" b="0"/>
            <wp:wrapNone/>
            <wp:docPr id="6" name="imager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9"/>
                    <pic:cNvPicPr>
                      <a:picLocks noChangeAspect="1" noChangeArrowheads="1"/>
                    </pic:cNvPicPr>
                  </pic:nvPicPr>
                  <pic:blipFill>
                    <a:blip r:embed="rId19"/>
                    <a:srcRect/>
                    <a:stretch>
                      <a:fillRect/>
                    </a:stretch>
                  </pic:blipFill>
                  <pic:spPr bwMode="auto">
                    <a:xfrm>
                      <a:off x="0" y="0"/>
                      <a:ext cx="4593144" cy="2441749"/>
                    </a:xfrm>
                    <a:prstGeom prst="rect">
                      <a:avLst/>
                    </a:prstGeom>
                    <a:noFill/>
                  </pic:spPr>
                </pic:pic>
              </a:graphicData>
            </a:graphic>
          </wp:anchor>
        </w:drawing>
      </w:r>
      <w:r w:rsidR="00752B25" w:rsidRPr="0045346A">
        <w:rPr>
          <w:rFonts w:ascii="Times New Roman" w:hAnsi="Times New Roman" w:cs="Times New Roman"/>
          <w:color w:val="000000" w:themeColor="text1"/>
          <w:sz w:val="24"/>
          <w:szCs w:val="24"/>
        </w:rPr>
        <w:t xml:space="preserve">er  registration </w:t>
      </w:r>
      <w:r w:rsidR="00E47D37" w:rsidRPr="0045346A">
        <w:rPr>
          <w:rFonts w:ascii="Times New Roman" w:hAnsi="Times New Roman" w:cs="Times New Roman"/>
          <w:color w:val="000000" w:themeColor="text1"/>
          <w:sz w:val="24"/>
          <w:szCs w:val="24"/>
        </w:rPr>
        <w:t xml:space="preserve"> pages, which need to be filled there appropriate details for the registration process</w:t>
      </w:r>
    </w:p>
    <w:p w:rsidR="002F267D" w:rsidRPr="0045346A" w:rsidRDefault="002F267D" w:rsidP="00413FC1">
      <w:pPr>
        <w:jc w:val="both"/>
        <w:rPr>
          <w:rFonts w:ascii="Times New Roman" w:hAnsi="Times New Roman" w:cs="Times New Roman"/>
        </w:rPr>
      </w:pPr>
    </w:p>
    <w:p w:rsidR="009A4FC5" w:rsidRPr="0045346A" w:rsidRDefault="009A4FC5" w:rsidP="00413FC1">
      <w:pPr>
        <w:pStyle w:val="Heading1"/>
        <w:ind w:left="0" w:firstLine="0"/>
        <w:jc w:val="both"/>
      </w:pPr>
    </w:p>
    <w:p w:rsidR="009A4FC5" w:rsidRPr="0045346A" w:rsidRDefault="009A4FC5" w:rsidP="00413FC1">
      <w:pPr>
        <w:jc w:val="both"/>
        <w:rPr>
          <w:rFonts w:ascii="Times New Roman" w:hAnsi="Times New Roman" w:cs="Times New Roman"/>
        </w:rPr>
      </w:pPr>
    </w:p>
    <w:p w:rsidR="009A4FC5" w:rsidRPr="0045346A" w:rsidRDefault="009A4FC5" w:rsidP="00413FC1">
      <w:pPr>
        <w:jc w:val="both"/>
        <w:rPr>
          <w:rFonts w:ascii="Times New Roman" w:hAnsi="Times New Roman" w:cs="Times New Roman"/>
        </w:rPr>
      </w:pPr>
    </w:p>
    <w:p w:rsidR="009A4FC5" w:rsidRPr="0045346A" w:rsidRDefault="009A4FC5" w:rsidP="00413FC1">
      <w:pPr>
        <w:jc w:val="both"/>
        <w:rPr>
          <w:rFonts w:ascii="Times New Roman" w:hAnsi="Times New Roman" w:cs="Times New Roman"/>
        </w:rPr>
      </w:pPr>
    </w:p>
    <w:p w:rsidR="009A4FC5" w:rsidRPr="0045346A" w:rsidRDefault="009A4FC5" w:rsidP="00413FC1">
      <w:pPr>
        <w:jc w:val="both"/>
        <w:rPr>
          <w:rFonts w:ascii="Times New Roman" w:hAnsi="Times New Roman" w:cs="Times New Roman"/>
        </w:rPr>
      </w:pPr>
    </w:p>
    <w:p w:rsidR="009A4FC5" w:rsidRPr="0045346A" w:rsidRDefault="009A4FC5" w:rsidP="00413FC1">
      <w:pPr>
        <w:jc w:val="both"/>
        <w:rPr>
          <w:rFonts w:ascii="Times New Roman" w:hAnsi="Times New Roman" w:cs="Times New Roman"/>
        </w:rPr>
      </w:pPr>
    </w:p>
    <w:p w:rsidR="009A4FC5" w:rsidRPr="00DE1FE0" w:rsidRDefault="009A4FC5" w:rsidP="00DE1FE0">
      <w:pPr>
        <w:pStyle w:val="BodyText"/>
        <w:ind w:left="0"/>
        <w:jc w:val="center"/>
        <w:rPr>
          <w:b/>
        </w:rPr>
      </w:pPr>
      <w:r w:rsidRPr="00DE1FE0">
        <w:rPr>
          <w:b/>
        </w:rPr>
        <w:t>Figure</w:t>
      </w:r>
      <w:r w:rsidR="00DE1FE0">
        <w:rPr>
          <w:b/>
        </w:rPr>
        <w:t xml:space="preserve"> 5.3</w:t>
      </w:r>
      <w:r w:rsidRPr="00DE1FE0">
        <w:rPr>
          <w:b/>
        </w:rPr>
        <w:t>: Checking validity</w:t>
      </w:r>
    </w:p>
    <w:p w:rsidR="00E47D37" w:rsidRPr="0045346A" w:rsidRDefault="00A33114" w:rsidP="00413FC1">
      <w:pPr>
        <w:pStyle w:val="Heading1"/>
        <w:ind w:left="0" w:firstLine="0"/>
        <w:jc w:val="both"/>
      </w:pPr>
      <w:r w:rsidRPr="0045346A">
        <w:br w:type="page"/>
      </w:r>
      <w:r w:rsidR="00936741" w:rsidRPr="0045346A">
        <w:lastRenderedPageBreak/>
        <w:t>POSTING PROJECTS</w:t>
      </w:r>
      <w:r w:rsidR="00234377">
        <w:rPr>
          <w:noProof/>
        </w:rPr>
        <w:pict>
          <v:shape id="_x0000_s1049" type="#_x0000_t202" style="position:absolute;left:0;text-align:left;margin-left:209.2pt;margin-top:224.35pt;width:231.85pt;height:45.2pt;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k2uAIAAMA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" filled="f" stroked="f">
            <v:textbox style="mso-next-textbox:#_x0000_s1049">
              <w:txbxContent>
                <w:p w:rsidR="00AD513A" w:rsidRPr="00752B25" w:rsidRDefault="00AD513A" w:rsidP="00936741"/>
              </w:txbxContent>
            </v:textbox>
          </v:shape>
        </w:pict>
      </w:r>
      <w:r w:rsidR="00234377">
        <w:rPr>
          <w:noProof/>
        </w:rPr>
        <w:pict>
          <v:shape id="_x0000_s1048" type="#_x0000_t202" style="position:absolute;left:0;text-align:left;margin-left:-3.4pt;margin-top:224.35pt;width:222.7pt;height:49.4pt;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" filled="f" stroked="f">
            <v:textbox style="mso-next-textbox:#_x0000_s1048">
              <w:txbxContent>
                <w:p w:rsidR="00AD513A" w:rsidRPr="00752B25" w:rsidRDefault="00AD513A" w:rsidP="00936741"/>
              </w:txbxContent>
            </v:textbox>
          </v:shape>
        </w:pict>
      </w:r>
      <w:r w:rsidR="00936741" w:rsidRPr="0045346A">
        <w:t>:</w:t>
      </w:r>
      <w:r w:rsidR="00234377">
        <w:rPr>
          <w:noProof/>
        </w:rPr>
        <w:pict>
          <v:shape id="Text Box 4" o:spid="_x0000_s1030" type="#_x0000_t202" style="position:absolute;left:0;text-align:left;margin-left:209.2pt;margin-top:224.35pt;width:231.85pt;height:45.2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k2uAIAAMA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" filled="f" stroked="f">
            <v:textbox style="mso-next-textbox:#Text Box 4">
              <w:txbxContent>
                <w:p w:rsidR="00AD513A" w:rsidRPr="00752B25" w:rsidRDefault="00AD513A" w:rsidP="00752B25"/>
              </w:txbxContent>
            </v:textbox>
          </v:shape>
        </w:pict>
      </w:r>
      <w:r w:rsidR="00234377">
        <w:rPr>
          <w:noProof/>
        </w:rPr>
        <w:pict>
          <v:shape id="Text Box 6" o:spid="_x0000_s1031" type="#_x0000_t202" style="position:absolute;left:0;text-align:left;margin-left:-3.4pt;margin-top:224.35pt;width:222.7pt;height:49.4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" filled="f" stroked="f">
            <v:textbox style="mso-next-textbox:#Text Box 6">
              <w:txbxContent>
                <w:p w:rsidR="00AD513A" w:rsidRPr="00752B25" w:rsidRDefault="00AD513A" w:rsidP="00752B25"/>
              </w:txbxContent>
            </v:textbox>
          </v:shape>
        </w:pict>
      </w:r>
    </w:p>
    <w:p w:rsidR="00E47D37" w:rsidRPr="0045346A" w:rsidRDefault="00FB474C" w:rsidP="00413FC1">
      <w:pPr>
        <w:tabs>
          <w:tab w:val="left" w:pos="1005"/>
        </w:tabs>
        <w:spacing w:after="0" w:line="240" w:lineRule="auto"/>
        <w:jc w:val="both"/>
        <w:rPr>
          <w:rFonts w:ascii="Times New Roman" w:hAnsi="Times New Roman" w:cs="Times New Roman"/>
          <w:b/>
          <w:noProof/>
          <w:color w:val="000000" w:themeColor="text1"/>
          <w:sz w:val="28"/>
          <w:szCs w:val="28"/>
        </w:rPr>
      </w:pPr>
      <w:r w:rsidRPr="0045346A">
        <w:rPr>
          <w:rFonts w:ascii="Times New Roman" w:hAnsi="Times New Roman" w:cs="Times New Roman"/>
          <w:b/>
          <w:noProof/>
          <w:color w:val="000000" w:themeColor="text1"/>
          <w:sz w:val="28"/>
          <w:szCs w:val="28"/>
        </w:rPr>
        <w:drawing>
          <wp:anchor distT="0" distB="0" distL="114300" distR="114300" simplePos="0" relativeHeight="251727872" behindDoc="0" locked="0" layoutInCell="1" allowOverlap="1">
            <wp:simplePos x="0" y="0"/>
            <wp:positionH relativeFrom="page">
              <wp:posOffset>1666875</wp:posOffset>
            </wp:positionH>
            <wp:positionV relativeFrom="page">
              <wp:posOffset>1509395</wp:posOffset>
            </wp:positionV>
            <wp:extent cx="5273675" cy="2806700"/>
            <wp:effectExtent l="19050" t="0" r="3175" b="0"/>
            <wp:wrapNone/>
            <wp:docPr id="5" name="imager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0"/>
                    <pic:cNvPicPr>
                      <a:picLocks noChangeAspect="1" noChangeArrowheads="1"/>
                    </pic:cNvPicPr>
                  </pic:nvPicPr>
                  <pic:blipFill>
                    <a:blip r:embed="rId20"/>
                    <a:srcRect/>
                    <a:stretch>
                      <a:fillRect/>
                    </a:stretch>
                  </pic:blipFill>
                  <pic:spPr bwMode="auto">
                    <a:xfrm>
                      <a:off x="0" y="0"/>
                      <a:ext cx="5273675" cy="2806700"/>
                    </a:xfrm>
                    <a:prstGeom prst="rect">
                      <a:avLst/>
                    </a:prstGeom>
                    <a:noFill/>
                  </pic:spPr>
                </pic:pic>
              </a:graphicData>
            </a:graphic>
          </wp:anchor>
        </w:drawing>
      </w: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pStyle w:val="BodyText"/>
        <w:jc w:val="both"/>
        <w:rPr>
          <w:noProof/>
        </w:rPr>
      </w:pPr>
      <w:r w:rsidRPr="0045346A">
        <w:rPr>
          <w:noProof/>
        </w:rPr>
        <w:t xml:space="preserve">              </w:t>
      </w:r>
    </w:p>
    <w:p w:rsidR="00936741" w:rsidRPr="00DE1FE0" w:rsidRDefault="00936741" w:rsidP="00F7259E">
      <w:pPr>
        <w:pStyle w:val="BodyText"/>
        <w:jc w:val="center"/>
        <w:rPr>
          <w:noProof/>
        </w:rPr>
      </w:pPr>
      <w:r w:rsidRPr="00DE1FE0">
        <w:rPr>
          <w:rStyle w:val="Heading3Char"/>
          <w:sz w:val="24"/>
        </w:rPr>
        <w:t>Figure</w:t>
      </w:r>
      <w:r w:rsidR="0045106C" w:rsidRPr="00DE1FE0">
        <w:rPr>
          <w:rStyle w:val="Heading3Char"/>
          <w:sz w:val="24"/>
        </w:rPr>
        <w:t xml:space="preserve"> 5.</w:t>
      </w:r>
      <w:r w:rsidR="00DE1FE0" w:rsidRPr="00DE1FE0">
        <w:rPr>
          <w:rStyle w:val="Heading3Char"/>
          <w:sz w:val="24"/>
        </w:rPr>
        <w:t>4</w:t>
      </w:r>
      <w:r w:rsidRPr="00DE1FE0">
        <w:rPr>
          <w:noProof/>
        </w:rPr>
        <w:t xml:space="preserve">: </w:t>
      </w:r>
      <w:r w:rsidRPr="00DE1FE0">
        <w:rPr>
          <w:b/>
          <w:noProof/>
        </w:rPr>
        <w:t>admin page to</w:t>
      </w:r>
      <w:r w:rsidR="00E27192" w:rsidRPr="00DE1FE0">
        <w:rPr>
          <w:b/>
          <w:noProof/>
        </w:rPr>
        <w:t xml:space="preserve"> add a </w:t>
      </w:r>
      <w:r w:rsidR="00F10BEB" w:rsidRPr="00DE1FE0">
        <w:rPr>
          <w:b/>
          <w:noProof/>
        </w:rPr>
        <w:t xml:space="preserve"> projects</w:t>
      </w:r>
      <w:r w:rsidR="00E27192" w:rsidRPr="00DE1FE0">
        <w:rPr>
          <w:b/>
          <w:noProof/>
        </w:rPr>
        <w:t xml:space="preserve">  details</w:t>
      </w:r>
    </w:p>
    <w:p w:rsidR="00936741" w:rsidRPr="004F31AE" w:rsidRDefault="00936741" w:rsidP="004F31AE">
      <w:pPr>
        <w:tabs>
          <w:tab w:val="left" w:pos="1005"/>
        </w:tabs>
        <w:spacing w:after="0" w:line="240" w:lineRule="auto"/>
        <w:jc w:val="center"/>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FC5E10" w:rsidP="00413FC1">
      <w:pPr>
        <w:tabs>
          <w:tab w:val="left" w:pos="1005"/>
        </w:tabs>
        <w:spacing w:after="0" w:line="240" w:lineRule="auto"/>
        <w:jc w:val="both"/>
        <w:rPr>
          <w:rFonts w:ascii="Times New Roman" w:hAnsi="Times New Roman" w:cs="Times New Roman"/>
          <w:b/>
          <w:noProof/>
          <w:color w:val="000000" w:themeColor="text1"/>
          <w:sz w:val="28"/>
          <w:szCs w:val="28"/>
        </w:rPr>
      </w:pPr>
      <w:r w:rsidRPr="0045346A">
        <w:rPr>
          <w:rFonts w:ascii="Times New Roman" w:hAnsi="Times New Roman" w:cs="Times New Roman"/>
          <w:b/>
          <w:noProof/>
          <w:color w:val="000000" w:themeColor="text1"/>
          <w:sz w:val="28"/>
          <w:szCs w:val="28"/>
        </w:rPr>
        <w:drawing>
          <wp:anchor distT="0" distB="0" distL="114300" distR="114300" simplePos="0" relativeHeight="251722752" behindDoc="0" locked="0" layoutInCell="1" allowOverlap="1">
            <wp:simplePos x="0" y="0"/>
            <wp:positionH relativeFrom="page">
              <wp:posOffset>1666875</wp:posOffset>
            </wp:positionH>
            <wp:positionV relativeFrom="page">
              <wp:posOffset>5539105</wp:posOffset>
            </wp:positionV>
            <wp:extent cx="5268595" cy="2912745"/>
            <wp:effectExtent l="19050" t="0" r="8255" b="0"/>
            <wp:wrapNone/>
            <wp:docPr id="36" name="imager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1"/>
                    <pic:cNvPicPr>
                      <a:picLocks noChangeAspect="1" noChangeArrowheads="1"/>
                    </pic:cNvPicPr>
                  </pic:nvPicPr>
                  <pic:blipFill>
                    <a:blip r:embed="rId21"/>
                    <a:srcRect/>
                    <a:stretch>
                      <a:fillRect/>
                    </a:stretch>
                  </pic:blipFill>
                  <pic:spPr bwMode="auto">
                    <a:xfrm>
                      <a:off x="0" y="0"/>
                      <a:ext cx="5268595" cy="2912745"/>
                    </a:xfrm>
                    <a:prstGeom prst="rect">
                      <a:avLst/>
                    </a:prstGeom>
                    <a:noFill/>
                  </pic:spPr>
                </pic:pic>
              </a:graphicData>
            </a:graphic>
          </wp:anchor>
        </w:drawing>
      </w: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pStyle w:val="Heading3"/>
        <w:ind w:left="0"/>
        <w:jc w:val="both"/>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936741" w:rsidRPr="0045346A" w:rsidRDefault="00936741" w:rsidP="00413FC1">
      <w:pPr>
        <w:tabs>
          <w:tab w:val="left" w:pos="1005"/>
        </w:tabs>
        <w:spacing w:after="0" w:line="240" w:lineRule="auto"/>
        <w:jc w:val="both"/>
        <w:rPr>
          <w:rFonts w:ascii="Times New Roman" w:hAnsi="Times New Roman" w:cs="Times New Roman"/>
          <w:b/>
          <w:noProof/>
          <w:color w:val="000000" w:themeColor="text1"/>
          <w:sz w:val="28"/>
          <w:szCs w:val="28"/>
        </w:rPr>
      </w:pPr>
    </w:p>
    <w:p w:rsidR="00E27192" w:rsidRPr="00413FC1" w:rsidRDefault="00E27192" w:rsidP="00413FC1">
      <w:pPr>
        <w:tabs>
          <w:tab w:val="left" w:pos="1005"/>
        </w:tabs>
        <w:spacing w:after="0" w:line="360" w:lineRule="auto"/>
        <w:jc w:val="both"/>
        <w:rPr>
          <w:rFonts w:ascii="Times New Roman" w:hAnsi="Times New Roman" w:cs="Times New Roman"/>
          <w:b/>
          <w:noProof/>
          <w:color w:val="000000" w:themeColor="text1"/>
        </w:rPr>
      </w:pPr>
    </w:p>
    <w:p w:rsidR="00E27192" w:rsidRPr="00DE1FE0" w:rsidRDefault="00234377" w:rsidP="004F31AE">
      <w:pPr>
        <w:tabs>
          <w:tab w:val="left" w:pos="1005"/>
        </w:tabs>
        <w:spacing w:after="0" w:line="360" w:lineRule="auto"/>
        <w:jc w:val="center"/>
        <w:rPr>
          <w:rFonts w:ascii="Times New Roman" w:hAnsi="Times New Roman" w:cs="Times New Roman"/>
          <w:b/>
          <w:noProof/>
          <w:color w:val="000000" w:themeColor="text1"/>
          <w:sz w:val="24"/>
          <w:szCs w:val="24"/>
        </w:rPr>
      </w:pPr>
      <w:r w:rsidRPr="00234377">
        <w:rPr>
          <w:rFonts w:ascii="Times New Roman" w:hAnsi="Times New Roman" w:cs="Times New Roman"/>
          <w:b/>
          <w:noProof/>
          <w:sz w:val="24"/>
          <w:szCs w:val="24"/>
        </w:rPr>
        <w:pict>
          <v:shape id="_x0000_s1046" type="#_x0000_t202" style="position:absolute;left:0;text-align:left;margin-left:91pt;margin-top:17.65pt;width:222.7pt;height:49.4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" filled="f" stroked="f">
            <v:textbox style="mso-next-textbox:#_x0000_s1046">
              <w:txbxContent>
                <w:p w:rsidR="00AD513A" w:rsidRPr="00752B25" w:rsidRDefault="00AD513A" w:rsidP="00936741"/>
              </w:txbxContent>
            </v:textbox>
          </v:shape>
        </w:pict>
      </w:r>
      <w:r w:rsidR="009A4FC5" w:rsidRPr="00DE1FE0">
        <w:rPr>
          <w:rFonts w:ascii="Times New Roman" w:hAnsi="Times New Roman" w:cs="Times New Roman"/>
          <w:b/>
          <w:noProof/>
          <w:color w:val="000000" w:themeColor="text1"/>
          <w:sz w:val="24"/>
          <w:szCs w:val="24"/>
        </w:rPr>
        <w:t>Figure</w:t>
      </w:r>
      <w:r w:rsidR="00DE1FE0">
        <w:rPr>
          <w:rFonts w:ascii="Times New Roman" w:hAnsi="Times New Roman" w:cs="Times New Roman"/>
          <w:b/>
          <w:noProof/>
          <w:color w:val="000000" w:themeColor="text1"/>
          <w:sz w:val="24"/>
          <w:szCs w:val="24"/>
        </w:rPr>
        <w:t xml:space="preserve"> 5.5</w:t>
      </w:r>
      <w:r w:rsidR="00E27192" w:rsidRPr="00DE1FE0">
        <w:rPr>
          <w:rFonts w:ascii="Times New Roman" w:hAnsi="Times New Roman" w:cs="Times New Roman"/>
          <w:b/>
          <w:noProof/>
          <w:color w:val="000000" w:themeColor="text1"/>
          <w:sz w:val="24"/>
          <w:szCs w:val="24"/>
        </w:rPr>
        <w:t>: Admin page to post project detail</w:t>
      </w:r>
    </w:p>
    <w:p w:rsidR="00E27192" w:rsidRPr="0045346A" w:rsidRDefault="00E27192" w:rsidP="00413FC1">
      <w:pPr>
        <w:pStyle w:val="Heading3"/>
        <w:ind w:left="0"/>
        <w:jc w:val="both"/>
        <w:rPr>
          <w:noProof/>
        </w:rPr>
      </w:pPr>
      <w:r w:rsidRPr="0045346A">
        <w:rPr>
          <w:noProof/>
        </w:rPr>
        <w:lastRenderedPageBreak/>
        <w:t xml:space="preserve">  VIEW PROJECT BIDING</w:t>
      </w:r>
      <w:r w:rsidR="00A33114" w:rsidRPr="0045346A">
        <w:rPr>
          <w:noProof/>
        </w:rPr>
        <w:t>:</w:t>
      </w:r>
    </w:p>
    <w:p w:rsidR="00E47D37" w:rsidRPr="0045346A" w:rsidRDefault="009A4FC5" w:rsidP="00413FC1">
      <w:pPr>
        <w:pStyle w:val="ListParagraph"/>
        <w:tabs>
          <w:tab w:val="left" w:pos="1005"/>
        </w:tabs>
        <w:spacing w:after="0" w:line="240" w:lineRule="auto"/>
        <w:ind w:left="540"/>
        <w:jc w:val="both"/>
        <w:rPr>
          <w:rFonts w:ascii="Times New Roman" w:hAnsi="Times New Roman" w:cs="Times New Roman"/>
          <w:b/>
          <w:noProof/>
          <w:color w:val="000000" w:themeColor="text1"/>
          <w:sz w:val="28"/>
          <w:szCs w:val="28"/>
        </w:rPr>
      </w:pPr>
      <w:r w:rsidRPr="0045346A">
        <w:rPr>
          <w:rFonts w:ascii="Times New Roman" w:hAnsi="Times New Roman" w:cs="Times New Roman"/>
          <w:b/>
          <w:noProof/>
          <w:color w:val="000000" w:themeColor="text1"/>
          <w:sz w:val="28"/>
          <w:szCs w:val="28"/>
        </w:rPr>
        <w:drawing>
          <wp:anchor distT="0" distB="0" distL="114300" distR="114300" simplePos="0" relativeHeight="251729920" behindDoc="0" locked="0" layoutInCell="1" allowOverlap="1">
            <wp:simplePos x="0" y="0"/>
            <wp:positionH relativeFrom="page">
              <wp:posOffset>1273175</wp:posOffset>
            </wp:positionH>
            <wp:positionV relativeFrom="page">
              <wp:posOffset>1296670</wp:posOffset>
            </wp:positionV>
            <wp:extent cx="5275580" cy="1626235"/>
            <wp:effectExtent l="19050" t="0" r="1270" b="0"/>
            <wp:wrapNone/>
            <wp:docPr id="197" name="imagerI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3"/>
                    <pic:cNvPicPr>
                      <a:picLocks noChangeAspect="1" noChangeArrowheads="1"/>
                    </pic:cNvPicPr>
                  </pic:nvPicPr>
                  <pic:blipFill>
                    <a:blip r:embed="rId22"/>
                    <a:srcRect/>
                    <a:stretch>
                      <a:fillRect/>
                    </a:stretch>
                  </pic:blipFill>
                  <pic:spPr bwMode="auto">
                    <a:xfrm>
                      <a:off x="0" y="0"/>
                      <a:ext cx="5275580" cy="1626235"/>
                    </a:xfrm>
                    <a:prstGeom prst="rect">
                      <a:avLst/>
                    </a:prstGeom>
                    <a:noFill/>
                  </pic:spPr>
                </pic:pic>
              </a:graphicData>
            </a:graphic>
          </wp:anchor>
        </w:drawing>
      </w:r>
    </w:p>
    <w:p w:rsidR="00E47D37" w:rsidRPr="0045346A" w:rsidRDefault="00E47D37" w:rsidP="00413FC1">
      <w:pPr>
        <w:tabs>
          <w:tab w:val="left" w:pos="1005"/>
        </w:tabs>
        <w:spacing w:after="0" w:line="360" w:lineRule="auto"/>
        <w:jc w:val="both"/>
        <w:rPr>
          <w:rFonts w:ascii="Times New Roman" w:hAnsi="Times New Roman" w:cs="Times New Roman"/>
          <w:noProof/>
          <w:color w:val="000000" w:themeColor="text1"/>
          <w:sz w:val="24"/>
          <w:szCs w:val="24"/>
        </w:rPr>
      </w:pPr>
    </w:p>
    <w:p w:rsidR="00E47D37" w:rsidRPr="0045346A" w:rsidRDefault="00E47D37" w:rsidP="00413FC1">
      <w:pPr>
        <w:tabs>
          <w:tab w:val="left" w:pos="1005"/>
        </w:tabs>
        <w:spacing w:after="0" w:line="360" w:lineRule="auto"/>
        <w:jc w:val="both"/>
        <w:rPr>
          <w:rFonts w:ascii="Times New Roman" w:hAnsi="Times New Roman" w:cs="Times New Roman"/>
          <w:noProof/>
          <w:color w:val="000000" w:themeColor="text1"/>
          <w:sz w:val="24"/>
          <w:szCs w:val="24"/>
        </w:rPr>
      </w:pPr>
    </w:p>
    <w:p w:rsidR="0066749E" w:rsidRPr="0045346A" w:rsidRDefault="00FD2FC9" w:rsidP="00413FC1">
      <w:pPr>
        <w:tabs>
          <w:tab w:val="left" w:pos="1005"/>
        </w:tabs>
        <w:spacing w:after="0" w:line="360" w:lineRule="auto"/>
        <w:jc w:val="both"/>
        <w:rPr>
          <w:rFonts w:ascii="Times New Roman" w:hAnsi="Times New Roman" w:cs="Times New Roman"/>
          <w:noProof/>
          <w:color w:val="000000" w:themeColor="text1"/>
          <w:sz w:val="24"/>
          <w:szCs w:val="24"/>
        </w:rPr>
      </w:pPr>
      <w:r w:rsidRPr="0045346A">
        <w:rPr>
          <w:rFonts w:ascii="Times New Roman" w:hAnsi="Times New Roman" w:cs="Times New Roman"/>
          <w:noProof/>
          <w:color w:val="000000" w:themeColor="text1"/>
          <w:sz w:val="24"/>
          <w:szCs w:val="24"/>
        </w:rPr>
        <w:t xml:space="preserve">       </w:t>
      </w:r>
    </w:p>
    <w:p w:rsidR="00FD2FC9" w:rsidRPr="0045346A" w:rsidRDefault="00FD2FC9" w:rsidP="00413FC1">
      <w:pPr>
        <w:tabs>
          <w:tab w:val="left" w:pos="1005"/>
        </w:tabs>
        <w:spacing w:after="0" w:line="360" w:lineRule="auto"/>
        <w:jc w:val="both"/>
        <w:rPr>
          <w:rFonts w:ascii="Times New Roman" w:hAnsi="Times New Roman" w:cs="Times New Roman"/>
          <w:noProof/>
          <w:color w:val="000000" w:themeColor="text1"/>
          <w:sz w:val="24"/>
          <w:szCs w:val="24"/>
        </w:rPr>
      </w:pPr>
    </w:p>
    <w:p w:rsidR="00FD2FC9" w:rsidRPr="0045346A" w:rsidRDefault="00FD2FC9" w:rsidP="00413FC1">
      <w:pPr>
        <w:tabs>
          <w:tab w:val="left" w:pos="1005"/>
        </w:tabs>
        <w:spacing w:after="0" w:line="360" w:lineRule="auto"/>
        <w:jc w:val="both"/>
        <w:rPr>
          <w:rFonts w:ascii="Times New Roman" w:hAnsi="Times New Roman" w:cs="Times New Roman"/>
          <w:noProof/>
          <w:color w:val="000000" w:themeColor="text1"/>
          <w:sz w:val="24"/>
          <w:szCs w:val="24"/>
        </w:rPr>
      </w:pPr>
    </w:p>
    <w:p w:rsidR="00FD2FC9" w:rsidRPr="0045346A" w:rsidRDefault="00FD2FC9" w:rsidP="00413FC1">
      <w:pPr>
        <w:tabs>
          <w:tab w:val="left" w:pos="1005"/>
        </w:tabs>
        <w:spacing w:after="0" w:line="360" w:lineRule="auto"/>
        <w:jc w:val="both"/>
        <w:rPr>
          <w:rFonts w:ascii="Times New Roman" w:hAnsi="Times New Roman" w:cs="Times New Roman"/>
          <w:noProof/>
          <w:color w:val="000000" w:themeColor="text1"/>
          <w:sz w:val="24"/>
          <w:szCs w:val="24"/>
        </w:rPr>
      </w:pPr>
    </w:p>
    <w:p w:rsidR="002F267D" w:rsidRPr="00DE1FE0" w:rsidRDefault="002F267D" w:rsidP="00DE1FE0">
      <w:pPr>
        <w:pStyle w:val="BodyText"/>
        <w:jc w:val="center"/>
        <w:rPr>
          <w:b/>
          <w:noProof/>
        </w:rPr>
      </w:pPr>
      <w:r w:rsidRPr="00DE1FE0">
        <w:rPr>
          <w:b/>
          <w:noProof/>
        </w:rPr>
        <w:t>Figure</w:t>
      </w:r>
      <w:r w:rsidR="00DE1FE0">
        <w:rPr>
          <w:b/>
          <w:noProof/>
        </w:rPr>
        <w:t xml:space="preserve"> 5.6</w:t>
      </w:r>
      <w:r w:rsidRPr="00DE1FE0">
        <w:rPr>
          <w:b/>
          <w:noProof/>
        </w:rPr>
        <w:t>: viewing the project biding</w:t>
      </w:r>
    </w:p>
    <w:p w:rsidR="002F267D" w:rsidRPr="0045346A" w:rsidRDefault="002F267D" w:rsidP="00413FC1">
      <w:pPr>
        <w:pStyle w:val="Heading3"/>
        <w:ind w:left="0"/>
        <w:jc w:val="both"/>
        <w:rPr>
          <w:rFonts w:eastAsiaTheme="minorEastAsia"/>
          <w:b w:val="0"/>
          <w:noProof/>
          <w:color w:val="000000" w:themeColor="text1"/>
          <w:sz w:val="24"/>
          <w:szCs w:val="24"/>
        </w:rPr>
      </w:pPr>
    </w:p>
    <w:p w:rsidR="00FD2FC9" w:rsidRPr="0045346A" w:rsidRDefault="002F267D" w:rsidP="00413FC1">
      <w:pPr>
        <w:pStyle w:val="Heading3"/>
        <w:ind w:left="0"/>
        <w:jc w:val="both"/>
        <w:rPr>
          <w:szCs w:val="24"/>
        </w:rPr>
      </w:pPr>
      <w:r w:rsidRPr="0045346A">
        <w:rPr>
          <w:szCs w:val="24"/>
        </w:rPr>
        <w:t>SELECTING THE ROLE:</w:t>
      </w:r>
    </w:p>
    <w:p w:rsidR="00FD2FC9" w:rsidRPr="0045346A" w:rsidRDefault="00FD2FC9" w:rsidP="00413FC1">
      <w:pPr>
        <w:tabs>
          <w:tab w:val="left" w:pos="1005"/>
        </w:tabs>
        <w:spacing w:after="0" w:line="360" w:lineRule="auto"/>
        <w:jc w:val="both"/>
        <w:rPr>
          <w:rFonts w:ascii="Times New Roman" w:hAnsi="Times New Roman" w:cs="Times New Roman"/>
          <w:noProof/>
          <w:color w:val="000000" w:themeColor="text1"/>
          <w:sz w:val="24"/>
          <w:szCs w:val="24"/>
        </w:rPr>
      </w:pPr>
    </w:p>
    <w:p w:rsidR="00FD2FC9" w:rsidRPr="0045346A" w:rsidRDefault="002F267D" w:rsidP="00413FC1">
      <w:pPr>
        <w:tabs>
          <w:tab w:val="left" w:pos="1005"/>
        </w:tabs>
        <w:spacing w:after="0" w:line="360" w:lineRule="auto"/>
        <w:jc w:val="both"/>
        <w:rPr>
          <w:rFonts w:ascii="Times New Roman" w:hAnsi="Times New Roman" w:cs="Times New Roman"/>
          <w:noProof/>
          <w:color w:val="000000" w:themeColor="text1"/>
          <w:sz w:val="24"/>
          <w:szCs w:val="24"/>
        </w:rPr>
      </w:pPr>
      <w:r w:rsidRPr="0045346A">
        <w:rPr>
          <w:rFonts w:ascii="Times New Roman" w:hAnsi="Times New Roman" w:cs="Times New Roman"/>
          <w:noProof/>
          <w:color w:val="000000" w:themeColor="text1"/>
          <w:sz w:val="24"/>
          <w:szCs w:val="24"/>
        </w:rPr>
        <w:drawing>
          <wp:inline distT="0" distB="0" distL="0" distR="0">
            <wp:extent cx="5937993" cy="3862616"/>
            <wp:effectExtent l="19050" t="0" r="5607" b="0"/>
            <wp:docPr id="1" name="Picture 0" descr="s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ss.png"/>
                    <pic:cNvPicPr/>
                  </pic:nvPicPr>
                  <pic:blipFill>
                    <a:blip r:embed="rId23"/>
                    <a:stretch>
                      <a:fillRect/>
                    </a:stretch>
                  </pic:blipFill>
                  <pic:spPr>
                    <a:xfrm>
                      <a:off x="0" y="0"/>
                      <a:ext cx="5943600" cy="3866263"/>
                    </a:xfrm>
                    <a:prstGeom prst="rect">
                      <a:avLst/>
                    </a:prstGeom>
                  </pic:spPr>
                </pic:pic>
              </a:graphicData>
            </a:graphic>
          </wp:inline>
        </w:drawing>
      </w:r>
    </w:p>
    <w:p w:rsidR="00FD2FC9" w:rsidRPr="00DE1FE0" w:rsidRDefault="009A4FC5" w:rsidP="004F31AE">
      <w:pPr>
        <w:tabs>
          <w:tab w:val="left" w:pos="1005"/>
        </w:tabs>
        <w:spacing w:after="0" w:line="360" w:lineRule="auto"/>
        <w:jc w:val="center"/>
        <w:rPr>
          <w:rFonts w:ascii="Times New Roman" w:hAnsi="Times New Roman" w:cs="Times New Roman"/>
          <w:b/>
          <w:noProof/>
          <w:color w:val="000000" w:themeColor="text1"/>
          <w:sz w:val="24"/>
          <w:szCs w:val="24"/>
        </w:rPr>
      </w:pPr>
      <w:r w:rsidRPr="00DE1FE0">
        <w:rPr>
          <w:rFonts w:ascii="Times New Roman" w:hAnsi="Times New Roman" w:cs="Times New Roman"/>
          <w:b/>
          <w:noProof/>
          <w:color w:val="000000" w:themeColor="text1"/>
          <w:sz w:val="24"/>
          <w:szCs w:val="24"/>
        </w:rPr>
        <w:t>Figure</w:t>
      </w:r>
      <w:r w:rsidR="00F7259E">
        <w:rPr>
          <w:rFonts w:ascii="Times New Roman" w:hAnsi="Times New Roman" w:cs="Times New Roman"/>
          <w:b/>
          <w:noProof/>
          <w:color w:val="000000" w:themeColor="text1"/>
          <w:sz w:val="24"/>
          <w:szCs w:val="24"/>
        </w:rPr>
        <w:t xml:space="preserve"> 5.7</w:t>
      </w:r>
      <w:r w:rsidRPr="00DE1FE0">
        <w:rPr>
          <w:rFonts w:ascii="Times New Roman" w:hAnsi="Times New Roman" w:cs="Times New Roman"/>
          <w:b/>
          <w:noProof/>
          <w:color w:val="000000" w:themeColor="text1"/>
          <w:sz w:val="24"/>
          <w:szCs w:val="24"/>
        </w:rPr>
        <w:t>:Selecting the role page</w:t>
      </w: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FC5E10" w:rsidP="00413FC1">
      <w:pPr>
        <w:tabs>
          <w:tab w:val="left" w:pos="1005"/>
        </w:tabs>
        <w:spacing w:after="0"/>
        <w:jc w:val="both"/>
        <w:rPr>
          <w:rFonts w:ascii="Times New Roman" w:hAnsi="Times New Roman" w:cs="Times New Roman"/>
          <w:b/>
          <w:bCs/>
          <w:color w:val="000000" w:themeColor="text1"/>
          <w:sz w:val="32"/>
          <w:szCs w:val="32"/>
        </w:rPr>
      </w:pPr>
      <w:r w:rsidRPr="0045346A">
        <w:rPr>
          <w:rFonts w:ascii="Times New Roman" w:hAnsi="Times New Roman" w:cs="Times New Roman"/>
          <w:noProof/>
        </w:rPr>
        <w:drawing>
          <wp:inline distT="0" distB="0" distL="0" distR="0">
            <wp:extent cx="5937560" cy="4209047"/>
            <wp:effectExtent l="19050" t="0" r="60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4213329"/>
                    </a:xfrm>
                    <a:prstGeom prst="rect">
                      <a:avLst/>
                    </a:prstGeom>
                    <a:noFill/>
                    <a:ln w="9525">
                      <a:noFill/>
                      <a:miter lim="800000"/>
                      <a:headEnd/>
                      <a:tailEnd/>
                    </a:ln>
                  </pic:spPr>
                </pic:pic>
              </a:graphicData>
            </a:graphic>
          </wp:inline>
        </w:drawing>
      </w:r>
    </w:p>
    <w:p w:rsidR="002F267D" w:rsidRPr="0045346A" w:rsidRDefault="002F267D" w:rsidP="00413FC1">
      <w:pPr>
        <w:pStyle w:val="Heading3"/>
        <w:jc w:val="both"/>
      </w:pPr>
    </w:p>
    <w:p w:rsidR="002F267D" w:rsidRPr="00DE1FE0" w:rsidRDefault="00F7259E" w:rsidP="00DE1FE0">
      <w:pPr>
        <w:pStyle w:val="BodyText"/>
        <w:jc w:val="center"/>
        <w:rPr>
          <w:b/>
        </w:rPr>
      </w:pPr>
      <w:r>
        <w:rPr>
          <w:b/>
        </w:rPr>
        <w:t>Figure 5.8</w:t>
      </w:r>
      <w:r w:rsidR="00FC5E10" w:rsidRPr="00DE1FE0">
        <w:rPr>
          <w:b/>
        </w:rPr>
        <w:t>: Wo</w:t>
      </w:r>
      <w:r w:rsidR="00DE1FE0">
        <w:rPr>
          <w:b/>
        </w:rPr>
        <w:t>r</w:t>
      </w:r>
      <w:r w:rsidR="00FC5E10" w:rsidRPr="00DE1FE0">
        <w:rPr>
          <w:b/>
        </w:rPr>
        <w:t>ker details</w:t>
      </w: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2F267D" w:rsidRPr="0045346A" w:rsidRDefault="002F267D" w:rsidP="00413FC1">
      <w:pPr>
        <w:tabs>
          <w:tab w:val="left" w:pos="1005"/>
        </w:tabs>
        <w:spacing w:after="0"/>
        <w:jc w:val="both"/>
        <w:rPr>
          <w:rFonts w:ascii="Times New Roman" w:hAnsi="Times New Roman" w:cs="Times New Roman"/>
          <w:b/>
          <w:bCs/>
          <w:color w:val="000000" w:themeColor="text1"/>
          <w:sz w:val="32"/>
          <w:szCs w:val="32"/>
        </w:rPr>
      </w:pPr>
    </w:p>
    <w:p w:rsidR="00FC5E10" w:rsidRPr="0045346A" w:rsidRDefault="00FC5E10" w:rsidP="00413FC1">
      <w:pPr>
        <w:tabs>
          <w:tab w:val="left" w:pos="1005"/>
        </w:tabs>
        <w:spacing w:after="0"/>
        <w:jc w:val="both"/>
        <w:rPr>
          <w:rFonts w:ascii="Times New Roman" w:hAnsi="Times New Roman" w:cs="Times New Roman"/>
          <w:b/>
          <w:bCs/>
          <w:color w:val="000000" w:themeColor="text1"/>
          <w:sz w:val="32"/>
          <w:szCs w:val="32"/>
        </w:rPr>
      </w:pPr>
    </w:p>
    <w:p w:rsidR="00FC5E10" w:rsidRPr="0045346A" w:rsidRDefault="00FC5E10" w:rsidP="00413FC1">
      <w:pPr>
        <w:tabs>
          <w:tab w:val="left" w:pos="1005"/>
        </w:tabs>
        <w:spacing w:after="0"/>
        <w:jc w:val="both"/>
        <w:rPr>
          <w:rFonts w:ascii="Times New Roman" w:hAnsi="Times New Roman" w:cs="Times New Roman"/>
          <w:b/>
          <w:bCs/>
          <w:color w:val="000000" w:themeColor="text1"/>
          <w:sz w:val="32"/>
          <w:szCs w:val="32"/>
        </w:rPr>
      </w:pPr>
    </w:p>
    <w:p w:rsidR="00FC5E10" w:rsidRPr="0045346A" w:rsidRDefault="00FC5E10" w:rsidP="00413FC1">
      <w:pPr>
        <w:tabs>
          <w:tab w:val="left" w:pos="1005"/>
        </w:tabs>
        <w:spacing w:after="0"/>
        <w:jc w:val="both"/>
        <w:rPr>
          <w:rFonts w:ascii="Times New Roman" w:hAnsi="Times New Roman" w:cs="Times New Roman"/>
          <w:b/>
          <w:bCs/>
          <w:color w:val="000000" w:themeColor="text1"/>
          <w:sz w:val="32"/>
          <w:szCs w:val="32"/>
        </w:rPr>
      </w:pPr>
    </w:p>
    <w:p w:rsidR="00FC5E10" w:rsidRDefault="00FC5E10" w:rsidP="00413FC1">
      <w:pPr>
        <w:tabs>
          <w:tab w:val="left" w:pos="1005"/>
        </w:tabs>
        <w:spacing w:after="0"/>
        <w:jc w:val="both"/>
        <w:rPr>
          <w:rFonts w:ascii="Times New Roman" w:hAnsi="Times New Roman" w:cs="Times New Roman"/>
          <w:b/>
          <w:bCs/>
          <w:color w:val="000000" w:themeColor="text1"/>
          <w:sz w:val="32"/>
          <w:szCs w:val="32"/>
        </w:rPr>
      </w:pPr>
    </w:p>
    <w:p w:rsidR="003B123B" w:rsidRDefault="003B123B" w:rsidP="00413FC1">
      <w:pPr>
        <w:tabs>
          <w:tab w:val="left" w:pos="1005"/>
        </w:tabs>
        <w:spacing w:after="0"/>
        <w:jc w:val="both"/>
        <w:rPr>
          <w:rFonts w:ascii="Times New Roman" w:hAnsi="Times New Roman" w:cs="Times New Roman"/>
          <w:b/>
          <w:bCs/>
          <w:color w:val="000000" w:themeColor="text1"/>
          <w:sz w:val="32"/>
          <w:szCs w:val="32"/>
        </w:rPr>
      </w:pPr>
    </w:p>
    <w:p w:rsidR="003B123B" w:rsidRPr="0045346A" w:rsidRDefault="003B123B" w:rsidP="00092FD4">
      <w:pPr>
        <w:tabs>
          <w:tab w:val="left" w:pos="90"/>
          <w:tab w:val="left" w:pos="1005"/>
        </w:tabs>
        <w:spacing w:after="0"/>
        <w:jc w:val="both"/>
        <w:rPr>
          <w:rFonts w:ascii="Times New Roman" w:hAnsi="Times New Roman" w:cs="Times New Roman"/>
          <w:b/>
          <w:bCs/>
          <w:color w:val="000000" w:themeColor="text1"/>
          <w:sz w:val="32"/>
          <w:szCs w:val="32"/>
        </w:rPr>
      </w:pPr>
    </w:p>
    <w:p w:rsidR="00310CF6" w:rsidRDefault="00310CF6" w:rsidP="00130468">
      <w:pPr>
        <w:tabs>
          <w:tab w:val="left" w:pos="1005"/>
        </w:tabs>
        <w:spacing w:after="0"/>
        <w:jc w:val="center"/>
        <w:rPr>
          <w:rFonts w:ascii="Times New Roman" w:hAnsi="Times New Roman" w:cs="Times New Roman"/>
          <w:b/>
          <w:bCs/>
          <w:color w:val="000000" w:themeColor="text1"/>
          <w:sz w:val="32"/>
          <w:szCs w:val="32"/>
        </w:rPr>
      </w:pPr>
      <w:r w:rsidRPr="0045346A">
        <w:rPr>
          <w:rFonts w:ascii="Times New Roman" w:hAnsi="Times New Roman" w:cs="Times New Roman"/>
          <w:b/>
          <w:bCs/>
          <w:color w:val="000000" w:themeColor="text1"/>
          <w:sz w:val="32"/>
          <w:szCs w:val="32"/>
        </w:rPr>
        <w:lastRenderedPageBreak/>
        <w:t>CONCLUSION</w:t>
      </w:r>
    </w:p>
    <w:p w:rsidR="00130468" w:rsidRPr="0045346A" w:rsidRDefault="00130468" w:rsidP="00130468">
      <w:pPr>
        <w:tabs>
          <w:tab w:val="left" w:pos="1005"/>
        </w:tabs>
        <w:spacing w:after="0"/>
        <w:jc w:val="center"/>
        <w:rPr>
          <w:rFonts w:ascii="Times New Roman" w:hAnsi="Times New Roman" w:cs="Times New Roman"/>
          <w:noProof/>
          <w:color w:val="000000" w:themeColor="text1"/>
        </w:rPr>
      </w:pPr>
    </w:p>
    <w:p w:rsidR="00FC5E10" w:rsidRPr="0045346A" w:rsidRDefault="00CE2C72" w:rsidP="00413FC1">
      <w:pPr>
        <w:shd w:val="clear" w:color="auto" w:fill="FFFFFF"/>
        <w:spacing w:after="2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communicati</w:t>
      </w:r>
      <w:r w:rsidR="005D5136">
        <w:rPr>
          <w:rFonts w:ascii="Times New Roman" w:hAnsi="Times New Roman" w:cs="Times New Roman"/>
          <w:color w:val="000000" w:themeColor="text1"/>
          <w:sz w:val="24"/>
          <w:szCs w:val="24"/>
        </w:rPr>
        <w:t>on with your employ</w:t>
      </w:r>
      <w:r>
        <w:rPr>
          <w:rFonts w:ascii="Times New Roman" w:hAnsi="Times New Roman" w:cs="Times New Roman"/>
          <w:color w:val="000000" w:themeColor="text1"/>
          <w:sz w:val="24"/>
          <w:szCs w:val="24"/>
        </w:rPr>
        <w:t>er regularly until the project is complete.</w:t>
      </w:r>
      <w:r w:rsidR="005D51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Keeping in touch with them is the part of your contract.</w:t>
      </w:r>
      <w:r w:rsidR="005D51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Mak</w:t>
      </w:r>
      <w:r w:rsidR="005D5136">
        <w:rPr>
          <w:rFonts w:ascii="Times New Roman" w:hAnsi="Times New Roman" w:cs="Times New Roman"/>
          <w:color w:val="000000" w:themeColor="text1"/>
          <w:sz w:val="24"/>
          <w:szCs w:val="24"/>
        </w:rPr>
        <w:t xml:space="preserve">e sure to duly </w:t>
      </w:r>
      <w:r>
        <w:rPr>
          <w:rFonts w:ascii="Times New Roman" w:hAnsi="Times New Roman" w:cs="Times New Roman"/>
          <w:color w:val="000000" w:themeColor="text1"/>
          <w:sz w:val="24"/>
          <w:szCs w:val="24"/>
        </w:rPr>
        <w:t xml:space="preserve"> notify them if you will be away.</w:t>
      </w:r>
      <w:r w:rsidR="005D51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Finish the work on time respect deadlines.</w:t>
      </w:r>
      <w:r w:rsidR="005D51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submit quality output</w:t>
      </w:r>
      <w:r w:rsidR="005D5136">
        <w:rPr>
          <w:rFonts w:ascii="Times New Roman" w:hAnsi="Times New Roman" w:cs="Times New Roman"/>
          <w:color w:val="000000" w:themeColor="text1"/>
          <w:sz w:val="24"/>
          <w:szCs w:val="24"/>
        </w:rPr>
        <w:t xml:space="preserve"> .It should meet the requirements specified on the project description .Only as per the release of payment once you have delivered the expected work. Failure to meet these projects completion guidelines can result in your account being placed on hold leaving feedback is optional but each review that you receive is an opportunity for you to build your reputation and credibility as a freelancer on the site. Maintain the professional relationship with your employers throughout the project. The overall star rating is the average of all the star ratings you received. The job completed is the percentage of projects have successfully completed versus the total number of awarded projects you accepted.</w:t>
      </w:r>
    </w:p>
    <w:p w:rsidR="00E931B3" w:rsidRPr="0045346A" w:rsidRDefault="00CE2C72" w:rsidP="00413FC1">
      <w:pPr>
        <w:spacing w:before="240" w:line="360" w:lineRule="auto"/>
        <w:jc w:val="both"/>
        <w:rPr>
          <w:rFonts w:ascii="Times New Roman" w:hAnsi="Times New Roman" w:cs="Times New Roman"/>
          <w:b/>
          <w:noProof/>
          <w:color w:val="000000" w:themeColor="text1"/>
          <w:sz w:val="28"/>
          <w:szCs w:val="28"/>
          <w:lang w:val="en-IN" w:eastAsia="en-IN"/>
        </w:rPr>
      </w:pPr>
      <w:r>
        <w:rPr>
          <w:rFonts w:ascii="Times New Roman" w:hAnsi="Times New Roman" w:cs="Times New Roman"/>
          <w:b/>
          <w:noProof/>
          <w:color w:val="000000" w:themeColor="text1"/>
          <w:sz w:val="28"/>
          <w:szCs w:val="28"/>
          <w:lang w:val="en-IN" w:eastAsia="en-IN"/>
        </w:rPr>
        <w:tab/>
      </w:r>
    </w:p>
    <w:p w:rsidR="00305C58" w:rsidRPr="0045346A" w:rsidRDefault="00305C58" w:rsidP="00413FC1">
      <w:pPr>
        <w:spacing w:before="240" w:line="360" w:lineRule="auto"/>
        <w:jc w:val="both"/>
        <w:rPr>
          <w:rFonts w:ascii="Times New Roman" w:hAnsi="Times New Roman" w:cs="Times New Roman"/>
          <w:b/>
          <w:noProof/>
          <w:color w:val="000000" w:themeColor="text1"/>
          <w:sz w:val="28"/>
          <w:szCs w:val="28"/>
          <w:lang w:val="en-IN" w:eastAsia="en-IN"/>
        </w:rPr>
      </w:pPr>
    </w:p>
    <w:p w:rsidR="007A0E19" w:rsidRPr="0045346A" w:rsidRDefault="007A0E19" w:rsidP="00413FC1">
      <w:pPr>
        <w:spacing w:before="240" w:line="360" w:lineRule="auto"/>
        <w:jc w:val="both"/>
        <w:rPr>
          <w:rFonts w:ascii="Times New Roman" w:hAnsi="Times New Roman" w:cs="Times New Roman"/>
          <w:b/>
          <w:noProof/>
          <w:color w:val="000000" w:themeColor="text1"/>
          <w:sz w:val="28"/>
          <w:szCs w:val="28"/>
          <w:lang w:val="en-IN" w:eastAsia="en-IN"/>
        </w:rPr>
      </w:pPr>
    </w:p>
    <w:p w:rsidR="0056387E" w:rsidRPr="0045346A" w:rsidRDefault="0056387E" w:rsidP="00413FC1">
      <w:pPr>
        <w:spacing w:before="240" w:line="360" w:lineRule="auto"/>
        <w:jc w:val="both"/>
        <w:rPr>
          <w:rFonts w:ascii="Times New Roman" w:hAnsi="Times New Roman" w:cs="Times New Roman"/>
          <w:b/>
          <w:noProof/>
          <w:color w:val="000000" w:themeColor="text1"/>
          <w:sz w:val="28"/>
          <w:szCs w:val="28"/>
          <w:lang w:val="en-IN" w:eastAsia="en-IN"/>
        </w:rPr>
      </w:pPr>
    </w:p>
    <w:p w:rsidR="0056387E" w:rsidRPr="0045346A" w:rsidRDefault="0056387E" w:rsidP="00413FC1">
      <w:pPr>
        <w:spacing w:before="240" w:line="360" w:lineRule="auto"/>
        <w:jc w:val="both"/>
        <w:rPr>
          <w:rFonts w:ascii="Times New Roman" w:hAnsi="Times New Roman" w:cs="Times New Roman"/>
          <w:b/>
          <w:noProof/>
          <w:color w:val="000000" w:themeColor="text1"/>
          <w:sz w:val="28"/>
          <w:szCs w:val="28"/>
          <w:lang w:val="en-IN" w:eastAsia="en-IN"/>
        </w:rPr>
      </w:pPr>
    </w:p>
    <w:p w:rsidR="0056387E" w:rsidRPr="0045346A" w:rsidRDefault="0056387E" w:rsidP="00413FC1">
      <w:pPr>
        <w:spacing w:before="240" w:line="360" w:lineRule="auto"/>
        <w:jc w:val="both"/>
        <w:rPr>
          <w:rFonts w:ascii="Times New Roman" w:hAnsi="Times New Roman" w:cs="Times New Roman"/>
          <w:b/>
          <w:noProof/>
          <w:color w:val="000000" w:themeColor="text1"/>
          <w:sz w:val="28"/>
          <w:szCs w:val="28"/>
          <w:lang w:val="en-IN" w:eastAsia="en-IN"/>
        </w:rPr>
      </w:pPr>
    </w:p>
    <w:p w:rsidR="00383337" w:rsidRPr="0045346A" w:rsidRDefault="00383337" w:rsidP="00413FC1">
      <w:pPr>
        <w:spacing w:before="240" w:line="360" w:lineRule="auto"/>
        <w:jc w:val="both"/>
        <w:rPr>
          <w:rFonts w:ascii="Times New Roman" w:hAnsi="Times New Roman" w:cs="Times New Roman"/>
          <w:b/>
          <w:noProof/>
          <w:color w:val="000000" w:themeColor="text1"/>
          <w:sz w:val="28"/>
          <w:szCs w:val="28"/>
          <w:lang w:val="en-IN" w:eastAsia="en-IN"/>
        </w:rPr>
      </w:pPr>
    </w:p>
    <w:p w:rsidR="0056387E" w:rsidRDefault="0056387E" w:rsidP="00413FC1">
      <w:pPr>
        <w:spacing w:before="240" w:line="360" w:lineRule="auto"/>
        <w:jc w:val="both"/>
        <w:rPr>
          <w:rFonts w:ascii="Times New Roman" w:hAnsi="Times New Roman" w:cs="Times New Roman"/>
          <w:b/>
          <w:noProof/>
          <w:color w:val="000000" w:themeColor="text1"/>
          <w:sz w:val="28"/>
          <w:szCs w:val="28"/>
          <w:lang w:val="en-IN" w:eastAsia="en-IN"/>
        </w:rPr>
      </w:pPr>
    </w:p>
    <w:p w:rsidR="005D5136" w:rsidRDefault="005D5136" w:rsidP="00413FC1">
      <w:pPr>
        <w:spacing w:before="240" w:line="360" w:lineRule="auto"/>
        <w:jc w:val="both"/>
        <w:rPr>
          <w:rFonts w:ascii="Times New Roman" w:hAnsi="Times New Roman" w:cs="Times New Roman"/>
          <w:b/>
          <w:noProof/>
          <w:color w:val="000000" w:themeColor="text1"/>
          <w:sz w:val="28"/>
          <w:szCs w:val="28"/>
          <w:lang w:val="en-IN" w:eastAsia="en-IN"/>
        </w:rPr>
      </w:pPr>
    </w:p>
    <w:p w:rsidR="005D5136" w:rsidRPr="0045346A" w:rsidRDefault="005D5136" w:rsidP="00413FC1">
      <w:pPr>
        <w:spacing w:before="240" w:line="360" w:lineRule="auto"/>
        <w:jc w:val="both"/>
        <w:rPr>
          <w:rFonts w:ascii="Times New Roman" w:hAnsi="Times New Roman" w:cs="Times New Roman"/>
          <w:b/>
          <w:noProof/>
          <w:color w:val="000000" w:themeColor="text1"/>
          <w:sz w:val="28"/>
          <w:szCs w:val="28"/>
          <w:lang w:val="en-IN" w:eastAsia="en-IN"/>
        </w:rPr>
      </w:pPr>
    </w:p>
    <w:p w:rsidR="007A0E19" w:rsidRPr="0045346A" w:rsidRDefault="007A0E19" w:rsidP="00130468">
      <w:pPr>
        <w:pStyle w:val="Heading1"/>
        <w:ind w:left="0" w:firstLine="0"/>
        <w:rPr>
          <w:noProof/>
          <w:lang w:val="en-IN" w:eastAsia="en-IN"/>
        </w:rPr>
      </w:pPr>
      <w:r w:rsidRPr="0045346A">
        <w:rPr>
          <w:noProof/>
          <w:lang w:val="en-IN" w:eastAsia="en-IN"/>
        </w:rPr>
        <w:lastRenderedPageBreak/>
        <w:t>References</w:t>
      </w:r>
    </w:p>
    <w:p w:rsidR="007A0E19" w:rsidRPr="0045346A" w:rsidRDefault="005D5136" w:rsidP="00B97C84">
      <w:pPr>
        <w:tabs>
          <w:tab w:val="left" w:pos="3988"/>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[1] </w:t>
      </w:r>
      <w:r w:rsidR="00B97C84">
        <w:rPr>
          <w:rFonts w:ascii="Times New Roman" w:hAnsi="Times New Roman" w:cs="Times New Roman"/>
          <w:color w:val="000000" w:themeColor="text1"/>
        </w:rPr>
        <w:t xml:space="preserve"> https://demo.w31layouts.com/demos_new/template_demo/05-10-2019/merged-forms-demo_free/979978096/web/index.html</w:t>
      </w:r>
    </w:p>
    <w:p w:rsidR="007A0E19" w:rsidRPr="00B97C84" w:rsidRDefault="00B97C84" w:rsidP="00413FC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5D5136">
        <w:rPr>
          <w:rFonts w:ascii="Times New Roman" w:hAnsi="Times New Roman" w:cs="Times New Roman"/>
          <w:color w:val="000000" w:themeColor="text1"/>
        </w:rPr>
        <w:t xml:space="preserve">[2] </w:t>
      </w:r>
      <w:r>
        <w:rPr>
          <w:rFonts w:ascii="Times New Roman" w:hAnsi="Times New Roman" w:cs="Times New Roman"/>
          <w:color w:val="000000" w:themeColor="text1"/>
        </w:rPr>
        <w:t>https:/www.w3schools.com/</w:t>
      </w:r>
      <w:r>
        <w:rPr>
          <w:rFonts w:ascii="Times New Roman" w:hAnsi="Times New Roman" w:cs="Times New Roman"/>
          <w:b/>
          <w:color w:val="000000" w:themeColor="text1"/>
        </w:rPr>
        <w:t>php</w:t>
      </w:r>
      <w:r>
        <w:rPr>
          <w:rFonts w:ascii="Times New Roman" w:hAnsi="Times New Roman" w:cs="Times New Roman"/>
          <w:color w:val="000000" w:themeColor="text1"/>
        </w:rPr>
        <w:t>/default.asp</w:t>
      </w:r>
    </w:p>
    <w:p w:rsidR="007A0E19" w:rsidRPr="0045346A" w:rsidRDefault="00B97C84" w:rsidP="00413FC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5D5136">
        <w:rPr>
          <w:rFonts w:ascii="Times New Roman" w:hAnsi="Times New Roman" w:cs="Times New Roman"/>
          <w:color w:val="000000" w:themeColor="text1"/>
        </w:rPr>
        <w:t xml:space="preserve">[3] </w:t>
      </w:r>
      <w:r>
        <w:rPr>
          <w:rFonts w:ascii="Times New Roman" w:hAnsi="Times New Roman" w:cs="Times New Roman"/>
          <w:color w:val="000000" w:themeColor="text1"/>
        </w:rPr>
        <w:t>https:/youtu.be/qjwc8ScTHnY</w:t>
      </w:r>
    </w:p>
    <w:p w:rsidR="007A0E19" w:rsidRDefault="005D5136" w:rsidP="00413FC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t>
      </w:r>
      <w:r w:rsidR="006E0DF2" w:rsidRPr="0045346A">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00B97C84">
        <w:rPr>
          <w:rFonts w:ascii="Times New Roman" w:hAnsi="Times New Roman" w:cs="Times New Roman"/>
          <w:color w:val="000000" w:themeColor="text1"/>
        </w:rPr>
        <w:t>https:/youtu.be/x gmbitWHr-E</w:t>
      </w:r>
    </w:p>
    <w:p w:rsidR="00B97C84" w:rsidRPr="00DE1FE0" w:rsidRDefault="00B97C84" w:rsidP="00413FC1">
      <w:pPr>
        <w:spacing w:line="360" w:lineRule="auto"/>
        <w:jc w:val="both"/>
        <w:rPr>
          <w:rFonts w:ascii="Times New Roman" w:hAnsi="Times New Roman" w:cs="Times New Roman"/>
          <w:color w:val="000000" w:themeColor="text1"/>
          <w:u w:val="single"/>
        </w:rPr>
      </w:pPr>
      <w:r>
        <w:rPr>
          <w:rFonts w:ascii="Times New Roman" w:hAnsi="Times New Roman" w:cs="Times New Roman"/>
          <w:color w:val="000000" w:themeColor="text1"/>
        </w:rPr>
        <w:t>[5]</w:t>
      </w:r>
      <w:hyperlink r:id="rId25" w:history="1">
        <w:r w:rsidR="002C0864" w:rsidRPr="00AE3FA8">
          <w:rPr>
            <w:rStyle w:val="Hyperlink"/>
            <w:rFonts w:ascii="Times New Roman" w:hAnsi="Times New Roman" w:cs="Times New Roman"/>
          </w:rPr>
          <w:t>https://w3layouts.com/indoctrination-an-education-category-bootstrap-responsive-web-template/</w:t>
        </w:r>
      </w:hyperlink>
    </w:p>
    <w:p w:rsidR="002C0864" w:rsidRPr="0045346A" w:rsidRDefault="002C0864" w:rsidP="00413FC1">
      <w:pPr>
        <w:spacing w:line="360" w:lineRule="auto"/>
        <w:jc w:val="both"/>
        <w:rPr>
          <w:rStyle w:val="Hyperlink"/>
          <w:rFonts w:ascii="Times New Roman" w:hAnsi="Times New Roman" w:cs="Times New Roman"/>
          <w:color w:val="000000" w:themeColor="text1"/>
        </w:rPr>
      </w:pPr>
      <w:r>
        <w:rPr>
          <w:rFonts w:ascii="Times New Roman" w:hAnsi="Times New Roman" w:cs="Times New Roman"/>
          <w:color w:val="000000" w:themeColor="text1"/>
        </w:rPr>
        <w:t>[6]https://youtu.be/OlbcVOqZp-E</w:t>
      </w:r>
    </w:p>
    <w:p w:rsidR="007A0E19" w:rsidRPr="0045346A" w:rsidRDefault="007A0E19" w:rsidP="00413FC1">
      <w:pPr>
        <w:jc w:val="both"/>
        <w:rPr>
          <w:rFonts w:ascii="Times New Roman" w:hAnsi="Times New Roman" w:cs="Times New Roman"/>
          <w:color w:val="000000" w:themeColor="text1"/>
          <w:u w:val="single"/>
        </w:rPr>
      </w:pPr>
    </w:p>
    <w:p w:rsidR="007A0E19" w:rsidRPr="0045346A" w:rsidRDefault="007A0E19" w:rsidP="00413FC1">
      <w:pPr>
        <w:spacing w:before="240" w:line="360" w:lineRule="auto"/>
        <w:jc w:val="both"/>
        <w:rPr>
          <w:rFonts w:ascii="Times New Roman" w:hAnsi="Times New Roman" w:cs="Times New Roman"/>
          <w:noProof/>
          <w:color w:val="000000" w:themeColor="text1"/>
          <w:lang w:val="en-IN" w:eastAsia="en-IN"/>
        </w:rPr>
      </w:pPr>
    </w:p>
    <w:p w:rsidR="007A0E19" w:rsidRPr="0045346A" w:rsidRDefault="007A0E19" w:rsidP="00413FC1">
      <w:pPr>
        <w:spacing w:before="240" w:line="360" w:lineRule="auto"/>
        <w:jc w:val="both"/>
        <w:rPr>
          <w:rFonts w:ascii="Times New Roman" w:hAnsi="Times New Roman" w:cs="Times New Roman"/>
          <w:b/>
          <w:noProof/>
          <w:color w:val="000000" w:themeColor="text1"/>
          <w:sz w:val="28"/>
          <w:szCs w:val="28"/>
          <w:lang w:val="en-IN" w:eastAsia="en-IN"/>
        </w:rPr>
      </w:pPr>
    </w:p>
    <w:p w:rsidR="00AB17CB" w:rsidRPr="0045346A" w:rsidRDefault="00AB17CB">
      <w:pPr>
        <w:spacing w:before="240" w:line="360" w:lineRule="auto"/>
        <w:jc w:val="both"/>
        <w:rPr>
          <w:rFonts w:ascii="Times New Roman" w:hAnsi="Times New Roman" w:cs="Times New Roman"/>
          <w:b/>
          <w:noProof/>
          <w:color w:val="000000" w:themeColor="text1"/>
          <w:sz w:val="28"/>
          <w:szCs w:val="28"/>
          <w:lang w:val="en-IN" w:eastAsia="en-IN"/>
        </w:rPr>
      </w:pPr>
    </w:p>
    <w:sectPr w:rsidR="00AB17CB" w:rsidRPr="0045346A" w:rsidSect="0039590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A49" w:rsidRDefault="009A7A49" w:rsidP="00EE035E">
      <w:pPr>
        <w:spacing w:after="0" w:line="240" w:lineRule="auto"/>
      </w:pPr>
      <w:r>
        <w:separator/>
      </w:r>
    </w:p>
  </w:endnote>
  <w:endnote w:type="continuationSeparator" w:id="1">
    <w:p w:rsidR="009A7A49" w:rsidRDefault="009A7A49" w:rsidP="00EE0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13A" w:rsidRPr="00EE035E" w:rsidRDefault="00AD513A">
    <w:pPr>
      <w:pStyle w:val="Footer"/>
      <w:pBdr>
        <w:top w:val="thinThickSmallGap" w:sz="24" w:space="1" w:color="622423" w:themeColor="accent2" w:themeShade="7F"/>
      </w:pBdr>
      <w:rPr>
        <w:rFonts w:asciiTheme="majorHAnsi" w:hAnsiTheme="majorHAnsi"/>
        <w:i/>
        <w:iCs/>
      </w:rPr>
    </w:pPr>
    <w:r>
      <w:rPr>
        <w:rFonts w:ascii="Times New Roman" w:hAnsi="Times New Roman" w:cs="Times New Roman"/>
        <w:i/>
        <w:iCs/>
        <w:sz w:val="20"/>
        <w:szCs w:val="20"/>
      </w:rPr>
      <w:t>Dept of  I</w:t>
    </w:r>
    <w:r w:rsidRPr="00EE035E">
      <w:rPr>
        <w:rFonts w:ascii="Times New Roman" w:hAnsi="Times New Roman" w:cs="Times New Roman"/>
        <w:i/>
        <w:iCs/>
        <w:sz w:val="20"/>
        <w:szCs w:val="20"/>
      </w:rPr>
      <w:t>S</w:t>
    </w:r>
    <w:r>
      <w:rPr>
        <w:rFonts w:ascii="Times New Roman" w:hAnsi="Times New Roman" w:cs="Times New Roman"/>
        <w:i/>
        <w:iCs/>
        <w:sz w:val="20"/>
        <w:szCs w:val="20"/>
      </w:rPr>
      <w:t>&amp;</w:t>
    </w:r>
    <w:r w:rsidRPr="00EE035E">
      <w:rPr>
        <w:rFonts w:ascii="Times New Roman" w:hAnsi="Times New Roman" w:cs="Times New Roman"/>
        <w:i/>
        <w:iCs/>
        <w:sz w:val="20"/>
        <w:szCs w:val="20"/>
      </w:rPr>
      <w:t>E, MIT Mysore</w:t>
    </w:r>
    <w:r w:rsidR="00395906">
      <w:rPr>
        <w:rFonts w:asciiTheme="majorHAnsi" w:hAnsiTheme="majorHAnsi"/>
      </w:rPr>
      <w:t xml:space="preserve">          </w:t>
    </w:r>
    <w:r>
      <w:rPr>
        <w:rFonts w:asciiTheme="majorHAnsi" w:hAnsiTheme="majorHAnsi"/>
      </w:rPr>
      <w:t xml:space="preserve">                                                                                                 </w:t>
    </w:r>
    <w:r w:rsidR="00395906">
      <w:rPr>
        <w:rFonts w:asciiTheme="majorHAnsi" w:hAnsiTheme="majorHAnsi"/>
      </w:rPr>
      <w:t xml:space="preserve">                                  </w:t>
    </w:r>
    <w:r w:rsidR="00234377" w:rsidRPr="00EE035E">
      <w:rPr>
        <w:i/>
        <w:iCs/>
      </w:rPr>
      <w:fldChar w:fldCharType="begin"/>
    </w:r>
    <w:r w:rsidRPr="00EE035E">
      <w:rPr>
        <w:i/>
        <w:iCs/>
      </w:rPr>
      <w:instrText xml:space="preserve"> PAGE   \* MERGEFORMAT </w:instrText>
    </w:r>
    <w:r w:rsidR="00234377" w:rsidRPr="00EE035E">
      <w:rPr>
        <w:i/>
        <w:iCs/>
      </w:rPr>
      <w:fldChar w:fldCharType="separate"/>
    </w:r>
    <w:r w:rsidR="000B6588" w:rsidRPr="000B6588">
      <w:rPr>
        <w:rFonts w:asciiTheme="majorHAnsi" w:hAnsiTheme="majorHAnsi"/>
        <w:i/>
        <w:iCs/>
        <w:noProof/>
      </w:rPr>
      <w:t>8</w:t>
    </w:r>
    <w:r w:rsidR="00234377" w:rsidRPr="00EE035E">
      <w:rPr>
        <w:i/>
        <w:iCs/>
      </w:rPr>
      <w:fldChar w:fldCharType="end"/>
    </w:r>
  </w:p>
  <w:p w:rsidR="00AD513A" w:rsidRDefault="00AD51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A49" w:rsidRDefault="009A7A49" w:rsidP="00EE035E">
      <w:pPr>
        <w:spacing w:after="0" w:line="240" w:lineRule="auto"/>
      </w:pPr>
      <w:r>
        <w:separator/>
      </w:r>
    </w:p>
  </w:footnote>
  <w:footnote w:type="continuationSeparator" w:id="1">
    <w:p w:rsidR="009A7A49" w:rsidRDefault="009A7A49" w:rsidP="00EE03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13A" w:rsidRDefault="00AD513A" w:rsidP="00C01768">
    <w:pPr>
      <w:pStyle w:val="Header"/>
      <w:pBdr>
        <w:bottom w:val="thickThinSmallGap" w:sz="24" w:space="1" w:color="622423" w:themeColor="accent2" w:themeShade="7F"/>
      </w:pBdr>
      <w:rPr>
        <w:rFonts w:asciiTheme="majorHAnsi" w:eastAsiaTheme="majorEastAsia" w:hAnsiTheme="majorHAnsi" w:cstheme="majorBidi"/>
        <w:bCs/>
        <w:i/>
        <w:iCs/>
        <w:sz w:val="20"/>
        <w:szCs w:val="20"/>
      </w:rPr>
    </w:pPr>
    <w:r>
      <w:rPr>
        <w:rFonts w:ascii="Times New Roman" w:eastAsiaTheme="majorEastAsia" w:hAnsi="Times New Roman" w:cs="Times New Roman"/>
        <w:bCs/>
        <w:i/>
        <w:iCs/>
        <w:sz w:val="20"/>
        <w:szCs w:val="20"/>
      </w:rPr>
      <w:t>E-Farming                                                                                                                                                            2019-20</w:t>
    </w:r>
  </w:p>
  <w:p w:rsidR="00AD513A" w:rsidRPr="00C01768" w:rsidRDefault="00AD513A" w:rsidP="00C017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5"/>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00000002"/>
    <w:name w:val="WW8Num2"/>
    <w:lvl w:ilvl="0">
      <w:start w:val="1"/>
      <w:numFmt w:val="bullet"/>
      <w:lvlText w:val=""/>
      <w:lvlJc w:val="left"/>
      <w:pPr>
        <w:tabs>
          <w:tab w:val="num" w:pos="1170"/>
        </w:tabs>
        <w:ind w:left="1170" w:hanging="360"/>
      </w:pPr>
      <w:rPr>
        <w:rFonts w:ascii="Wingdings 2" w:hAnsi="Wingdings 2" w:cs="OpenSymbol"/>
      </w:rPr>
    </w:lvl>
    <w:lvl w:ilvl="1">
      <w:start w:val="1"/>
      <w:numFmt w:val="bullet"/>
      <w:lvlText w:val="◦"/>
      <w:lvlJc w:val="left"/>
      <w:pPr>
        <w:tabs>
          <w:tab w:val="num" w:pos="1530"/>
        </w:tabs>
        <w:ind w:left="1530" w:hanging="360"/>
      </w:pPr>
      <w:rPr>
        <w:rFonts w:ascii="OpenSymbol" w:hAnsi="OpenSymbol" w:cs="OpenSymbol"/>
      </w:rPr>
    </w:lvl>
    <w:lvl w:ilvl="2">
      <w:start w:val="1"/>
      <w:numFmt w:val="bullet"/>
      <w:lvlText w:val="▪"/>
      <w:lvlJc w:val="left"/>
      <w:pPr>
        <w:tabs>
          <w:tab w:val="num" w:pos="1890"/>
        </w:tabs>
        <w:ind w:left="1890" w:hanging="360"/>
      </w:pPr>
      <w:rPr>
        <w:rFonts w:ascii="OpenSymbol" w:hAnsi="OpenSymbol" w:cs="OpenSymbol"/>
      </w:rPr>
    </w:lvl>
    <w:lvl w:ilvl="3">
      <w:start w:val="1"/>
      <w:numFmt w:val="bullet"/>
      <w:lvlText w:val=""/>
      <w:lvlJc w:val="left"/>
      <w:pPr>
        <w:tabs>
          <w:tab w:val="num" w:pos="2250"/>
        </w:tabs>
        <w:ind w:left="2250" w:hanging="360"/>
      </w:pPr>
      <w:rPr>
        <w:rFonts w:ascii="Wingdings 2" w:hAnsi="Wingdings 2" w:cs="OpenSymbol"/>
      </w:rPr>
    </w:lvl>
    <w:lvl w:ilvl="4">
      <w:start w:val="1"/>
      <w:numFmt w:val="bullet"/>
      <w:lvlText w:val="◦"/>
      <w:lvlJc w:val="left"/>
      <w:pPr>
        <w:tabs>
          <w:tab w:val="num" w:pos="2610"/>
        </w:tabs>
        <w:ind w:left="2610" w:hanging="360"/>
      </w:pPr>
      <w:rPr>
        <w:rFonts w:ascii="OpenSymbol" w:hAnsi="OpenSymbol" w:cs="OpenSymbol"/>
      </w:rPr>
    </w:lvl>
    <w:lvl w:ilvl="5">
      <w:start w:val="1"/>
      <w:numFmt w:val="bullet"/>
      <w:lvlText w:val="▪"/>
      <w:lvlJc w:val="left"/>
      <w:pPr>
        <w:tabs>
          <w:tab w:val="num" w:pos="2970"/>
        </w:tabs>
        <w:ind w:left="2970" w:hanging="360"/>
      </w:pPr>
      <w:rPr>
        <w:rFonts w:ascii="OpenSymbol" w:hAnsi="OpenSymbol" w:cs="OpenSymbol"/>
      </w:rPr>
    </w:lvl>
    <w:lvl w:ilvl="6">
      <w:start w:val="1"/>
      <w:numFmt w:val="bullet"/>
      <w:lvlText w:val=""/>
      <w:lvlJc w:val="left"/>
      <w:pPr>
        <w:tabs>
          <w:tab w:val="num" w:pos="3330"/>
        </w:tabs>
        <w:ind w:left="3330" w:hanging="360"/>
      </w:pPr>
      <w:rPr>
        <w:rFonts w:ascii="Wingdings 2" w:hAnsi="Wingdings 2" w:cs="OpenSymbol"/>
      </w:rPr>
    </w:lvl>
    <w:lvl w:ilvl="7">
      <w:start w:val="1"/>
      <w:numFmt w:val="bullet"/>
      <w:lvlText w:val="◦"/>
      <w:lvlJc w:val="left"/>
      <w:pPr>
        <w:tabs>
          <w:tab w:val="num" w:pos="3690"/>
        </w:tabs>
        <w:ind w:left="3690" w:hanging="360"/>
      </w:pPr>
      <w:rPr>
        <w:rFonts w:ascii="OpenSymbol" w:hAnsi="OpenSymbol" w:cs="OpenSymbol"/>
      </w:rPr>
    </w:lvl>
    <w:lvl w:ilvl="8">
      <w:start w:val="1"/>
      <w:numFmt w:val="bullet"/>
      <w:lvlText w:val="▪"/>
      <w:lvlJc w:val="left"/>
      <w:pPr>
        <w:tabs>
          <w:tab w:val="num" w:pos="4050"/>
        </w:tabs>
        <w:ind w:left="405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1170"/>
        </w:tabs>
        <w:ind w:left="1170" w:hanging="360"/>
      </w:pPr>
      <w:rPr>
        <w:rFonts w:ascii="Wingdings 2" w:hAnsi="Wingdings 2" w:cs="OpenSymbol"/>
      </w:rPr>
    </w:lvl>
    <w:lvl w:ilvl="1">
      <w:start w:val="1"/>
      <w:numFmt w:val="bullet"/>
      <w:lvlText w:val="◦"/>
      <w:lvlJc w:val="left"/>
      <w:pPr>
        <w:tabs>
          <w:tab w:val="num" w:pos="1530"/>
        </w:tabs>
        <w:ind w:left="1530" w:hanging="360"/>
      </w:pPr>
      <w:rPr>
        <w:rFonts w:ascii="OpenSymbol" w:hAnsi="OpenSymbol" w:cs="OpenSymbol"/>
      </w:rPr>
    </w:lvl>
    <w:lvl w:ilvl="2">
      <w:start w:val="1"/>
      <w:numFmt w:val="bullet"/>
      <w:lvlText w:val="▪"/>
      <w:lvlJc w:val="left"/>
      <w:pPr>
        <w:tabs>
          <w:tab w:val="num" w:pos="1890"/>
        </w:tabs>
        <w:ind w:left="1890" w:hanging="360"/>
      </w:pPr>
      <w:rPr>
        <w:rFonts w:ascii="OpenSymbol" w:hAnsi="OpenSymbol" w:cs="OpenSymbol"/>
      </w:rPr>
    </w:lvl>
    <w:lvl w:ilvl="3">
      <w:start w:val="1"/>
      <w:numFmt w:val="bullet"/>
      <w:lvlText w:val=""/>
      <w:lvlJc w:val="left"/>
      <w:pPr>
        <w:tabs>
          <w:tab w:val="num" w:pos="2250"/>
        </w:tabs>
        <w:ind w:left="2250" w:hanging="360"/>
      </w:pPr>
      <w:rPr>
        <w:rFonts w:ascii="Wingdings 2" w:hAnsi="Wingdings 2" w:cs="OpenSymbol"/>
      </w:rPr>
    </w:lvl>
    <w:lvl w:ilvl="4">
      <w:start w:val="1"/>
      <w:numFmt w:val="bullet"/>
      <w:lvlText w:val="◦"/>
      <w:lvlJc w:val="left"/>
      <w:pPr>
        <w:tabs>
          <w:tab w:val="num" w:pos="2610"/>
        </w:tabs>
        <w:ind w:left="2610" w:hanging="360"/>
      </w:pPr>
      <w:rPr>
        <w:rFonts w:ascii="OpenSymbol" w:hAnsi="OpenSymbol" w:cs="OpenSymbol"/>
      </w:rPr>
    </w:lvl>
    <w:lvl w:ilvl="5">
      <w:start w:val="1"/>
      <w:numFmt w:val="bullet"/>
      <w:lvlText w:val="▪"/>
      <w:lvlJc w:val="left"/>
      <w:pPr>
        <w:tabs>
          <w:tab w:val="num" w:pos="2970"/>
        </w:tabs>
        <w:ind w:left="2970" w:hanging="360"/>
      </w:pPr>
      <w:rPr>
        <w:rFonts w:ascii="OpenSymbol" w:hAnsi="OpenSymbol" w:cs="OpenSymbol"/>
      </w:rPr>
    </w:lvl>
    <w:lvl w:ilvl="6">
      <w:start w:val="1"/>
      <w:numFmt w:val="bullet"/>
      <w:lvlText w:val=""/>
      <w:lvlJc w:val="left"/>
      <w:pPr>
        <w:tabs>
          <w:tab w:val="num" w:pos="3330"/>
        </w:tabs>
        <w:ind w:left="3330" w:hanging="360"/>
      </w:pPr>
      <w:rPr>
        <w:rFonts w:ascii="Wingdings 2" w:hAnsi="Wingdings 2" w:cs="OpenSymbol"/>
      </w:rPr>
    </w:lvl>
    <w:lvl w:ilvl="7">
      <w:start w:val="1"/>
      <w:numFmt w:val="bullet"/>
      <w:lvlText w:val="◦"/>
      <w:lvlJc w:val="left"/>
      <w:pPr>
        <w:tabs>
          <w:tab w:val="num" w:pos="3690"/>
        </w:tabs>
        <w:ind w:left="3690" w:hanging="360"/>
      </w:pPr>
      <w:rPr>
        <w:rFonts w:ascii="OpenSymbol" w:hAnsi="OpenSymbol" w:cs="OpenSymbol"/>
      </w:rPr>
    </w:lvl>
    <w:lvl w:ilvl="8">
      <w:start w:val="1"/>
      <w:numFmt w:val="bullet"/>
      <w:lvlText w:val="▪"/>
      <w:lvlJc w:val="left"/>
      <w:pPr>
        <w:tabs>
          <w:tab w:val="num" w:pos="4050"/>
        </w:tabs>
        <w:ind w:left="4050" w:hanging="360"/>
      </w:pPr>
      <w:rPr>
        <w:rFonts w:ascii="OpenSymbol" w:hAnsi="OpenSymbol" w:cs="OpenSymbol"/>
      </w:rPr>
    </w:lvl>
  </w:abstractNum>
  <w:abstractNum w:abstractNumId="3">
    <w:nsid w:val="00000004"/>
    <w:multiLevelType w:val="singleLevel"/>
    <w:tmpl w:val="00000004"/>
    <w:name w:val="WW8Num37"/>
    <w:lvl w:ilvl="0">
      <w:start w:val="1"/>
      <w:numFmt w:val="lowerLetter"/>
      <w:lvlText w:val="%1)"/>
      <w:lvlJc w:val="left"/>
      <w:pPr>
        <w:tabs>
          <w:tab w:val="num" w:pos="0"/>
        </w:tabs>
        <w:ind w:left="720" w:hanging="360"/>
      </w:pPr>
    </w:lvl>
  </w:abstractNum>
  <w:abstractNum w:abstractNumId="4">
    <w:nsid w:val="00000005"/>
    <w:multiLevelType w:val="multilevel"/>
    <w:tmpl w:val="00000005"/>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3812E50"/>
    <w:multiLevelType w:val="hybridMultilevel"/>
    <w:tmpl w:val="CF907F62"/>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6">
    <w:nsid w:val="10C62219"/>
    <w:multiLevelType w:val="hybridMultilevel"/>
    <w:tmpl w:val="91782212"/>
    <w:lvl w:ilvl="0" w:tplc="782EDCFC">
      <w:start w:val="1"/>
      <w:numFmt w:val="bullet"/>
      <w:lvlText w:val=""/>
      <w:lvlJc w:val="left"/>
      <w:pPr>
        <w:ind w:left="3960" w:hanging="360"/>
      </w:pPr>
      <w:rPr>
        <w:rFonts w:ascii="Wingdings" w:hAnsi="Wingdings" w:hint="default"/>
      </w:rPr>
    </w:lvl>
    <w:lvl w:ilvl="1" w:tplc="65A015DE">
      <w:start w:val="1"/>
      <w:numFmt w:val="bullet"/>
      <w:lvlText w:val="o"/>
      <w:lvlJc w:val="left"/>
      <w:pPr>
        <w:ind w:left="1440" w:hanging="360"/>
      </w:pPr>
      <w:rPr>
        <w:rFonts w:ascii="Courier New" w:hAnsi="Courier New" w:cs="Courier New" w:hint="default"/>
      </w:rPr>
    </w:lvl>
    <w:lvl w:ilvl="2" w:tplc="60C4B2F8">
      <w:start w:val="1"/>
      <w:numFmt w:val="bullet"/>
      <w:lvlText w:val=""/>
      <w:lvlJc w:val="left"/>
      <w:pPr>
        <w:ind w:left="2160" w:hanging="360"/>
      </w:pPr>
      <w:rPr>
        <w:rFonts w:ascii="Wingdings" w:hAnsi="Wingdings" w:hint="default"/>
      </w:rPr>
    </w:lvl>
    <w:lvl w:ilvl="3" w:tplc="4FDAE224">
      <w:start w:val="1"/>
      <w:numFmt w:val="bullet"/>
      <w:lvlText w:val=""/>
      <w:lvlJc w:val="left"/>
      <w:pPr>
        <w:ind w:left="2880" w:hanging="360"/>
      </w:pPr>
      <w:rPr>
        <w:rFonts w:ascii="Symbol" w:hAnsi="Symbol" w:hint="default"/>
      </w:rPr>
    </w:lvl>
    <w:lvl w:ilvl="4" w:tplc="3C62EB8A">
      <w:start w:val="1"/>
      <w:numFmt w:val="bullet"/>
      <w:lvlText w:val="o"/>
      <w:lvlJc w:val="left"/>
      <w:pPr>
        <w:ind w:left="3600" w:hanging="360"/>
      </w:pPr>
      <w:rPr>
        <w:rFonts w:ascii="Courier New" w:hAnsi="Courier New" w:cs="Courier New" w:hint="default"/>
      </w:rPr>
    </w:lvl>
    <w:lvl w:ilvl="5" w:tplc="D21ACD8A">
      <w:start w:val="1"/>
      <w:numFmt w:val="bullet"/>
      <w:lvlText w:val=""/>
      <w:lvlJc w:val="left"/>
      <w:pPr>
        <w:ind w:left="4320" w:hanging="360"/>
      </w:pPr>
      <w:rPr>
        <w:rFonts w:ascii="Wingdings" w:hAnsi="Wingdings" w:hint="default"/>
      </w:rPr>
    </w:lvl>
    <w:lvl w:ilvl="6" w:tplc="B35C4F88">
      <w:start w:val="1"/>
      <w:numFmt w:val="bullet"/>
      <w:lvlText w:val=""/>
      <w:lvlJc w:val="left"/>
      <w:pPr>
        <w:ind w:left="5040" w:hanging="360"/>
      </w:pPr>
      <w:rPr>
        <w:rFonts w:ascii="Symbol" w:hAnsi="Symbol" w:hint="default"/>
      </w:rPr>
    </w:lvl>
    <w:lvl w:ilvl="7" w:tplc="A85660B2">
      <w:start w:val="1"/>
      <w:numFmt w:val="bullet"/>
      <w:lvlText w:val="o"/>
      <w:lvlJc w:val="left"/>
      <w:pPr>
        <w:ind w:left="5760" w:hanging="360"/>
      </w:pPr>
      <w:rPr>
        <w:rFonts w:ascii="Courier New" w:hAnsi="Courier New" w:cs="Courier New" w:hint="default"/>
      </w:rPr>
    </w:lvl>
    <w:lvl w:ilvl="8" w:tplc="2B04A214">
      <w:start w:val="1"/>
      <w:numFmt w:val="bullet"/>
      <w:lvlText w:val=""/>
      <w:lvlJc w:val="left"/>
      <w:pPr>
        <w:ind w:left="6480" w:hanging="360"/>
      </w:pPr>
      <w:rPr>
        <w:rFonts w:ascii="Wingdings" w:hAnsi="Wingdings" w:hint="default"/>
      </w:rPr>
    </w:lvl>
  </w:abstractNum>
  <w:abstractNum w:abstractNumId="7">
    <w:nsid w:val="1F8A2A28"/>
    <w:multiLevelType w:val="hybridMultilevel"/>
    <w:tmpl w:val="E8BE653E"/>
    <w:lvl w:ilvl="0" w:tplc="859406FE">
      <w:start w:val="1"/>
      <w:numFmt w:val="decimal"/>
      <w:lvlText w:val="%1."/>
      <w:lvlJc w:val="left"/>
      <w:pPr>
        <w:tabs>
          <w:tab w:val="num" w:pos="1080"/>
        </w:tabs>
        <w:ind w:left="1080" w:hanging="360"/>
      </w:pPr>
    </w:lvl>
    <w:lvl w:ilvl="1" w:tplc="BEC2CD4A" w:tentative="1">
      <w:start w:val="1"/>
      <w:numFmt w:val="decimal"/>
      <w:lvlText w:val="%2."/>
      <w:lvlJc w:val="left"/>
      <w:pPr>
        <w:tabs>
          <w:tab w:val="num" w:pos="1800"/>
        </w:tabs>
        <w:ind w:left="1800" w:hanging="360"/>
      </w:pPr>
    </w:lvl>
    <w:lvl w:ilvl="2" w:tplc="17603FD6" w:tentative="1">
      <w:start w:val="1"/>
      <w:numFmt w:val="decimal"/>
      <w:lvlText w:val="%3."/>
      <w:lvlJc w:val="left"/>
      <w:pPr>
        <w:tabs>
          <w:tab w:val="num" w:pos="2520"/>
        </w:tabs>
        <w:ind w:left="2520" w:hanging="360"/>
      </w:pPr>
    </w:lvl>
    <w:lvl w:ilvl="3" w:tplc="636466E6" w:tentative="1">
      <w:start w:val="1"/>
      <w:numFmt w:val="decimal"/>
      <w:lvlText w:val="%4."/>
      <w:lvlJc w:val="left"/>
      <w:pPr>
        <w:tabs>
          <w:tab w:val="num" w:pos="3240"/>
        </w:tabs>
        <w:ind w:left="3240" w:hanging="360"/>
      </w:pPr>
    </w:lvl>
    <w:lvl w:ilvl="4" w:tplc="E02A43F8" w:tentative="1">
      <w:start w:val="1"/>
      <w:numFmt w:val="decimal"/>
      <w:lvlText w:val="%5."/>
      <w:lvlJc w:val="left"/>
      <w:pPr>
        <w:tabs>
          <w:tab w:val="num" w:pos="3960"/>
        </w:tabs>
        <w:ind w:left="3960" w:hanging="360"/>
      </w:pPr>
    </w:lvl>
    <w:lvl w:ilvl="5" w:tplc="E2CC54D4" w:tentative="1">
      <w:start w:val="1"/>
      <w:numFmt w:val="decimal"/>
      <w:lvlText w:val="%6."/>
      <w:lvlJc w:val="left"/>
      <w:pPr>
        <w:tabs>
          <w:tab w:val="num" w:pos="4680"/>
        </w:tabs>
        <w:ind w:left="4680" w:hanging="360"/>
      </w:pPr>
    </w:lvl>
    <w:lvl w:ilvl="6" w:tplc="B900D35A" w:tentative="1">
      <w:start w:val="1"/>
      <w:numFmt w:val="decimal"/>
      <w:lvlText w:val="%7."/>
      <w:lvlJc w:val="left"/>
      <w:pPr>
        <w:tabs>
          <w:tab w:val="num" w:pos="5400"/>
        </w:tabs>
        <w:ind w:left="5400" w:hanging="360"/>
      </w:pPr>
    </w:lvl>
    <w:lvl w:ilvl="7" w:tplc="C2C46AFA" w:tentative="1">
      <w:start w:val="1"/>
      <w:numFmt w:val="decimal"/>
      <w:lvlText w:val="%8."/>
      <w:lvlJc w:val="left"/>
      <w:pPr>
        <w:tabs>
          <w:tab w:val="num" w:pos="6120"/>
        </w:tabs>
        <w:ind w:left="6120" w:hanging="360"/>
      </w:pPr>
    </w:lvl>
    <w:lvl w:ilvl="8" w:tplc="6E68F9EE" w:tentative="1">
      <w:start w:val="1"/>
      <w:numFmt w:val="decimal"/>
      <w:lvlText w:val="%9."/>
      <w:lvlJc w:val="left"/>
      <w:pPr>
        <w:tabs>
          <w:tab w:val="num" w:pos="6840"/>
        </w:tabs>
        <w:ind w:left="6840" w:hanging="360"/>
      </w:pPr>
    </w:lvl>
  </w:abstractNum>
  <w:abstractNum w:abstractNumId="8">
    <w:nsid w:val="350D61CF"/>
    <w:multiLevelType w:val="multilevel"/>
    <w:tmpl w:val="15FEF338"/>
    <w:lvl w:ilvl="0">
      <w:start w:val="3"/>
      <w:numFmt w:val="decimal"/>
      <w:lvlText w:val="%1"/>
      <w:lvlJc w:val="left"/>
      <w:pPr>
        <w:ind w:left="480" w:hanging="480"/>
      </w:pPr>
      <w:rPr>
        <w:rFonts w:hint="default"/>
        <w:b/>
        <w:color w:val="2A2A2A"/>
        <w:sz w:val="32"/>
      </w:rPr>
    </w:lvl>
    <w:lvl w:ilvl="1">
      <w:start w:val="3"/>
      <w:numFmt w:val="decimal"/>
      <w:lvlText w:val="%1.%2"/>
      <w:lvlJc w:val="left"/>
      <w:pPr>
        <w:ind w:left="1377" w:hanging="720"/>
      </w:pPr>
      <w:rPr>
        <w:rFonts w:hint="default"/>
        <w:b/>
        <w:color w:val="2A2A2A"/>
        <w:sz w:val="32"/>
      </w:rPr>
    </w:lvl>
    <w:lvl w:ilvl="2">
      <w:start w:val="1"/>
      <w:numFmt w:val="decimal"/>
      <w:lvlText w:val="%1.%2.%3"/>
      <w:lvlJc w:val="left"/>
      <w:pPr>
        <w:ind w:left="2034" w:hanging="720"/>
      </w:pPr>
      <w:rPr>
        <w:rFonts w:hint="default"/>
        <w:b/>
        <w:color w:val="2A2A2A"/>
        <w:sz w:val="32"/>
      </w:rPr>
    </w:lvl>
    <w:lvl w:ilvl="3">
      <w:start w:val="1"/>
      <w:numFmt w:val="decimal"/>
      <w:lvlText w:val="%1.%2.%3.%4"/>
      <w:lvlJc w:val="left"/>
      <w:pPr>
        <w:ind w:left="3051" w:hanging="1080"/>
      </w:pPr>
      <w:rPr>
        <w:rFonts w:hint="default"/>
        <w:b/>
        <w:color w:val="2A2A2A"/>
        <w:sz w:val="32"/>
      </w:rPr>
    </w:lvl>
    <w:lvl w:ilvl="4">
      <w:start w:val="1"/>
      <w:numFmt w:val="decimal"/>
      <w:lvlText w:val="%1.%2.%3.%4.%5"/>
      <w:lvlJc w:val="left"/>
      <w:pPr>
        <w:ind w:left="4068" w:hanging="1440"/>
      </w:pPr>
      <w:rPr>
        <w:rFonts w:hint="default"/>
        <w:b/>
        <w:color w:val="2A2A2A"/>
        <w:sz w:val="32"/>
      </w:rPr>
    </w:lvl>
    <w:lvl w:ilvl="5">
      <w:start w:val="1"/>
      <w:numFmt w:val="decimal"/>
      <w:lvlText w:val="%1.%2.%3.%4.%5.%6"/>
      <w:lvlJc w:val="left"/>
      <w:pPr>
        <w:ind w:left="4725" w:hanging="1440"/>
      </w:pPr>
      <w:rPr>
        <w:rFonts w:hint="default"/>
        <w:b/>
        <w:color w:val="2A2A2A"/>
        <w:sz w:val="32"/>
      </w:rPr>
    </w:lvl>
    <w:lvl w:ilvl="6">
      <w:start w:val="1"/>
      <w:numFmt w:val="decimal"/>
      <w:lvlText w:val="%1.%2.%3.%4.%5.%6.%7"/>
      <w:lvlJc w:val="left"/>
      <w:pPr>
        <w:ind w:left="5742" w:hanging="1800"/>
      </w:pPr>
      <w:rPr>
        <w:rFonts w:hint="default"/>
        <w:b/>
        <w:color w:val="2A2A2A"/>
        <w:sz w:val="32"/>
      </w:rPr>
    </w:lvl>
    <w:lvl w:ilvl="7">
      <w:start w:val="1"/>
      <w:numFmt w:val="decimal"/>
      <w:lvlText w:val="%1.%2.%3.%4.%5.%6.%7.%8"/>
      <w:lvlJc w:val="left"/>
      <w:pPr>
        <w:ind w:left="6759" w:hanging="2160"/>
      </w:pPr>
      <w:rPr>
        <w:rFonts w:hint="default"/>
        <w:b/>
        <w:color w:val="2A2A2A"/>
        <w:sz w:val="32"/>
      </w:rPr>
    </w:lvl>
    <w:lvl w:ilvl="8">
      <w:start w:val="1"/>
      <w:numFmt w:val="decimal"/>
      <w:lvlText w:val="%1.%2.%3.%4.%5.%6.%7.%8.%9"/>
      <w:lvlJc w:val="left"/>
      <w:pPr>
        <w:ind w:left="7416" w:hanging="2160"/>
      </w:pPr>
      <w:rPr>
        <w:rFonts w:hint="default"/>
        <w:b/>
        <w:color w:val="2A2A2A"/>
        <w:sz w:val="32"/>
      </w:rPr>
    </w:lvl>
  </w:abstractNum>
  <w:abstractNum w:abstractNumId="9">
    <w:nsid w:val="3ED70597"/>
    <w:multiLevelType w:val="hybridMultilevel"/>
    <w:tmpl w:val="65A29466"/>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nsid w:val="3F642D90"/>
    <w:multiLevelType w:val="hybridMultilevel"/>
    <w:tmpl w:val="682CF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BEF62B1"/>
    <w:multiLevelType w:val="multilevel"/>
    <w:tmpl w:val="C89A4A24"/>
    <w:lvl w:ilvl="0">
      <w:start w:val="3"/>
      <w:numFmt w:val="decimal"/>
      <w:lvlText w:val="%1"/>
      <w:lvlJc w:val="left"/>
      <w:pPr>
        <w:ind w:left="576" w:hanging="576"/>
      </w:pPr>
      <w:rPr>
        <w:rFonts w:hint="default"/>
      </w:rPr>
    </w:lvl>
    <w:lvl w:ilvl="1">
      <w:start w:val="3"/>
      <w:numFmt w:val="decimal"/>
      <w:lvlText w:val="%1.%2"/>
      <w:lvlJc w:val="left"/>
      <w:pPr>
        <w:ind w:left="621" w:hanging="576"/>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2">
    <w:nsid w:val="508D7B60"/>
    <w:multiLevelType w:val="hybridMultilevel"/>
    <w:tmpl w:val="580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7D24F0"/>
    <w:multiLevelType w:val="multilevel"/>
    <w:tmpl w:val="9E1AD970"/>
    <w:lvl w:ilvl="0">
      <w:start w:val="3"/>
      <w:numFmt w:val="decimal"/>
      <w:lvlText w:val="%1"/>
      <w:lvlJc w:val="left"/>
      <w:pPr>
        <w:ind w:left="480" w:hanging="480"/>
      </w:pPr>
      <w:rPr>
        <w:rFonts w:hint="default"/>
      </w:rPr>
    </w:lvl>
    <w:lvl w:ilvl="1">
      <w:start w:val="3"/>
      <w:numFmt w:val="decimal"/>
      <w:lvlText w:val="%1.%2"/>
      <w:lvlJc w:val="left"/>
      <w:pPr>
        <w:ind w:left="1132"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676" w:hanging="72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340" w:hanging="108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004" w:hanging="1440"/>
      </w:pPr>
      <w:rPr>
        <w:rFonts w:hint="default"/>
      </w:rPr>
    </w:lvl>
    <w:lvl w:ilvl="8">
      <w:start w:val="1"/>
      <w:numFmt w:val="decimal"/>
      <w:lvlText w:val="%1.%2.%3.%4.%5.%6.%7.%8.%9"/>
      <w:lvlJc w:val="left"/>
      <w:pPr>
        <w:ind w:left="7016" w:hanging="1800"/>
      </w:pPr>
      <w:rPr>
        <w:rFonts w:hint="default"/>
      </w:rPr>
    </w:lvl>
  </w:abstractNum>
  <w:abstractNum w:abstractNumId="14">
    <w:nsid w:val="5EFC42F8"/>
    <w:multiLevelType w:val="hybridMultilevel"/>
    <w:tmpl w:val="1C36C3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83E4D3D"/>
    <w:multiLevelType w:val="hybridMultilevel"/>
    <w:tmpl w:val="9C1A429E"/>
    <w:lvl w:ilvl="0" w:tplc="04090001">
      <w:start w:val="1"/>
      <w:numFmt w:val="bullet"/>
      <w:lvlText w:val=""/>
      <w:lvlJc w:val="left"/>
      <w:pPr>
        <w:ind w:left="1570" w:hanging="360"/>
      </w:pPr>
      <w:rPr>
        <w:rFonts w:ascii="Symbol" w:hAnsi="Symbol" w:hint="default"/>
      </w:rPr>
    </w:lvl>
    <w:lvl w:ilvl="1" w:tplc="04090003">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6">
    <w:nsid w:val="6BC40F9E"/>
    <w:multiLevelType w:val="hybridMultilevel"/>
    <w:tmpl w:val="C8B6A60E"/>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7">
    <w:nsid w:val="703029EA"/>
    <w:multiLevelType w:val="multilevel"/>
    <w:tmpl w:val="8A729B4A"/>
    <w:lvl w:ilvl="0">
      <w:start w:val="2"/>
      <w:numFmt w:val="decimal"/>
      <w:lvlText w:val="%1"/>
      <w:lvlJc w:val="left"/>
      <w:pPr>
        <w:ind w:left="405" w:hanging="405"/>
      </w:pPr>
      <w:rPr>
        <w:rFonts w:hint="default"/>
      </w:rPr>
    </w:lvl>
    <w:lvl w:ilvl="1">
      <w:start w:val="1"/>
      <w:numFmt w:val="decimal"/>
      <w:lvlText w:val="%1.%2"/>
      <w:lvlJc w:val="left"/>
      <w:pPr>
        <w:ind w:left="1395" w:hanging="405"/>
      </w:pPr>
      <w:rPr>
        <w:rFonts w:hint="default"/>
        <w:b/>
        <w:sz w:val="28"/>
        <w:szCs w:val="28"/>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8">
    <w:nsid w:val="767A6D32"/>
    <w:multiLevelType w:val="multilevel"/>
    <w:tmpl w:val="B9126BB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9">
    <w:nsid w:val="799344BF"/>
    <w:multiLevelType w:val="hybridMultilevel"/>
    <w:tmpl w:val="5044C1B4"/>
    <w:lvl w:ilvl="0" w:tplc="97729492">
      <w:start w:val="1"/>
      <w:numFmt w:val="bullet"/>
      <w:lvlText w:val="•"/>
      <w:lvlJc w:val="left"/>
      <w:pPr>
        <w:ind w:left="1065" w:firstLine="0"/>
      </w:pPr>
      <w:rPr>
        <w:rFonts w:ascii="Arial" w:eastAsia="Arial" w:hAnsi="Arial" w:cs="Arial"/>
        <w:b w:val="0"/>
        <w:i w:val="0"/>
        <w:strike w:val="0"/>
        <w:dstrike w:val="0"/>
        <w:color w:val="2A2A2A"/>
        <w:sz w:val="24"/>
        <w:u w:val="none" w:color="000000"/>
        <w:effect w:val="none"/>
        <w:bdr w:val="none" w:sz="0" w:space="0" w:color="auto" w:frame="1"/>
        <w:vertAlign w:val="baseline"/>
      </w:rPr>
    </w:lvl>
    <w:lvl w:ilvl="1" w:tplc="0FEC3CE0">
      <w:start w:val="1"/>
      <w:numFmt w:val="bullet"/>
      <w:lvlText w:val="o"/>
      <w:lvlJc w:val="left"/>
      <w:pPr>
        <w:ind w:left="178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2" w:tplc="E5C66D50">
      <w:start w:val="1"/>
      <w:numFmt w:val="bullet"/>
      <w:lvlText w:val="▪"/>
      <w:lvlJc w:val="left"/>
      <w:pPr>
        <w:ind w:left="250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3" w:tplc="280249BA">
      <w:start w:val="1"/>
      <w:numFmt w:val="bullet"/>
      <w:lvlText w:val="•"/>
      <w:lvlJc w:val="left"/>
      <w:pPr>
        <w:ind w:left="3225" w:firstLine="0"/>
      </w:pPr>
      <w:rPr>
        <w:rFonts w:ascii="Arial" w:eastAsia="Arial" w:hAnsi="Arial" w:cs="Arial"/>
        <w:b w:val="0"/>
        <w:i w:val="0"/>
        <w:strike w:val="0"/>
        <w:dstrike w:val="0"/>
        <w:color w:val="2A2A2A"/>
        <w:sz w:val="24"/>
        <w:u w:val="none" w:color="000000"/>
        <w:effect w:val="none"/>
        <w:bdr w:val="none" w:sz="0" w:space="0" w:color="auto" w:frame="1"/>
        <w:vertAlign w:val="baseline"/>
      </w:rPr>
    </w:lvl>
    <w:lvl w:ilvl="4" w:tplc="B91E6208">
      <w:start w:val="1"/>
      <w:numFmt w:val="bullet"/>
      <w:lvlText w:val="o"/>
      <w:lvlJc w:val="left"/>
      <w:pPr>
        <w:ind w:left="394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5" w:tplc="263668BA">
      <w:start w:val="1"/>
      <w:numFmt w:val="bullet"/>
      <w:lvlText w:val="▪"/>
      <w:lvlJc w:val="left"/>
      <w:pPr>
        <w:ind w:left="466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6" w:tplc="2DE2AA64">
      <w:start w:val="1"/>
      <w:numFmt w:val="bullet"/>
      <w:lvlText w:val="•"/>
      <w:lvlJc w:val="left"/>
      <w:pPr>
        <w:ind w:left="5385" w:firstLine="0"/>
      </w:pPr>
      <w:rPr>
        <w:rFonts w:ascii="Arial" w:eastAsia="Arial" w:hAnsi="Arial" w:cs="Arial"/>
        <w:b w:val="0"/>
        <w:i w:val="0"/>
        <w:strike w:val="0"/>
        <w:dstrike w:val="0"/>
        <w:color w:val="2A2A2A"/>
        <w:sz w:val="24"/>
        <w:u w:val="none" w:color="000000"/>
        <w:effect w:val="none"/>
        <w:bdr w:val="none" w:sz="0" w:space="0" w:color="auto" w:frame="1"/>
        <w:vertAlign w:val="baseline"/>
      </w:rPr>
    </w:lvl>
    <w:lvl w:ilvl="7" w:tplc="298E7980">
      <w:start w:val="1"/>
      <w:numFmt w:val="bullet"/>
      <w:lvlText w:val="o"/>
      <w:lvlJc w:val="left"/>
      <w:pPr>
        <w:ind w:left="610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lvl w:ilvl="8" w:tplc="BFBE616E">
      <w:start w:val="1"/>
      <w:numFmt w:val="bullet"/>
      <w:lvlText w:val="▪"/>
      <w:lvlJc w:val="left"/>
      <w:pPr>
        <w:ind w:left="6825" w:firstLine="0"/>
      </w:pPr>
      <w:rPr>
        <w:rFonts w:ascii="Segoe UI Symbol" w:eastAsia="Segoe UI Symbol" w:hAnsi="Segoe UI Symbol" w:cs="Segoe UI Symbol"/>
        <w:b w:val="0"/>
        <w:i w:val="0"/>
        <w:strike w:val="0"/>
        <w:dstrike w:val="0"/>
        <w:color w:val="2A2A2A"/>
        <w:sz w:val="24"/>
        <w:u w:val="none" w:color="000000"/>
        <w:effect w:val="none"/>
        <w:bdr w:val="none" w:sz="0" w:space="0" w:color="auto" w:frame="1"/>
        <w:vertAlign w:val="baseline"/>
      </w:rPr>
    </w:lvl>
  </w:abstractNum>
  <w:abstractNum w:abstractNumId="20">
    <w:nsid w:val="7F5A781D"/>
    <w:multiLevelType w:val="multilevel"/>
    <w:tmpl w:val="34A4D734"/>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2"/>
      <w:numFmt w:val="decimal"/>
      <w:isLgl/>
      <w:lvlText w:val="%1.%2.%3"/>
      <w:lvlJc w:val="left"/>
      <w:pPr>
        <w:ind w:left="81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20"/>
  </w:num>
  <w:num w:numId="3">
    <w:abstractNumId w:val="6"/>
  </w:num>
  <w:num w:numId="4">
    <w:abstractNumId w:val="10"/>
  </w:num>
  <w:num w:numId="5">
    <w:abstractNumId w:val="19"/>
  </w:num>
  <w:num w:numId="6">
    <w:abstractNumId w:val="7"/>
  </w:num>
  <w:num w:numId="7">
    <w:abstractNumId w:val="11"/>
  </w:num>
  <w:num w:numId="8">
    <w:abstractNumId w:val="14"/>
  </w:num>
  <w:num w:numId="9">
    <w:abstractNumId w:val="5"/>
  </w:num>
  <w:num w:numId="10">
    <w:abstractNumId w:val="9"/>
  </w:num>
  <w:num w:numId="11">
    <w:abstractNumId w:val="16"/>
  </w:num>
  <w:num w:numId="12">
    <w:abstractNumId w:val="15"/>
  </w:num>
  <w:num w:numId="13">
    <w:abstractNumId w:val="18"/>
  </w:num>
  <w:num w:numId="14">
    <w:abstractNumId w:val="8"/>
  </w:num>
  <w:num w:numId="15">
    <w:abstractNumId w:val="13"/>
  </w:num>
  <w:num w:numId="16">
    <w:abstractNumId w:val="1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hdrShapeDefaults>
    <o:shapedefaults v:ext="edit" spidmax="72706">
      <o:colormenu v:ext="edit" fillcolor="none" strokecolor="none"/>
    </o:shapedefaults>
  </w:hdrShapeDefaults>
  <w:footnotePr>
    <w:footnote w:id="0"/>
    <w:footnote w:id="1"/>
  </w:footnotePr>
  <w:endnotePr>
    <w:endnote w:id="0"/>
    <w:endnote w:id="1"/>
  </w:endnotePr>
  <w:compat>
    <w:useFELayout/>
  </w:compat>
  <w:rsids>
    <w:rsidRoot w:val="00FC762A"/>
    <w:rsid w:val="000027AC"/>
    <w:rsid w:val="00007C2B"/>
    <w:rsid w:val="00010E18"/>
    <w:rsid w:val="00012E64"/>
    <w:rsid w:val="00013274"/>
    <w:rsid w:val="00013935"/>
    <w:rsid w:val="000144FE"/>
    <w:rsid w:val="00014E3B"/>
    <w:rsid w:val="00015C1F"/>
    <w:rsid w:val="00016328"/>
    <w:rsid w:val="00016789"/>
    <w:rsid w:val="00016AA6"/>
    <w:rsid w:val="00017E93"/>
    <w:rsid w:val="0002241A"/>
    <w:rsid w:val="000263EA"/>
    <w:rsid w:val="00027D1F"/>
    <w:rsid w:val="00030C06"/>
    <w:rsid w:val="00033E8A"/>
    <w:rsid w:val="00037512"/>
    <w:rsid w:val="00037BAB"/>
    <w:rsid w:val="0004090E"/>
    <w:rsid w:val="000415AC"/>
    <w:rsid w:val="00044E01"/>
    <w:rsid w:val="00050281"/>
    <w:rsid w:val="00051108"/>
    <w:rsid w:val="000515EB"/>
    <w:rsid w:val="00051A76"/>
    <w:rsid w:val="0005206E"/>
    <w:rsid w:val="000537A7"/>
    <w:rsid w:val="00054F24"/>
    <w:rsid w:val="0005706C"/>
    <w:rsid w:val="0005723E"/>
    <w:rsid w:val="00057E70"/>
    <w:rsid w:val="0006050A"/>
    <w:rsid w:val="00060562"/>
    <w:rsid w:val="00060AC1"/>
    <w:rsid w:val="00061831"/>
    <w:rsid w:val="00061BDD"/>
    <w:rsid w:val="000620FD"/>
    <w:rsid w:val="00063524"/>
    <w:rsid w:val="0007114D"/>
    <w:rsid w:val="00075F57"/>
    <w:rsid w:val="000876FA"/>
    <w:rsid w:val="00092FD4"/>
    <w:rsid w:val="00095401"/>
    <w:rsid w:val="00096F2C"/>
    <w:rsid w:val="000A0836"/>
    <w:rsid w:val="000A5981"/>
    <w:rsid w:val="000B298E"/>
    <w:rsid w:val="000B4AD5"/>
    <w:rsid w:val="000B6588"/>
    <w:rsid w:val="000B6D1C"/>
    <w:rsid w:val="000B7B94"/>
    <w:rsid w:val="000C5628"/>
    <w:rsid w:val="000C5DD0"/>
    <w:rsid w:val="000C61F4"/>
    <w:rsid w:val="000C7ECC"/>
    <w:rsid w:val="000D27E2"/>
    <w:rsid w:val="000D31DC"/>
    <w:rsid w:val="000D3D68"/>
    <w:rsid w:val="000E1DDA"/>
    <w:rsid w:val="000E4529"/>
    <w:rsid w:val="000E676B"/>
    <w:rsid w:val="000E6C52"/>
    <w:rsid w:val="000F173D"/>
    <w:rsid w:val="000F31C4"/>
    <w:rsid w:val="000F4BA5"/>
    <w:rsid w:val="000F51EF"/>
    <w:rsid w:val="00101B93"/>
    <w:rsid w:val="0011003D"/>
    <w:rsid w:val="0011680F"/>
    <w:rsid w:val="001170A2"/>
    <w:rsid w:val="001213A8"/>
    <w:rsid w:val="001246FC"/>
    <w:rsid w:val="00125B50"/>
    <w:rsid w:val="00126330"/>
    <w:rsid w:val="00130468"/>
    <w:rsid w:val="00131DFF"/>
    <w:rsid w:val="00132A01"/>
    <w:rsid w:val="00133D02"/>
    <w:rsid w:val="001352EF"/>
    <w:rsid w:val="00135A63"/>
    <w:rsid w:val="00135C14"/>
    <w:rsid w:val="00136B4B"/>
    <w:rsid w:val="00142C34"/>
    <w:rsid w:val="00144F5D"/>
    <w:rsid w:val="00146FB6"/>
    <w:rsid w:val="001474E0"/>
    <w:rsid w:val="001503FE"/>
    <w:rsid w:val="00153C18"/>
    <w:rsid w:val="00156409"/>
    <w:rsid w:val="00157DFA"/>
    <w:rsid w:val="00160DB3"/>
    <w:rsid w:val="00162D75"/>
    <w:rsid w:val="00163CAF"/>
    <w:rsid w:val="00166510"/>
    <w:rsid w:val="001672BC"/>
    <w:rsid w:val="00167D54"/>
    <w:rsid w:val="001741BA"/>
    <w:rsid w:val="00182600"/>
    <w:rsid w:val="001844A6"/>
    <w:rsid w:val="00187447"/>
    <w:rsid w:val="00187B9E"/>
    <w:rsid w:val="001911B2"/>
    <w:rsid w:val="00192D7B"/>
    <w:rsid w:val="00195EBA"/>
    <w:rsid w:val="00197687"/>
    <w:rsid w:val="001A0BDD"/>
    <w:rsid w:val="001A208D"/>
    <w:rsid w:val="001A30C8"/>
    <w:rsid w:val="001A31CD"/>
    <w:rsid w:val="001A6224"/>
    <w:rsid w:val="001B64F1"/>
    <w:rsid w:val="001C3491"/>
    <w:rsid w:val="001C3E3D"/>
    <w:rsid w:val="001C4447"/>
    <w:rsid w:val="001C5343"/>
    <w:rsid w:val="001C6914"/>
    <w:rsid w:val="001C7EA3"/>
    <w:rsid w:val="001D0C4F"/>
    <w:rsid w:val="001D3D3E"/>
    <w:rsid w:val="001D4469"/>
    <w:rsid w:val="001D68A7"/>
    <w:rsid w:val="001E07B5"/>
    <w:rsid w:val="001E1A70"/>
    <w:rsid w:val="001E4352"/>
    <w:rsid w:val="001E5363"/>
    <w:rsid w:val="001E7049"/>
    <w:rsid w:val="001F0062"/>
    <w:rsid w:val="001F1019"/>
    <w:rsid w:val="001F1F2F"/>
    <w:rsid w:val="001F3966"/>
    <w:rsid w:val="001F56CF"/>
    <w:rsid w:val="002021A2"/>
    <w:rsid w:val="002041E9"/>
    <w:rsid w:val="0020547E"/>
    <w:rsid w:val="0021385E"/>
    <w:rsid w:val="00213D78"/>
    <w:rsid w:val="002168B1"/>
    <w:rsid w:val="00216D91"/>
    <w:rsid w:val="00222643"/>
    <w:rsid w:val="00222BAB"/>
    <w:rsid w:val="002240FA"/>
    <w:rsid w:val="00225772"/>
    <w:rsid w:val="00230917"/>
    <w:rsid w:val="00234377"/>
    <w:rsid w:val="00234677"/>
    <w:rsid w:val="00234FCB"/>
    <w:rsid w:val="00237927"/>
    <w:rsid w:val="00237BB1"/>
    <w:rsid w:val="00237E7B"/>
    <w:rsid w:val="0024051C"/>
    <w:rsid w:val="002425F7"/>
    <w:rsid w:val="0024704C"/>
    <w:rsid w:val="0025426F"/>
    <w:rsid w:val="002544FC"/>
    <w:rsid w:val="00254FCC"/>
    <w:rsid w:val="002639FD"/>
    <w:rsid w:val="002672BE"/>
    <w:rsid w:val="00267C9E"/>
    <w:rsid w:val="002755F3"/>
    <w:rsid w:val="00283C00"/>
    <w:rsid w:val="00284693"/>
    <w:rsid w:val="002854A7"/>
    <w:rsid w:val="00287177"/>
    <w:rsid w:val="00290010"/>
    <w:rsid w:val="00290567"/>
    <w:rsid w:val="0029106C"/>
    <w:rsid w:val="002926A3"/>
    <w:rsid w:val="0029387E"/>
    <w:rsid w:val="002A0649"/>
    <w:rsid w:val="002A4487"/>
    <w:rsid w:val="002A76D6"/>
    <w:rsid w:val="002B03AB"/>
    <w:rsid w:val="002B0953"/>
    <w:rsid w:val="002B2CCB"/>
    <w:rsid w:val="002B32BB"/>
    <w:rsid w:val="002B3EC7"/>
    <w:rsid w:val="002B5811"/>
    <w:rsid w:val="002C0864"/>
    <w:rsid w:val="002D01B0"/>
    <w:rsid w:val="002D3175"/>
    <w:rsid w:val="002D37B5"/>
    <w:rsid w:val="002D43E8"/>
    <w:rsid w:val="002D62DA"/>
    <w:rsid w:val="002E0901"/>
    <w:rsid w:val="002E0A56"/>
    <w:rsid w:val="002E35F0"/>
    <w:rsid w:val="002E4075"/>
    <w:rsid w:val="002E54DF"/>
    <w:rsid w:val="002F0EC0"/>
    <w:rsid w:val="002F212A"/>
    <w:rsid w:val="002F267D"/>
    <w:rsid w:val="002F2980"/>
    <w:rsid w:val="002F3AB3"/>
    <w:rsid w:val="002F3E3C"/>
    <w:rsid w:val="002F5E86"/>
    <w:rsid w:val="00303216"/>
    <w:rsid w:val="00304729"/>
    <w:rsid w:val="00304F2A"/>
    <w:rsid w:val="00305ABE"/>
    <w:rsid w:val="00305C58"/>
    <w:rsid w:val="00306A8B"/>
    <w:rsid w:val="00307741"/>
    <w:rsid w:val="00310CF6"/>
    <w:rsid w:val="003143EF"/>
    <w:rsid w:val="003165C7"/>
    <w:rsid w:val="00316B43"/>
    <w:rsid w:val="0031773E"/>
    <w:rsid w:val="00322874"/>
    <w:rsid w:val="00322990"/>
    <w:rsid w:val="00323315"/>
    <w:rsid w:val="00324C29"/>
    <w:rsid w:val="00324D7D"/>
    <w:rsid w:val="00324E47"/>
    <w:rsid w:val="0032643D"/>
    <w:rsid w:val="00327DA4"/>
    <w:rsid w:val="0033140A"/>
    <w:rsid w:val="003316B5"/>
    <w:rsid w:val="00333CF6"/>
    <w:rsid w:val="00337BED"/>
    <w:rsid w:val="00346CA0"/>
    <w:rsid w:val="00347E81"/>
    <w:rsid w:val="003501F1"/>
    <w:rsid w:val="00351B10"/>
    <w:rsid w:val="003531A5"/>
    <w:rsid w:val="0035365F"/>
    <w:rsid w:val="0035450F"/>
    <w:rsid w:val="00360639"/>
    <w:rsid w:val="003633DF"/>
    <w:rsid w:val="00363527"/>
    <w:rsid w:val="003644E9"/>
    <w:rsid w:val="00366E4C"/>
    <w:rsid w:val="0037225E"/>
    <w:rsid w:val="00377363"/>
    <w:rsid w:val="00382176"/>
    <w:rsid w:val="00383337"/>
    <w:rsid w:val="003844EA"/>
    <w:rsid w:val="00385128"/>
    <w:rsid w:val="00387C73"/>
    <w:rsid w:val="00394536"/>
    <w:rsid w:val="00395906"/>
    <w:rsid w:val="003967CC"/>
    <w:rsid w:val="00396AC4"/>
    <w:rsid w:val="003A15FF"/>
    <w:rsid w:val="003A41B1"/>
    <w:rsid w:val="003A43C6"/>
    <w:rsid w:val="003A4969"/>
    <w:rsid w:val="003B123B"/>
    <w:rsid w:val="003B1E78"/>
    <w:rsid w:val="003B2B81"/>
    <w:rsid w:val="003C2D09"/>
    <w:rsid w:val="003C41C7"/>
    <w:rsid w:val="003C594F"/>
    <w:rsid w:val="003C6CCF"/>
    <w:rsid w:val="003D06F5"/>
    <w:rsid w:val="003D1E4D"/>
    <w:rsid w:val="003D213C"/>
    <w:rsid w:val="003D4743"/>
    <w:rsid w:val="003D5B66"/>
    <w:rsid w:val="003D7DDF"/>
    <w:rsid w:val="003E01E9"/>
    <w:rsid w:val="003E49C5"/>
    <w:rsid w:val="003E7D0C"/>
    <w:rsid w:val="003F1C85"/>
    <w:rsid w:val="003F66B0"/>
    <w:rsid w:val="00402219"/>
    <w:rsid w:val="004034F6"/>
    <w:rsid w:val="00403E58"/>
    <w:rsid w:val="0040658A"/>
    <w:rsid w:val="00413FC1"/>
    <w:rsid w:val="0042109A"/>
    <w:rsid w:val="004227F9"/>
    <w:rsid w:val="004257B6"/>
    <w:rsid w:val="00426BD0"/>
    <w:rsid w:val="004321F6"/>
    <w:rsid w:val="00432F95"/>
    <w:rsid w:val="00440B66"/>
    <w:rsid w:val="00442CCA"/>
    <w:rsid w:val="00444E1E"/>
    <w:rsid w:val="00446B55"/>
    <w:rsid w:val="0045106C"/>
    <w:rsid w:val="004519A0"/>
    <w:rsid w:val="0045346A"/>
    <w:rsid w:val="00464793"/>
    <w:rsid w:val="00464AA3"/>
    <w:rsid w:val="00466330"/>
    <w:rsid w:val="00470E3E"/>
    <w:rsid w:val="0047127A"/>
    <w:rsid w:val="004729E5"/>
    <w:rsid w:val="00475365"/>
    <w:rsid w:val="004762EC"/>
    <w:rsid w:val="0047760E"/>
    <w:rsid w:val="00481B8D"/>
    <w:rsid w:val="00481DAD"/>
    <w:rsid w:val="00484099"/>
    <w:rsid w:val="00484F06"/>
    <w:rsid w:val="00485474"/>
    <w:rsid w:val="00485D29"/>
    <w:rsid w:val="00486B48"/>
    <w:rsid w:val="00490620"/>
    <w:rsid w:val="00492D67"/>
    <w:rsid w:val="00494A4E"/>
    <w:rsid w:val="00496CD4"/>
    <w:rsid w:val="00497399"/>
    <w:rsid w:val="004A3C5A"/>
    <w:rsid w:val="004A3EA5"/>
    <w:rsid w:val="004A71A7"/>
    <w:rsid w:val="004A7B06"/>
    <w:rsid w:val="004B2458"/>
    <w:rsid w:val="004B304F"/>
    <w:rsid w:val="004C38F1"/>
    <w:rsid w:val="004C70A4"/>
    <w:rsid w:val="004C728A"/>
    <w:rsid w:val="004D1269"/>
    <w:rsid w:val="004D136F"/>
    <w:rsid w:val="004D1CF4"/>
    <w:rsid w:val="004D2656"/>
    <w:rsid w:val="004D26B7"/>
    <w:rsid w:val="004D384A"/>
    <w:rsid w:val="004D7C70"/>
    <w:rsid w:val="004E04C0"/>
    <w:rsid w:val="004E26DA"/>
    <w:rsid w:val="004E55BD"/>
    <w:rsid w:val="004E5AD6"/>
    <w:rsid w:val="004E72C8"/>
    <w:rsid w:val="004F16D0"/>
    <w:rsid w:val="004F2B28"/>
    <w:rsid w:val="004F31AE"/>
    <w:rsid w:val="004F5220"/>
    <w:rsid w:val="004F6958"/>
    <w:rsid w:val="004F7AC5"/>
    <w:rsid w:val="00501FFA"/>
    <w:rsid w:val="00504611"/>
    <w:rsid w:val="00513A74"/>
    <w:rsid w:val="00514CCC"/>
    <w:rsid w:val="00517528"/>
    <w:rsid w:val="005208F2"/>
    <w:rsid w:val="00523381"/>
    <w:rsid w:val="00523CDD"/>
    <w:rsid w:val="00525B08"/>
    <w:rsid w:val="00525DDE"/>
    <w:rsid w:val="00530B5D"/>
    <w:rsid w:val="00532CA8"/>
    <w:rsid w:val="0053375D"/>
    <w:rsid w:val="00541981"/>
    <w:rsid w:val="005502FE"/>
    <w:rsid w:val="00550CF2"/>
    <w:rsid w:val="0055289A"/>
    <w:rsid w:val="0056387E"/>
    <w:rsid w:val="00564E5E"/>
    <w:rsid w:val="005673D7"/>
    <w:rsid w:val="005711CD"/>
    <w:rsid w:val="005720A7"/>
    <w:rsid w:val="00572881"/>
    <w:rsid w:val="00573150"/>
    <w:rsid w:val="005825A9"/>
    <w:rsid w:val="0058461D"/>
    <w:rsid w:val="00585048"/>
    <w:rsid w:val="00585895"/>
    <w:rsid w:val="00590123"/>
    <w:rsid w:val="00591326"/>
    <w:rsid w:val="00594A6D"/>
    <w:rsid w:val="00595F8A"/>
    <w:rsid w:val="005A1430"/>
    <w:rsid w:val="005A17B2"/>
    <w:rsid w:val="005A1F5A"/>
    <w:rsid w:val="005A6BBB"/>
    <w:rsid w:val="005A7847"/>
    <w:rsid w:val="005B14DF"/>
    <w:rsid w:val="005B1679"/>
    <w:rsid w:val="005B1AD3"/>
    <w:rsid w:val="005B279F"/>
    <w:rsid w:val="005B43FE"/>
    <w:rsid w:val="005B4FDA"/>
    <w:rsid w:val="005B5093"/>
    <w:rsid w:val="005B7F6B"/>
    <w:rsid w:val="005C0168"/>
    <w:rsid w:val="005C0DF8"/>
    <w:rsid w:val="005C4ED4"/>
    <w:rsid w:val="005C6935"/>
    <w:rsid w:val="005D5136"/>
    <w:rsid w:val="005D56B0"/>
    <w:rsid w:val="005D57C0"/>
    <w:rsid w:val="005D6DE4"/>
    <w:rsid w:val="005E2F2E"/>
    <w:rsid w:val="005E3559"/>
    <w:rsid w:val="005E4E08"/>
    <w:rsid w:val="005E526F"/>
    <w:rsid w:val="005F0A28"/>
    <w:rsid w:val="005F27E9"/>
    <w:rsid w:val="005F34B5"/>
    <w:rsid w:val="005F38E8"/>
    <w:rsid w:val="00600F4A"/>
    <w:rsid w:val="0060123F"/>
    <w:rsid w:val="00602B61"/>
    <w:rsid w:val="00603A80"/>
    <w:rsid w:val="0060615B"/>
    <w:rsid w:val="0060687F"/>
    <w:rsid w:val="00610D7A"/>
    <w:rsid w:val="006116B2"/>
    <w:rsid w:val="006147B7"/>
    <w:rsid w:val="006208E4"/>
    <w:rsid w:val="0062698B"/>
    <w:rsid w:val="00626C52"/>
    <w:rsid w:val="0063039F"/>
    <w:rsid w:val="00631238"/>
    <w:rsid w:val="00631927"/>
    <w:rsid w:val="006335B5"/>
    <w:rsid w:val="00634C6C"/>
    <w:rsid w:val="0064175F"/>
    <w:rsid w:val="00642348"/>
    <w:rsid w:val="00642E62"/>
    <w:rsid w:val="00644B01"/>
    <w:rsid w:val="00645BEA"/>
    <w:rsid w:val="00656ACA"/>
    <w:rsid w:val="00657CE8"/>
    <w:rsid w:val="0066287D"/>
    <w:rsid w:val="00664231"/>
    <w:rsid w:val="00665FEA"/>
    <w:rsid w:val="0066749E"/>
    <w:rsid w:val="00667C92"/>
    <w:rsid w:val="00672A82"/>
    <w:rsid w:val="00673FB7"/>
    <w:rsid w:val="00674B27"/>
    <w:rsid w:val="00675F22"/>
    <w:rsid w:val="0068159A"/>
    <w:rsid w:val="0068375C"/>
    <w:rsid w:val="0068476C"/>
    <w:rsid w:val="00690D29"/>
    <w:rsid w:val="00692F4C"/>
    <w:rsid w:val="006948CF"/>
    <w:rsid w:val="0069601E"/>
    <w:rsid w:val="00696EC0"/>
    <w:rsid w:val="006A1E65"/>
    <w:rsid w:val="006A409C"/>
    <w:rsid w:val="006A4140"/>
    <w:rsid w:val="006A4422"/>
    <w:rsid w:val="006A49BA"/>
    <w:rsid w:val="006B239C"/>
    <w:rsid w:val="006B3642"/>
    <w:rsid w:val="006B4508"/>
    <w:rsid w:val="006B71E3"/>
    <w:rsid w:val="006B7414"/>
    <w:rsid w:val="006C06A6"/>
    <w:rsid w:val="006C1CE4"/>
    <w:rsid w:val="006C31D2"/>
    <w:rsid w:val="006C39F6"/>
    <w:rsid w:val="006C4087"/>
    <w:rsid w:val="006C4139"/>
    <w:rsid w:val="006C44C8"/>
    <w:rsid w:val="006C76A0"/>
    <w:rsid w:val="006D0140"/>
    <w:rsid w:val="006D18AC"/>
    <w:rsid w:val="006D1F43"/>
    <w:rsid w:val="006D7FE0"/>
    <w:rsid w:val="006E08FF"/>
    <w:rsid w:val="006E0DF2"/>
    <w:rsid w:val="006E4D70"/>
    <w:rsid w:val="006E5EC4"/>
    <w:rsid w:val="006E7820"/>
    <w:rsid w:val="006E7D8A"/>
    <w:rsid w:val="006F246F"/>
    <w:rsid w:val="006F3527"/>
    <w:rsid w:val="006F39D0"/>
    <w:rsid w:val="006F43BD"/>
    <w:rsid w:val="007004F5"/>
    <w:rsid w:val="0070326A"/>
    <w:rsid w:val="00706046"/>
    <w:rsid w:val="007073AB"/>
    <w:rsid w:val="007103C7"/>
    <w:rsid w:val="00713A58"/>
    <w:rsid w:val="007150A8"/>
    <w:rsid w:val="007154C4"/>
    <w:rsid w:val="00715FBF"/>
    <w:rsid w:val="00720F67"/>
    <w:rsid w:val="00721D0A"/>
    <w:rsid w:val="007233F0"/>
    <w:rsid w:val="007260F2"/>
    <w:rsid w:val="007272D6"/>
    <w:rsid w:val="0072736B"/>
    <w:rsid w:val="007305B7"/>
    <w:rsid w:val="00730727"/>
    <w:rsid w:val="00731AA9"/>
    <w:rsid w:val="00732EDB"/>
    <w:rsid w:val="00735085"/>
    <w:rsid w:val="0073728C"/>
    <w:rsid w:val="00737F94"/>
    <w:rsid w:val="007413A9"/>
    <w:rsid w:val="00745A52"/>
    <w:rsid w:val="007460BF"/>
    <w:rsid w:val="007526FE"/>
    <w:rsid w:val="00752B25"/>
    <w:rsid w:val="00754786"/>
    <w:rsid w:val="00754A24"/>
    <w:rsid w:val="007561AB"/>
    <w:rsid w:val="00761298"/>
    <w:rsid w:val="0076169A"/>
    <w:rsid w:val="007631D5"/>
    <w:rsid w:val="00763F7F"/>
    <w:rsid w:val="007653CD"/>
    <w:rsid w:val="00765EF2"/>
    <w:rsid w:val="0076783D"/>
    <w:rsid w:val="00770D66"/>
    <w:rsid w:val="00771F33"/>
    <w:rsid w:val="0077368A"/>
    <w:rsid w:val="00773731"/>
    <w:rsid w:val="0077571F"/>
    <w:rsid w:val="00780325"/>
    <w:rsid w:val="00781CCF"/>
    <w:rsid w:val="00785119"/>
    <w:rsid w:val="00793322"/>
    <w:rsid w:val="00794E1A"/>
    <w:rsid w:val="007954EC"/>
    <w:rsid w:val="00795BD3"/>
    <w:rsid w:val="00797AE4"/>
    <w:rsid w:val="007A0E19"/>
    <w:rsid w:val="007A3BC1"/>
    <w:rsid w:val="007A4DEF"/>
    <w:rsid w:val="007B171E"/>
    <w:rsid w:val="007B190D"/>
    <w:rsid w:val="007B2CE7"/>
    <w:rsid w:val="007B34A6"/>
    <w:rsid w:val="007B463C"/>
    <w:rsid w:val="007C21BB"/>
    <w:rsid w:val="007C6E0B"/>
    <w:rsid w:val="007D3D8F"/>
    <w:rsid w:val="007D4C09"/>
    <w:rsid w:val="007E507D"/>
    <w:rsid w:val="007E621A"/>
    <w:rsid w:val="007E69AD"/>
    <w:rsid w:val="007E6B2E"/>
    <w:rsid w:val="007F242E"/>
    <w:rsid w:val="007F6CEA"/>
    <w:rsid w:val="007F7B70"/>
    <w:rsid w:val="00801F92"/>
    <w:rsid w:val="00802244"/>
    <w:rsid w:val="00806F17"/>
    <w:rsid w:val="008071F4"/>
    <w:rsid w:val="0080791C"/>
    <w:rsid w:val="008116B4"/>
    <w:rsid w:val="00811EE4"/>
    <w:rsid w:val="00814A31"/>
    <w:rsid w:val="008161FC"/>
    <w:rsid w:val="00821C2F"/>
    <w:rsid w:val="0082326B"/>
    <w:rsid w:val="00827F7A"/>
    <w:rsid w:val="0083043F"/>
    <w:rsid w:val="0083223B"/>
    <w:rsid w:val="00832CD6"/>
    <w:rsid w:val="00833520"/>
    <w:rsid w:val="0083355F"/>
    <w:rsid w:val="0083533D"/>
    <w:rsid w:val="00836094"/>
    <w:rsid w:val="0084128B"/>
    <w:rsid w:val="008440F9"/>
    <w:rsid w:val="00847A7D"/>
    <w:rsid w:val="00851B5F"/>
    <w:rsid w:val="008526D9"/>
    <w:rsid w:val="00855045"/>
    <w:rsid w:val="00856E6D"/>
    <w:rsid w:val="00863B07"/>
    <w:rsid w:val="00865D74"/>
    <w:rsid w:val="00866EBB"/>
    <w:rsid w:val="00870870"/>
    <w:rsid w:val="00873B96"/>
    <w:rsid w:val="008753C6"/>
    <w:rsid w:val="00875B61"/>
    <w:rsid w:val="00876D36"/>
    <w:rsid w:val="00881173"/>
    <w:rsid w:val="00882188"/>
    <w:rsid w:val="00887A2B"/>
    <w:rsid w:val="00891E43"/>
    <w:rsid w:val="00893F56"/>
    <w:rsid w:val="00894630"/>
    <w:rsid w:val="0089533A"/>
    <w:rsid w:val="00897D23"/>
    <w:rsid w:val="008A131A"/>
    <w:rsid w:val="008A148B"/>
    <w:rsid w:val="008A3512"/>
    <w:rsid w:val="008A42EE"/>
    <w:rsid w:val="008A6392"/>
    <w:rsid w:val="008B3E26"/>
    <w:rsid w:val="008B3EFB"/>
    <w:rsid w:val="008B67D7"/>
    <w:rsid w:val="008B7AB3"/>
    <w:rsid w:val="008C1236"/>
    <w:rsid w:val="008C19C1"/>
    <w:rsid w:val="008C5E11"/>
    <w:rsid w:val="008D1CB3"/>
    <w:rsid w:val="008D29EA"/>
    <w:rsid w:val="008D33AC"/>
    <w:rsid w:val="008D6C55"/>
    <w:rsid w:val="008E0218"/>
    <w:rsid w:val="008E1833"/>
    <w:rsid w:val="008E2933"/>
    <w:rsid w:val="008E2990"/>
    <w:rsid w:val="008E2E6D"/>
    <w:rsid w:val="008E33E0"/>
    <w:rsid w:val="008E6D00"/>
    <w:rsid w:val="008E733E"/>
    <w:rsid w:val="008F0421"/>
    <w:rsid w:val="008F1C15"/>
    <w:rsid w:val="008F2759"/>
    <w:rsid w:val="008F38CB"/>
    <w:rsid w:val="008F44E8"/>
    <w:rsid w:val="008F4746"/>
    <w:rsid w:val="008F5135"/>
    <w:rsid w:val="008F74D4"/>
    <w:rsid w:val="008F76F0"/>
    <w:rsid w:val="00903286"/>
    <w:rsid w:val="00904784"/>
    <w:rsid w:val="00904A04"/>
    <w:rsid w:val="00912AE5"/>
    <w:rsid w:val="00913BB3"/>
    <w:rsid w:val="00920DD1"/>
    <w:rsid w:val="009234FD"/>
    <w:rsid w:val="009241DE"/>
    <w:rsid w:val="009258D0"/>
    <w:rsid w:val="00930B56"/>
    <w:rsid w:val="009332FF"/>
    <w:rsid w:val="00936032"/>
    <w:rsid w:val="00936741"/>
    <w:rsid w:val="00936E96"/>
    <w:rsid w:val="00942825"/>
    <w:rsid w:val="0094306B"/>
    <w:rsid w:val="0094782E"/>
    <w:rsid w:val="00950270"/>
    <w:rsid w:val="009508C4"/>
    <w:rsid w:val="00951B25"/>
    <w:rsid w:val="00960AB5"/>
    <w:rsid w:val="009657B0"/>
    <w:rsid w:val="0096725B"/>
    <w:rsid w:val="009705A6"/>
    <w:rsid w:val="00970A39"/>
    <w:rsid w:val="00974694"/>
    <w:rsid w:val="00983CB5"/>
    <w:rsid w:val="00994D34"/>
    <w:rsid w:val="00995E31"/>
    <w:rsid w:val="00996AC5"/>
    <w:rsid w:val="00996B59"/>
    <w:rsid w:val="00996B69"/>
    <w:rsid w:val="00996BE7"/>
    <w:rsid w:val="009A3D1F"/>
    <w:rsid w:val="009A4947"/>
    <w:rsid w:val="009A4CB5"/>
    <w:rsid w:val="009A4FC5"/>
    <w:rsid w:val="009A7776"/>
    <w:rsid w:val="009A7A49"/>
    <w:rsid w:val="009B48DC"/>
    <w:rsid w:val="009C086B"/>
    <w:rsid w:val="009C167E"/>
    <w:rsid w:val="009C1D07"/>
    <w:rsid w:val="009C383D"/>
    <w:rsid w:val="009C5CBD"/>
    <w:rsid w:val="009C65A3"/>
    <w:rsid w:val="009C65AB"/>
    <w:rsid w:val="009E07AF"/>
    <w:rsid w:val="009E54AE"/>
    <w:rsid w:val="009F1895"/>
    <w:rsid w:val="009F1F42"/>
    <w:rsid w:val="009F24D7"/>
    <w:rsid w:val="00A00AB8"/>
    <w:rsid w:val="00A018AF"/>
    <w:rsid w:val="00A02324"/>
    <w:rsid w:val="00A06AE2"/>
    <w:rsid w:val="00A07621"/>
    <w:rsid w:val="00A110BF"/>
    <w:rsid w:val="00A1408D"/>
    <w:rsid w:val="00A14838"/>
    <w:rsid w:val="00A15917"/>
    <w:rsid w:val="00A15EAE"/>
    <w:rsid w:val="00A16D99"/>
    <w:rsid w:val="00A224B3"/>
    <w:rsid w:val="00A32DBA"/>
    <w:rsid w:val="00A33114"/>
    <w:rsid w:val="00A35333"/>
    <w:rsid w:val="00A374AE"/>
    <w:rsid w:val="00A450FF"/>
    <w:rsid w:val="00A509A6"/>
    <w:rsid w:val="00A53A8B"/>
    <w:rsid w:val="00A56B90"/>
    <w:rsid w:val="00A5797A"/>
    <w:rsid w:val="00A65EF6"/>
    <w:rsid w:val="00A66276"/>
    <w:rsid w:val="00A67F5D"/>
    <w:rsid w:val="00A762B0"/>
    <w:rsid w:val="00A76EA6"/>
    <w:rsid w:val="00A77A68"/>
    <w:rsid w:val="00A817EA"/>
    <w:rsid w:val="00A839CB"/>
    <w:rsid w:val="00A8676C"/>
    <w:rsid w:val="00A9017A"/>
    <w:rsid w:val="00A908B2"/>
    <w:rsid w:val="00A91432"/>
    <w:rsid w:val="00AA0559"/>
    <w:rsid w:val="00AA6AD6"/>
    <w:rsid w:val="00AB06A8"/>
    <w:rsid w:val="00AB17CB"/>
    <w:rsid w:val="00AB2164"/>
    <w:rsid w:val="00AB3801"/>
    <w:rsid w:val="00AB3D0D"/>
    <w:rsid w:val="00AB5EC9"/>
    <w:rsid w:val="00AB5F31"/>
    <w:rsid w:val="00AB6D75"/>
    <w:rsid w:val="00AC0294"/>
    <w:rsid w:val="00AC144B"/>
    <w:rsid w:val="00AC1A50"/>
    <w:rsid w:val="00AC28C8"/>
    <w:rsid w:val="00AC2DD4"/>
    <w:rsid w:val="00AC4B18"/>
    <w:rsid w:val="00AC4C53"/>
    <w:rsid w:val="00AC70D1"/>
    <w:rsid w:val="00AD424D"/>
    <w:rsid w:val="00AD493A"/>
    <w:rsid w:val="00AD513A"/>
    <w:rsid w:val="00AD5962"/>
    <w:rsid w:val="00AD77C1"/>
    <w:rsid w:val="00AE03FE"/>
    <w:rsid w:val="00AF0029"/>
    <w:rsid w:val="00AF20BA"/>
    <w:rsid w:val="00AF4815"/>
    <w:rsid w:val="00AF5D87"/>
    <w:rsid w:val="00AF6E31"/>
    <w:rsid w:val="00B0005A"/>
    <w:rsid w:val="00B0173B"/>
    <w:rsid w:val="00B026EF"/>
    <w:rsid w:val="00B0720A"/>
    <w:rsid w:val="00B07B72"/>
    <w:rsid w:val="00B11D9A"/>
    <w:rsid w:val="00B13011"/>
    <w:rsid w:val="00B131E9"/>
    <w:rsid w:val="00B13D4B"/>
    <w:rsid w:val="00B166E8"/>
    <w:rsid w:val="00B1766C"/>
    <w:rsid w:val="00B23B84"/>
    <w:rsid w:val="00B25208"/>
    <w:rsid w:val="00B25E8B"/>
    <w:rsid w:val="00B2710C"/>
    <w:rsid w:val="00B274FF"/>
    <w:rsid w:val="00B30576"/>
    <w:rsid w:val="00B30A76"/>
    <w:rsid w:val="00B31320"/>
    <w:rsid w:val="00B326D2"/>
    <w:rsid w:val="00B35DBC"/>
    <w:rsid w:val="00B40631"/>
    <w:rsid w:val="00B421F4"/>
    <w:rsid w:val="00B466CA"/>
    <w:rsid w:val="00B50293"/>
    <w:rsid w:val="00B50B6F"/>
    <w:rsid w:val="00B60D54"/>
    <w:rsid w:val="00B6145D"/>
    <w:rsid w:val="00B64590"/>
    <w:rsid w:val="00B66754"/>
    <w:rsid w:val="00B67093"/>
    <w:rsid w:val="00B67522"/>
    <w:rsid w:val="00B679EB"/>
    <w:rsid w:val="00B72AE5"/>
    <w:rsid w:val="00B73490"/>
    <w:rsid w:val="00B7411F"/>
    <w:rsid w:val="00B75585"/>
    <w:rsid w:val="00B755E1"/>
    <w:rsid w:val="00B80510"/>
    <w:rsid w:val="00B80C97"/>
    <w:rsid w:val="00B80DA1"/>
    <w:rsid w:val="00B812AC"/>
    <w:rsid w:val="00B817A6"/>
    <w:rsid w:val="00B8592F"/>
    <w:rsid w:val="00B861D2"/>
    <w:rsid w:val="00B86EAD"/>
    <w:rsid w:val="00B901DB"/>
    <w:rsid w:val="00B903CF"/>
    <w:rsid w:val="00B95C31"/>
    <w:rsid w:val="00B97C84"/>
    <w:rsid w:val="00B97F58"/>
    <w:rsid w:val="00BA3E5D"/>
    <w:rsid w:val="00BA5DB5"/>
    <w:rsid w:val="00BB094F"/>
    <w:rsid w:val="00BB2597"/>
    <w:rsid w:val="00BB3E73"/>
    <w:rsid w:val="00BD0954"/>
    <w:rsid w:val="00BD2074"/>
    <w:rsid w:val="00BD20CF"/>
    <w:rsid w:val="00BD352E"/>
    <w:rsid w:val="00BD39EB"/>
    <w:rsid w:val="00BD4C15"/>
    <w:rsid w:val="00BE2087"/>
    <w:rsid w:val="00BE36A4"/>
    <w:rsid w:val="00BE5032"/>
    <w:rsid w:val="00BE782C"/>
    <w:rsid w:val="00BF0CB6"/>
    <w:rsid w:val="00BF2DD1"/>
    <w:rsid w:val="00BF3F11"/>
    <w:rsid w:val="00BF633B"/>
    <w:rsid w:val="00C01768"/>
    <w:rsid w:val="00C0715D"/>
    <w:rsid w:val="00C075A8"/>
    <w:rsid w:val="00C125CF"/>
    <w:rsid w:val="00C15DEC"/>
    <w:rsid w:val="00C16FBA"/>
    <w:rsid w:val="00C22048"/>
    <w:rsid w:val="00C225ED"/>
    <w:rsid w:val="00C325AB"/>
    <w:rsid w:val="00C33358"/>
    <w:rsid w:val="00C33749"/>
    <w:rsid w:val="00C36C03"/>
    <w:rsid w:val="00C4417F"/>
    <w:rsid w:val="00C4449D"/>
    <w:rsid w:val="00C4505D"/>
    <w:rsid w:val="00C47A72"/>
    <w:rsid w:val="00C52520"/>
    <w:rsid w:val="00C57125"/>
    <w:rsid w:val="00C7123C"/>
    <w:rsid w:val="00C728E7"/>
    <w:rsid w:val="00C72ADD"/>
    <w:rsid w:val="00C73BD5"/>
    <w:rsid w:val="00C8006E"/>
    <w:rsid w:val="00C814F4"/>
    <w:rsid w:val="00C846C7"/>
    <w:rsid w:val="00C85159"/>
    <w:rsid w:val="00C85DF1"/>
    <w:rsid w:val="00C86AB9"/>
    <w:rsid w:val="00C87C1F"/>
    <w:rsid w:val="00C906DA"/>
    <w:rsid w:val="00C90E08"/>
    <w:rsid w:val="00C924A5"/>
    <w:rsid w:val="00C95283"/>
    <w:rsid w:val="00C95F69"/>
    <w:rsid w:val="00CA274B"/>
    <w:rsid w:val="00CA3A44"/>
    <w:rsid w:val="00CA681C"/>
    <w:rsid w:val="00CA7DA1"/>
    <w:rsid w:val="00CB16F6"/>
    <w:rsid w:val="00CC0BF5"/>
    <w:rsid w:val="00CC52CB"/>
    <w:rsid w:val="00CC62E9"/>
    <w:rsid w:val="00CC64D4"/>
    <w:rsid w:val="00CC7125"/>
    <w:rsid w:val="00CC770E"/>
    <w:rsid w:val="00CD0814"/>
    <w:rsid w:val="00CD4FF0"/>
    <w:rsid w:val="00CD6362"/>
    <w:rsid w:val="00CE0404"/>
    <w:rsid w:val="00CE1702"/>
    <w:rsid w:val="00CE2C72"/>
    <w:rsid w:val="00D00EE7"/>
    <w:rsid w:val="00D0269B"/>
    <w:rsid w:val="00D03C13"/>
    <w:rsid w:val="00D04FFF"/>
    <w:rsid w:val="00D06815"/>
    <w:rsid w:val="00D0700C"/>
    <w:rsid w:val="00D100C3"/>
    <w:rsid w:val="00D11DE8"/>
    <w:rsid w:val="00D12FB0"/>
    <w:rsid w:val="00D131AA"/>
    <w:rsid w:val="00D16354"/>
    <w:rsid w:val="00D202F4"/>
    <w:rsid w:val="00D20EAC"/>
    <w:rsid w:val="00D21794"/>
    <w:rsid w:val="00D230BC"/>
    <w:rsid w:val="00D30965"/>
    <w:rsid w:val="00D32C47"/>
    <w:rsid w:val="00D33410"/>
    <w:rsid w:val="00D33D4D"/>
    <w:rsid w:val="00D42829"/>
    <w:rsid w:val="00D44EEB"/>
    <w:rsid w:val="00D45FF1"/>
    <w:rsid w:val="00D509EE"/>
    <w:rsid w:val="00D54666"/>
    <w:rsid w:val="00D55BD4"/>
    <w:rsid w:val="00D56AB8"/>
    <w:rsid w:val="00D56C30"/>
    <w:rsid w:val="00D56E3B"/>
    <w:rsid w:val="00D60045"/>
    <w:rsid w:val="00D60702"/>
    <w:rsid w:val="00D62885"/>
    <w:rsid w:val="00D62E33"/>
    <w:rsid w:val="00D72354"/>
    <w:rsid w:val="00D75412"/>
    <w:rsid w:val="00D759B6"/>
    <w:rsid w:val="00D80209"/>
    <w:rsid w:val="00D81EFD"/>
    <w:rsid w:val="00D860C8"/>
    <w:rsid w:val="00D922F2"/>
    <w:rsid w:val="00D93830"/>
    <w:rsid w:val="00D959F8"/>
    <w:rsid w:val="00D95D17"/>
    <w:rsid w:val="00D96DF4"/>
    <w:rsid w:val="00D97D03"/>
    <w:rsid w:val="00DA0648"/>
    <w:rsid w:val="00DA6213"/>
    <w:rsid w:val="00DB162D"/>
    <w:rsid w:val="00DB3967"/>
    <w:rsid w:val="00DB6628"/>
    <w:rsid w:val="00DB6E9A"/>
    <w:rsid w:val="00DC2B2C"/>
    <w:rsid w:val="00DC4AEE"/>
    <w:rsid w:val="00DC6C69"/>
    <w:rsid w:val="00DD11FC"/>
    <w:rsid w:val="00DD1863"/>
    <w:rsid w:val="00DD1D47"/>
    <w:rsid w:val="00DD291F"/>
    <w:rsid w:val="00DD3140"/>
    <w:rsid w:val="00DD637D"/>
    <w:rsid w:val="00DE1FE0"/>
    <w:rsid w:val="00DE33CC"/>
    <w:rsid w:val="00DE36AD"/>
    <w:rsid w:val="00DE3E23"/>
    <w:rsid w:val="00DE41D7"/>
    <w:rsid w:val="00DF0082"/>
    <w:rsid w:val="00DF5153"/>
    <w:rsid w:val="00DF643D"/>
    <w:rsid w:val="00E007D1"/>
    <w:rsid w:val="00E03F12"/>
    <w:rsid w:val="00E04369"/>
    <w:rsid w:val="00E04F9F"/>
    <w:rsid w:val="00E06333"/>
    <w:rsid w:val="00E07A8A"/>
    <w:rsid w:val="00E10573"/>
    <w:rsid w:val="00E11B3A"/>
    <w:rsid w:val="00E11C97"/>
    <w:rsid w:val="00E21B80"/>
    <w:rsid w:val="00E23CC2"/>
    <w:rsid w:val="00E27192"/>
    <w:rsid w:val="00E27DD4"/>
    <w:rsid w:val="00E27F70"/>
    <w:rsid w:val="00E343B1"/>
    <w:rsid w:val="00E35913"/>
    <w:rsid w:val="00E40FB4"/>
    <w:rsid w:val="00E42C33"/>
    <w:rsid w:val="00E43247"/>
    <w:rsid w:val="00E4380A"/>
    <w:rsid w:val="00E47D37"/>
    <w:rsid w:val="00E52E87"/>
    <w:rsid w:val="00E53C38"/>
    <w:rsid w:val="00E607C2"/>
    <w:rsid w:val="00E65946"/>
    <w:rsid w:val="00E66BE2"/>
    <w:rsid w:val="00E707A6"/>
    <w:rsid w:val="00E7336D"/>
    <w:rsid w:val="00E81745"/>
    <w:rsid w:val="00E81D1D"/>
    <w:rsid w:val="00E84DB1"/>
    <w:rsid w:val="00E879B5"/>
    <w:rsid w:val="00E911A6"/>
    <w:rsid w:val="00E931B3"/>
    <w:rsid w:val="00E93328"/>
    <w:rsid w:val="00E9580A"/>
    <w:rsid w:val="00E95E39"/>
    <w:rsid w:val="00E97263"/>
    <w:rsid w:val="00EA07AC"/>
    <w:rsid w:val="00EA07D3"/>
    <w:rsid w:val="00EA1AD5"/>
    <w:rsid w:val="00EA7068"/>
    <w:rsid w:val="00EB0232"/>
    <w:rsid w:val="00EB336F"/>
    <w:rsid w:val="00EB43C8"/>
    <w:rsid w:val="00EB5A91"/>
    <w:rsid w:val="00EB5EF3"/>
    <w:rsid w:val="00EB7535"/>
    <w:rsid w:val="00EC1A8B"/>
    <w:rsid w:val="00EC1E8C"/>
    <w:rsid w:val="00EC1FCD"/>
    <w:rsid w:val="00EC358F"/>
    <w:rsid w:val="00EC68E6"/>
    <w:rsid w:val="00ED0247"/>
    <w:rsid w:val="00ED280E"/>
    <w:rsid w:val="00ED38AC"/>
    <w:rsid w:val="00ED449E"/>
    <w:rsid w:val="00ED4C8B"/>
    <w:rsid w:val="00ED6A2C"/>
    <w:rsid w:val="00EE035E"/>
    <w:rsid w:val="00EE2189"/>
    <w:rsid w:val="00EE23B4"/>
    <w:rsid w:val="00EE7DAB"/>
    <w:rsid w:val="00EF0239"/>
    <w:rsid w:val="00EF561C"/>
    <w:rsid w:val="00EF6019"/>
    <w:rsid w:val="00EF7EF3"/>
    <w:rsid w:val="00F01541"/>
    <w:rsid w:val="00F06937"/>
    <w:rsid w:val="00F10BEB"/>
    <w:rsid w:val="00F115E9"/>
    <w:rsid w:val="00F11770"/>
    <w:rsid w:val="00F16ED9"/>
    <w:rsid w:val="00F21F6A"/>
    <w:rsid w:val="00F26558"/>
    <w:rsid w:val="00F26F02"/>
    <w:rsid w:val="00F30533"/>
    <w:rsid w:val="00F30D03"/>
    <w:rsid w:val="00F357EB"/>
    <w:rsid w:val="00F36D2B"/>
    <w:rsid w:val="00F377F5"/>
    <w:rsid w:val="00F4031E"/>
    <w:rsid w:val="00F41E42"/>
    <w:rsid w:val="00F42CA3"/>
    <w:rsid w:val="00F464FB"/>
    <w:rsid w:val="00F52789"/>
    <w:rsid w:val="00F53499"/>
    <w:rsid w:val="00F56543"/>
    <w:rsid w:val="00F6152E"/>
    <w:rsid w:val="00F6425B"/>
    <w:rsid w:val="00F64DF7"/>
    <w:rsid w:val="00F66B2A"/>
    <w:rsid w:val="00F672B9"/>
    <w:rsid w:val="00F675AB"/>
    <w:rsid w:val="00F7259E"/>
    <w:rsid w:val="00F734F7"/>
    <w:rsid w:val="00F74832"/>
    <w:rsid w:val="00F84029"/>
    <w:rsid w:val="00F849B0"/>
    <w:rsid w:val="00F86974"/>
    <w:rsid w:val="00F876B1"/>
    <w:rsid w:val="00F90C87"/>
    <w:rsid w:val="00F93719"/>
    <w:rsid w:val="00FA075A"/>
    <w:rsid w:val="00FA12E4"/>
    <w:rsid w:val="00FA13A2"/>
    <w:rsid w:val="00FA1C94"/>
    <w:rsid w:val="00FA7762"/>
    <w:rsid w:val="00FB2E10"/>
    <w:rsid w:val="00FB474C"/>
    <w:rsid w:val="00FB4E58"/>
    <w:rsid w:val="00FB6744"/>
    <w:rsid w:val="00FB77E4"/>
    <w:rsid w:val="00FC0DC7"/>
    <w:rsid w:val="00FC2CA6"/>
    <w:rsid w:val="00FC33F4"/>
    <w:rsid w:val="00FC396A"/>
    <w:rsid w:val="00FC5E10"/>
    <w:rsid w:val="00FC63E2"/>
    <w:rsid w:val="00FC762A"/>
    <w:rsid w:val="00FD2125"/>
    <w:rsid w:val="00FD2FC9"/>
    <w:rsid w:val="00FD7C4B"/>
    <w:rsid w:val="00FE0C14"/>
    <w:rsid w:val="00FE1881"/>
    <w:rsid w:val="00FE3333"/>
    <w:rsid w:val="00FE3BE0"/>
    <w:rsid w:val="00FE56AE"/>
    <w:rsid w:val="00FE5F91"/>
    <w:rsid w:val="00FE7561"/>
    <w:rsid w:val="00FF2BB8"/>
    <w:rsid w:val="00FF3ADF"/>
    <w:rsid w:val="00FF47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colormenu v:ext="edit" fillcolor="none" strokecolor="none"/>
    </o:shapedefaults>
    <o:shapelayout v:ext="edit">
      <o:idmap v:ext="edit" data="1"/>
      <o:rules v:ext="edit">
        <o:r id="V:Rule7" type="connector" idref="#_x0000_s1376"/>
        <o:r id="V:Rule8" type="connector" idref="#_x0000_s1382"/>
        <o:r id="V:Rule9" type="connector" idref="#_x0000_s1383"/>
        <o:r id="V:Rule10" type="connector" idref="#_x0000_s1384"/>
        <o:r id="V:Rule11" type="connector" idref="#_x0000_s1379"/>
        <o:r id="V:Rule12" type="connector" idref="#_x0000_s13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6B"/>
  </w:style>
  <w:style w:type="paragraph" w:styleId="Heading1">
    <w:name w:val="heading 1"/>
    <w:next w:val="Normal"/>
    <w:link w:val="Heading1Char"/>
    <w:uiPriority w:val="9"/>
    <w:unhideWhenUsed/>
    <w:qFormat/>
    <w:rsid w:val="00ED280E"/>
    <w:pPr>
      <w:keepNext/>
      <w:keepLines/>
      <w:spacing w:after="408" w:line="246" w:lineRule="auto"/>
      <w:ind w:left="10" w:right="-15" w:hanging="10"/>
      <w:jc w:val="center"/>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unhideWhenUsed/>
    <w:qFormat/>
    <w:rsid w:val="000511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ED280E"/>
    <w:pPr>
      <w:keepNext/>
      <w:keepLines/>
      <w:spacing w:after="180" w:line="240" w:lineRule="auto"/>
      <w:ind w:left="360"/>
      <w:outlineLvl w:val="2"/>
    </w:pPr>
    <w:rPr>
      <w:rFonts w:ascii="Times New Roman" w:eastAsia="Times New Roman" w:hAnsi="Times New Roman" w:cs="Times New Roman"/>
      <w:b/>
      <w:color w:val="2A2A2A"/>
      <w:sz w:val="32"/>
    </w:rPr>
  </w:style>
  <w:style w:type="paragraph" w:styleId="Heading4">
    <w:name w:val="heading 4"/>
    <w:next w:val="Normal"/>
    <w:link w:val="Heading4Char"/>
    <w:uiPriority w:val="9"/>
    <w:unhideWhenUsed/>
    <w:qFormat/>
    <w:rsid w:val="00FE3BE0"/>
    <w:pPr>
      <w:keepNext/>
      <w:keepLines/>
      <w:spacing w:after="410" w:line="246" w:lineRule="auto"/>
      <w:ind w:left="9" w:right="-15" w:hanging="10"/>
      <w:outlineLvl w:val="3"/>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rsid w:val="00ED280E"/>
    <w:pPr>
      <w:keepNext/>
      <w:keepLines/>
      <w:spacing w:after="155" w:line="240" w:lineRule="auto"/>
      <w:ind w:left="355" w:right="-15" w:hanging="10"/>
      <w:outlineLvl w:val="5"/>
    </w:pPr>
    <w:rPr>
      <w:rFonts w:ascii="Times New Roman" w:eastAsia="Times New Roman" w:hAnsi="Times New Roman" w:cs="Times New Roman"/>
      <w:b/>
      <w:color w:val="2A2A2A"/>
      <w:sz w:val="28"/>
    </w:rPr>
  </w:style>
  <w:style w:type="paragraph" w:styleId="Heading7">
    <w:name w:val="heading 7"/>
    <w:next w:val="Normal"/>
    <w:link w:val="Heading7Char"/>
    <w:uiPriority w:val="9"/>
    <w:unhideWhenUsed/>
    <w:qFormat/>
    <w:rsid w:val="00ED280E"/>
    <w:pPr>
      <w:keepNext/>
      <w:keepLines/>
      <w:spacing w:after="368" w:line="246" w:lineRule="auto"/>
      <w:ind w:left="355"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36C03"/>
    <w:pPr>
      <w:ind w:left="720"/>
      <w:contextualSpacing/>
    </w:pPr>
  </w:style>
  <w:style w:type="paragraph" w:customStyle="1" w:styleId="Default">
    <w:name w:val="Default"/>
    <w:rsid w:val="00D12FB0"/>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unhideWhenUsed/>
    <w:rsid w:val="00EE0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35E"/>
  </w:style>
  <w:style w:type="paragraph" w:styleId="Footer">
    <w:name w:val="footer"/>
    <w:basedOn w:val="Normal"/>
    <w:link w:val="FooterChar"/>
    <w:uiPriority w:val="99"/>
    <w:unhideWhenUsed/>
    <w:rsid w:val="00EE0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35E"/>
  </w:style>
  <w:style w:type="paragraph" w:styleId="BalloonText">
    <w:name w:val="Balloon Text"/>
    <w:basedOn w:val="Normal"/>
    <w:link w:val="BalloonTextChar"/>
    <w:uiPriority w:val="99"/>
    <w:semiHidden/>
    <w:unhideWhenUsed/>
    <w:rsid w:val="00EE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5E"/>
    <w:rPr>
      <w:rFonts w:ascii="Tahoma" w:hAnsi="Tahoma" w:cs="Tahoma"/>
      <w:sz w:val="16"/>
      <w:szCs w:val="16"/>
    </w:rPr>
  </w:style>
  <w:style w:type="character" w:customStyle="1" w:styleId="Heading4Char">
    <w:name w:val="Heading 4 Char"/>
    <w:basedOn w:val="DefaultParagraphFont"/>
    <w:link w:val="Heading4"/>
    <w:uiPriority w:val="9"/>
    <w:rsid w:val="00FE3BE0"/>
    <w:rPr>
      <w:rFonts w:ascii="Times New Roman" w:eastAsia="Times New Roman" w:hAnsi="Times New Roman" w:cs="Times New Roman"/>
      <w:b/>
      <w:color w:val="000000"/>
      <w:sz w:val="28"/>
    </w:rPr>
  </w:style>
  <w:style w:type="paragraph" w:customStyle="1" w:styleId="TableParagraph">
    <w:name w:val="Table Paragraph"/>
    <w:basedOn w:val="Normal"/>
    <w:uiPriority w:val="1"/>
    <w:qFormat/>
    <w:rsid w:val="00AC4C53"/>
    <w:pPr>
      <w:widowControl w:val="0"/>
      <w:spacing w:after="0" w:line="240" w:lineRule="auto"/>
    </w:pPr>
    <w:rPr>
      <w:rFonts w:ascii="Calibri" w:eastAsia="Calibri" w:hAnsi="Calibri" w:cs="Times New Roman"/>
    </w:rPr>
  </w:style>
  <w:style w:type="paragraph" w:styleId="BodyText">
    <w:name w:val="Body Text"/>
    <w:basedOn w:val="Normal"/>
    <w:link w:val="BodyTextChar"/>
    <w:uiPriority w:val="1"/>
    <w:qFormat/>
    <w:rsid w:val="008D29EA"/>
    <w:pPr>
      <w:widowControl w:val="0"/>
      <w:spacing w:after="0" w:line="240" w:lineRule="auto"/>
      <w:ind w:left="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D29E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1108"/>
    <w:rPr>
      <w:rFonts w:asciiTheme="majorHAnsi" w:eastAsiaTheme="majorEastAsia" w:hAnsiTheme="majorHAnsi" w:cstheme="majorBidi"/>
      <w:b/>
      <w:bCs/>
      <w:color w:val="4F81BD" w:themeColor="accent1"/>
      <w:sz w:val="26"/>
      <w:szCs w:val="26"/>
    </w:rPr>
  </w:style>
  <w:style w:type="character" w:styleId="Strong">
    <w:name w:val="Strong"/>
    <w:uiPriority w:val="22"/>
    <w:qFormat/>
    <w:rsid w:val="00494A4E"/>
    <w:rPr>
      <w:b/>
      <w:bCs/>
    </w:rPr>
  </w:style>
  <w:style w:type="table" w:styleId="TableGrid">
    <w:name w:val="Table Grid"/>
    <w:basedOn w:val="TableNormal"/>
    <w:uiPriority w:val="59"/>
    <w:rsid w:val="009F1F42"/>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F1F42"/>
    <w:rPr>
      <w:color w:val="0000FF"/>
      <w:u w:val="single"/>
    </w:rPr>
  </w:style>
  <w:style w:type="character" w:customStyle="1" w:styleId="Heading1Char">
    <w:name w:val="Heading 1 Char"/>
    <w:basedOn w:val="DefaultParagraphFont"/>
    <w:link w:val="Heading1"/>
    <w:uiPriority w:val="9"/>
    <w:rsid w:val="00ED280E"/>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rsid w:val="00ED280E"/>
    <w:rPr>
      <w:rFonts w:ascii="Times New Roman" w:eastAsia="Times New Roman" w:hAnsi="Times New Roman" w:cs="Times New Roman"/>
      <w:b/>
      <w:color w:val="2A2A2A"/>
      <w:sz w:val="32"/>
    </w:rPr>
  </w:style>
  <w:style w:type="character" w:customStyle="1" w:styleId="Heading6Char">
    <w:name w:val="Heading 6 Char"/>
    <w:basedOn w:val="DefaultParagraphFont"/>
    <w:link w:val="Heading6"/>
    <w:uiPriority w:val="9"/>
    <w:rsid w:val="00ED280E"/>
    <w:rPr>
      <w:rFonts w:ascii="Times New Roman" w:eastAsia="Times New Roman" w:hAnsi="Times New Roman" w:cs="Times New Roman"/>
      <w:b/>
      <w:color w:val="2A2A2A"/>
      <w:sz w:val="28"/>
    </w:rPr>
  </w:style>
  <w:style w:type="character" w:customStyle="1" w:styleId="Heading7Char">
    <w:name w:val="Heading 7 Char"/>
    <w:basedOn w:val="DefaultParagraphFont"/>
    <w:link w:val="Heading7"/>
    <w:uiPriority w:val="9"/>
    <w:rsid w:val="00ED280E"/>
    <w:rPr>
      <w:rFonts w:ascii="Times New Roman" w:eastAsia="Times New Roman" w:hAnsi="Times New Roman" w:cs="Times New Roman"/>
      <w:b/>
      <w:color w:val="000000"/>
      <w:sz w:val="28"/>
    </w:rPr>
  </w:style>
  <w:style w:type="numbering" w:customStyle="1" w:styleId="NoList1">
    <w:name w:val="No List1"/>
    <w:next w:val="NoList"/>
    <w:uiPriority w:val="99"/>
    <w:semiHidden/>
    <w:unhideWhenUsed/>
    <w:rsid w:val="00ED280E"/>
  </w:style>
  <w:style w:type="paragraph" w:styleId="NormalWeb">
    <w:name w:val="Normal (Web)"/>
    <w:basedOn w:val="Normal"/>
    <w:uiPriority w:val="99"/>
    <w:rsid w:val="00ED280E"/>
    <w:pPr>
      <w:widowControl w:val="0"/>
      <w:suppressAutoHyphens/>
      <w:spacing w:before="280" w:after="280" w:line="240" w:lineRule="auto"/>
    </w:pPr>
    <w:rPr>
      <w:rFonts w:ascii="Times New Roman" w:eastAsia="Times New Roman" w:hAnsi="Times New Roman" w:cs="Mangal"/>
      <w:kern w:val="1"/>
      <w:sz w:val="24"/>
      <w:szCs w:val="24"/>
      <w:lang w:eastAsia="hi-IN" w:bidi="hi-IN"/>
    </w:rPr>
  </w:style>
  <w:style w:type="character" w:customStyle="1" w:styleId="apple-converted-space">
    <w:name w:val="apple-converted-space"/>
    <w:basedOn w:val="DefaultParagraphFont"/>
    <w:rsid w:val="00ED280E"/>
  </w:style>
  <w:style w:type="table" w:customStyle="1" w:styleId="TableGrid1">
    <w:name w:val="Table Grid1"/>
    <w:basedOn w:val="TableNormal"/>
    <w:next w:val="TableGrid"/>
    <w:uiPriority w:val="59"/>
    <w:rsid w:val="00ED280E"/>
    <w:pPr>
      <w:spacing w:after="0" w:line="240" w:lineRule="auto"/>
    </w:pPr>
    <w:rPr>
      <w:rFonts w:ascii="Calibri" w:eastAsia="Calibri"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ED280E"/>
    <w:rPr>
      <w:i/>
    </w:rPr>
  </w:style>
  <w:style w:type="table" w:customStyle="1" w:styleId="TableGrid0">
    <w:name w:val="TableGrid"/>
    <w:rsid w:val="00ED280E"/>
    <w:pPr>
      <w:spacing w:after="0" w:line="240" w:lineRule="auto"/>
    </w:pPr>
    <w:tblPr>
      <w:tblCellMar>
        <w:top w:w="0" w:type="dxa"/>
        <w:left w:w="0" w:type="dxa"/>
        <w:bottom w:w="0" w:type="dxa"/>
        <w:right w:w="0" w:type="dxa"/>
      </w:tblCellMar>
    </w:tblPr>
  </w:style>
  <w:style w:type="character" w:customStyle="1" w:styleId="WW8Num12z0">
    <w:name w:val="WW8Num12z0"/>
    <w:rsid w:val="00ED280E"/>
    <w:rPr>
      <w:rFonts w:ascii="Symbol" w:eastAsia="Times New Roman" w:hAnsi="Symbol"/>
    </w:rPr>
  </w:style>
  <w:style w:type="character" w:customStyle="1" w:styleId="WW8Num6z0">
    <w:name w:val="WW8Num6z0"/>
    <w:link w:val="BodyTextIndent21"/>
    <w:rsid w:val="00ED280E"/>
    <w:rPr>
      <w:rFonts w:ascii="Symbol" w:eastAsia="Times New Roman" w:hAnsi="Symbol"/>
    </w:rPr>
  </w:style>
  <w:style w:type="paragraph" w:customStyle="1" w:styleId="BodyTextIndent21">
    <w:name w:val="Body Text Indent 21"/>
    <w:basedOn w:val="Normal"/>
    <w:link w:val="WW8Num6z0"/>
    <w:rsid w:val="00ED280E"/>
    <w:pPr>
      <w:suppressAutoHyphens/>
      <w:spacing w:after="120" w:line="480" w:lineRule="auto"/>
      <w:ind w:left="360"/>
    </w:pPr>
    <w:rPr>
      <w:rFonts w:ascii="Symbol" w:eastAsia="Times New Roman" w:hAnsi="Symbol"/>
    </w:rPr>
  </w:style>
  <w:style w:type="character" w:customStyle="1" w:styleId="fontstyle01">
    <w:name w:val="fontstyle01"/>
    <w:basedOn w:val="DefaultParagraphFont"/>
    <w:rsid w:val="000537A7"/>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0537A7"/>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0537A7"/>
    <w:rPr>
      <w:rFonts w:ascii="Symbol" w:hAnsi="Symbol" w:hint="default"/>
      <w:b w:val="0"/>
      <w:bCs w:val="0"/>
      <w:i w:val="0"/>
      <w:iCs w:val="0"/>
      <w:color w:val="000000"/>
      <w:sz w:val="24"/>
      <w:szCs w:val="24"/>
    </w:rPr>
  </w:style>
  <w:style w:type="paragraph" w:styleId="NoSpacing">
    <w:name w:val="No Spacing"/>
    <w:uiPriority w:val="1"/>
    <w:qFormat/>
    <w:rsid w:val="003E01E9"/>
    <w:pPr>
      <w:spacing w:after="0" w:line="240" w:lineRule="auto"/>
    </w:pPr>
  </w:style>
</w:styles>
</file>

<file path=word/webSettings.xml><?xml version="1.0" encoding="utf-8"?>
<w:webSettings xmlns:r="http://schemas.openxmlformats.org/officeDocument/2006/relationships" xmlns:w="http://schemas.openxmlformats.org/wordprocessingml/2006/main">
  <w:divs>
    <w:div w:id="128596939">
      <w:bodyDiv w:val="1"/>
      <w:marLeft w:val="0"/>
      <w:marRight w:val="0"/>
      <w:marTop w:val="0"/>
      <w:marBottom w:val="0"/>
      <w:divBdr>
        <w:top w:val="none" w:sz="0" w:space="0" w:color="auto"/>
        <w:left w:val="none" w:sz="0" w:space="0" w:color="auto"/>
        <w:bottom w:val="none" w:sz="0" w:space="0" w:color="auto"/>
        <w:right w:val="none" w:sz="0" w:space="0" w:color="auto"/>
      </w:divBdr>
    </w:div>
    <w:div w:id="147523152">
      <w:bodyDiv w:val="1"/>
      <w:marLeft w:val="0"/>
      <w:marRight w:val="0"/>
      <w:marTop w:val="0"/>
      <w:marBottom w:val="0"/>
      <w:divBdr>
        <w:top w:val="none" w:sz="0" w:space="0" w:color="auto"/>
        <w:left w:val="none" w:sz="0" w:space="0" w:color="auto"/>
        <w:bottom w:val="none" w:sz="0" w:space="0" w:color="auto"/>
        <w:right w:val="none" w:sz="0" w:space="0" w:color="auto"/>
      </w:divBdr>
      <w:divsChild>
        <w:div w:id="953899148">
          <w:marLeft w:val="0"/>
          <w:marRight w:val="0"/>
          <w:marTop w:val="0"/>
          <w:marBottom w:val="0"/>
          <w:divBdr>
            <w:top w:val="none" w:sz="0" w:space="0" w:color="auto"/>
            <w:left w:val="none" w:sz="0" w:space="0" w:color="auto"/>
            <w:bottom w:val="none" w:sz="0" w:space="0" w:color="auto"/>
            <w:right w:val="none" w:sz="0" w:space="0" w:color="auto"/>
          </w:divBdr>
          <w:divsChild>
            <w:div w:id="87878160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415588937">
      <w:bodyDiv w:val="1"/>
      <w:marLeft w:val="0"/>
      <w:marRight w:val="0"/>
      <w:marTop w:val="0"/>
      <w:marBottom w:val="0"/>
      <w:divBdr>
        <w:top w:val="none" w:sz="0" w:space="0" w:color="auto"/>
        <w:left w:val="none" w:sz="0" w:space="0" w:color="auto"/>
        <w:bottom w:val="none" w:sz="0" w:space="0" w:color="auto"/>
        <w:right w:val="none" w:sz="0" w:space="0" w:color="auto"/>
      </w:divBdr>
    </w:div>
    <w:div w:id="570581730">
      <w:bodyDiv w:val="1"/>
      <w:marLeft w:val="0"/>
      <w:marRight w:val="0"/>
      <w:marTop w:val="0"/>
      <w:marBottom w:val="0"/>
      <w:divBdr>
        <w:top w:val="none" w:sz="0" w:space="0" w:color="auto"/>
        <w:left w:val="none" w:sz="0" w:space="0" w:color="auto"/>
        <w:bottom w:val="none" w:sz="0" w:space="0" w:color="auto"/>
        <w:right w:val="none" w:sz="0" w:space="0" w:color="auto"/>
      </w:divBdr>
    </w:div>
    <w:div w:id="704064569">
      <w:bodyDiv w:val="1"/>
      <w:marLeft w:val="0"/>
      <w:marRight w:val="0"/>
      <w:marTop w:val="0"/>
      <w:marBottom w:val="0"/>
      <w:divBdr>
        <w:top w:val="none" w:sz="0" w:space="0" w:color="auto"/>
        <w:left w:val="none" w:sz="0" w:space="0" w:color="auto"/>
        <w:bottom w:val="none" w:sz="0" w:space="0" w:color="auto"/>
        <w:right w:val="none" w:sz="0" w:space="0" w:color="auto"/>
      </w:divBdr>
    </w:div>
    <w:div w:id="763652889">
      <w:bodyDiv w:val="1"/>
      <w:marLeft w:val="0"/>
      <w:marRight w:val="0"/>
      <w:marTop w:val="0"/>
      <w:marBottom w:val="0"/>
      <w:divBdr>
        <w:top w:val="none" w:sz="0" w:space="0" w:color="auto"/>
        <w:left w:val="none" w:sz="0" w:space="0" w:color="auto"/>
        <w:bottom w:val="none" w:sz="0" w:space="0" w:color="auto"/>
        <w:right w:val="none" w:sz="0" w:space="0" w:color="auto"/>
      </w:divBdr>
    </w:div>
    <w:div w:id="883710898">
      <w:bodyDiv w:val="1"/>
      <w:marLeft w:val="0"/>
      <w:marRight w:val="0"/>
      <w:marTop w:val="0"/>
      <w:marBottom w:val="0"/>
      <w:divBdr>
        <w:top w:val="none" w:sz="0" w:space="0" w:color="auto"/>
        <w:left w:val="none" w:sz="0" w:space="0" w:color="auto"/>
        <w:bottom w:val="none" w:sz="0" w:space="0" w:color="auto"/>
        <w:right w:val="none" w:sz="0" w:space="0" w:color="auto"/>
      </w:divBdr>
    </w:div>
    <w:div w:id="952899697">
      <w:bodyDiv w:val="1"/>
      <w:marLeft w:val="0"/>
      <w:marRight w:val="0"/>
      <w:marTop w:val="0"/>
      <w:marBottom w:val="0"/>
      <w:divBdr>
        <w:top w:val="none" w:sz="0" w:space="0" w:color="auto"/>
        <w:left w:val="none" w:sz="0" w:space="0" w:color="auto"/>
        <w:bottom w:val="none" w:sz="0" w:space="0" w:color="auto"/>
        <w:right w:val="none" w:sz="0" w:space="0" w:color="auto"/>
      </w:divBdr>
    </w:div>
    <w:div w:id="1110658922">
      <w:bodyDiv w:val="1"/>
      <w:marLeft w:val="0"/>
      <w:marRight w:val="0"/>
      <w:marTop w:val="0"/>
      <w:marBottom w:val="0"/>
      <w:divBdr>
        <w:top w:val="none" w:sz="0" w:space="0" w:color="auto"/>
        <w:left w:val="none" w:sz="0" w:space="0" w:color="auto"/>
        <w:bottom w:val="none" w:sz="0" w:space="0" w:color="auto"/>
        <w:right w:val="none" w:sz="0" w:space="0" w:color="auto"/>
      </w:divBdr>
    </w:div>
    <w:div w:id="1160971206">
      <w:bodyDiv w:val="1"/>
      <w:marLeft w:val="0"/>
      <w:marRight w:val="0"/>
      <w:marTop w:val="0"/>
      <w:marBottom w:val="0"/>
      <w:divBdr>
        <w:top w:val="none" w:sz="0" w:space="0" w:color="auto"/>
        <w:left w:val="none" w:sz="0" w:space="0" w:color="auto"/>
        <w:bottom w:val="none" w:sz="0" w:space="0" w:color="auto"/>
        <w:right w:val="none" w:sz="0" w:space="0" w:color="auto"/>
      </w:divBdr>
    </w:div>
    <w:div w:id="1182282903">
      <w:bodyDiv w:val="1"/>
      <w:marLeft w:val="0"/>
      <w:marRight w:val="0"/>
      <w:marTop w:val="0"/>
      <w:marBottom w:val="0"/>
      <w:divBdr>
        <w:top w:val="none" w:sz="0" w:space="0" w:color="auto"/>
        <w:left w:val="none" w:sz="0" w:space="0" w:color="auto"/>
        <w:bottom w:val="none" w:sz="0" w:space="0" w:color="auto"/>
        <w:right w:val="none" w:sz="0" w:space="0" w:color="auto"/>
      </w:divBdr>
    </w:div>
    <w:div w:id="1189871737">
      <w:bodyDiv w:val="1"/>
      <w:marLeft w:val="0"/>
      <w:marRight w:val="0"/>
      <w:marTop w:val="0"/>
      <w:marBottom w:val="0"/>
      <w:divBdr>
        <w:top w:val="none" w:sz="0" w:space="0" w:color="auto"/>
        <w:left w:val="none" w:sz="0" w:space="0" w:color="auto"/>
        <w:bottom w:val="none" w:sz="0" w:space="0" w:color="auto"/>
        <w:right w:val="none" w:sz="0" w:space="0" w:color="auto"/>
      </w:divBdr>
    </w:div>
    <w:div w:id="1349982876">
      <w:bodyDiv w:val="1"/>
      <w:marLeft w:val="0"/>
      <w:marRight w:val="0"/>
      <w:marTop w:val="0"/>
      <w:marBottom w:val="0"/>
      <w:divBdr>
        <w:top w:val="none" w:sz="0" w:space="0" w:color="auto"/>
        <w:left w:val="none" w:sz="0" w:space="0" w:color="auto"/>
        <w:bottom w:val="none" w:sz="0" w:space="0" w:color="auto"/>
        <w:right w:val="none" w:sz="0" w:space="0" w:color="auto"/>
      </w:divBdr>
    </w:div>
    <w:div w:id="1463645742">
      <w:bodyDiv w:val="1"/>
      <w:marLeft w:val="0"/>
      <w:marRight w:val="0"/>
      <w:marTop w:val="0"/>
      <w:marBottom w:val="0"/>
      <w:divBdr>
        <w:top w:val="none" w:sz="0" w:space="0" w:color="auto"/>
        <w:left w:val="none" w:sz="0" w:space="0" w:color="auto"/>
        <w:bottom w:val="none" w:sz="0" w:space="0" w:color="auto"/>
        <w:right w:val="none" w:sz="0" w:space="0" w:color="auto"/>
      </w:divBdr>
    </w:div>
    <w:div w:id="1854998009">
      <w:bodyDiv w:val="1"/>
      <w:marLeft w:val="0"/>
      <w:marRight w:val="0"/>
      <w:marTop w:val="0"/>
      <w:marBottom w:val="0"/>
      <w:divBdr>
        <w:top w:val="none" w:sz="0" w:space="0" w:color="auto"/>
        <w:left w:val="none" w:sz="0" w:space="0" w:color="auto"/>
        <w:bottom w:val="none" w:sz="0" w:space="0" w:color="auto"/>
        <w:right w:val="none" w:sz="0" w:space="0" w:color="auto"/>
      </w:divBdr>
    </w:div>
    <w:div w:id="1890649081">
      <w:bodyDiv w:val="1"/>
      <w:marLeft w:val="0"/>
      <w:marRight w:val="0"/>
      <w:marTop w:val="0"/>
      <w:marBottom w:val="0"/>
      <w:divBdr>
        <w:top w:val="none" w:sz="0" w:space="0" w:color="auto"/>
        <w:left w:val="none" w:sz="0" w:space="0" w:color="auto"/>
        <w:bottom w:val="none" w:sz="0" w:space="0" w:color="auto"/>
        <w:right w:val="none" w:sz="0" w:space="0" w:color="auto"/>
      </w:divBdr>
    </w:div>
    <w:div w:id="2010978921">
      <w:bodyDiv w:val="1"/>
      <w:marLeft w:val="0"/>
      <w:marRight w:val="0"/>
      <w:marTop w:val="0"/>
      <w:marBottom w:val="0"/>
      <w:divBdr>
        <w:top w:val="none" w:sz="0" w:space="0" w:color="auto"/>
        <w:left w:val="none" w:sz="0" w:space="0" w:color="auto"/>
        <w:bottom w:val="none" w:sz="0" w:space="0" w:color="auto"/>
        <w:right w:val="none" w:sz="0" w:space="0" w:color="auto"/>
      </w:divBdr>
    </w:div>
    <w:div w:id="2092463646">
      <w:bodyDiv w:val="1"/>
      <w:marLeft w:val="0"/>
      <w:marRight w:val="0"/>
      <w:marTop w:val="0"/>
      <w:marBottom w:val="0"/>
      <w:divBdr>
        <w:top w:val="none" w:sz="0" w:space="0" w:color="auto"/>
        <w:left w:val="none" w:sz="0" w:space="0" w:color="auto"/>
        <w:bottom w:val="none" w:sz="0" w:space="0" w:color="auto"/>
        <w:right w:val="none" w:sz="0" w:space="0" w:color="auto"/>
      </w:divBdr>
    </w:div>
    <w:div w:id="2097050279">
      <w:bodyDiv w:val="1"/>
      <w:marLeft w:val="0"/>
      <w:marRight w:val="0"/>
      <w:marTop w:val="0"/>
      <w:marBottom w:val="0"/>
      <w:divBdr>
        <w:top w:val="none" w:sz="0" w:space="0" w:color="auto"/>
        <w:left w:val="none" w:sz="0" w:space="0" w:color="auto"/>
        <w:bottom w:val="none" w:sz="0" w:space="0" w:color="auto"/>
        <w:right w:val="none" w:sz="0" w:space="0" w:color="auto"/>
      </w:divBdr>
    </w:div>
    <w:div w:id="2113432444">
      <w:bodyDiv w:val="1"/>
      <w:marLeft w:val="0"/>
      <w:marRight w:val="0"/>
      <w:marTop w:val="0"/>
      <w:marBottom w:val="0"/>
      <w:divBdr>
        <w:top w:val="none" w:sz="0" w:space="0" w:color="auto"/>
        <w:left w:val="none" w:sz="0" w:space="0" w:color="auto"/>
        <w:bottom w:val="none" w:sz="0" w:space="0" w:color="auto"/>
        <w:right w:val="none" w:sz="0" w:space="0" w:color="auto"/>
      </w:divBdr>
    </w:div>
    <w:div w:id="21232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s://w3layouts.com/indoctrination-an-education-category-bootstrap-responsive-web-templat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ntity%E2%80%93relationship_model" TargetMode="External"/><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75264-6413-48A5-9717-D82437D8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29</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Automated book recommendation system for college students</vt:lpstr>
    </vt:vector>
  </TitlesOfParts>
  <Company>Grizli777</Company>
  <LinksUpToDate>false</LinksUpToDate>
  <CharactersWithSpaces>23212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book recommendation system for college students</dc:title>
  <dc:creator>DELL</dc:creator>
  <cp:lastModifiedBy>admin</cp:lastModifiedBy>
  <cp:revision>250</cp:revision>
  <cp:lastPrinted>2019-12-04T05:53:00Z</cp:lastPrinted>
  <dcterms:created xsi:type="dcterms:W3CDTF">2016-05-20T18:34:00Z</dcterms:created>
  <dcterms:modified xsi:type="dcterms:W3CDTF">2019-12-04T09:45:00Z</dcterms:modified>
</cp:coreProperties>
</file>